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9B" w:rsidRDefault="006A789B" w:rsidP="006A789B"/>
    <w:p w:rsidR="006A789B" w:rsidRDefault="006A789B" w:rsidP="00A43E33">
      <w:pPr>
        <w:pStyle w:val="Heading1"/>
        <w:jc w:val="center"/>
      </w:pPr>
      <w:proofErr w:type="spellStart"/>
      <w:r>
        <w:rPr>
          <w:rStyle w:val="Strong"/>
          <w:b/>
          <w:bCs/>
        </w:rPr>
        <w:t>Dokumen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Desain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Perangkat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Lu</w:t>
      </w:r>
      <w:r w:rsidR="00A43E33">
        <w:rPr>
          <w:rStyle w:val="Strong"/>
          <w:b/>
          <w:bCs/>
        </w:rPr>
        <w:t>nak</w:t>
      </w:r>
      <w:proofErr w:type="spellEnd"/>
      <w:r w:rsidR="00A43E33">
        <w:rPr>
          <w:rStyle w:val="Strong"/>
          <w:b/>
          <w:bCs/>
        </w:rPr>
        <w:t xml:space="preserve"> (Software Design Document          </w:t>
      </w:r>
      <w:r>
        <w:rPr>
          <w:rStyle w:val="Strong"/>
          <w:b/>
          <w:bCs/>
        </w:rPr>
        <w:t>SDD)</w:t>
      </w:r>
      <w:r w:rsidR="00A43E33">
        <w:rPr>
          <w:rStyle w:val="Strong"/>
          <w:b/>
          <w:bCs/>
        </w:rPr>
        <w:t xml:space="preserve"> </w:t>
      </w:r>
      <w:proofErr w:type="spellStart"/>
      <w:r>
        <w:rPr>
          <w:rStyle w:val="Emphasis"/>
        </w:rPr>
        <w:t>Modul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Presensi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Absensi</w:t>
      </w:r>
      <w:proofErr w:type="spellEnd"/>
    </w:p>
    <w:p w:rsidR="006A789B" w:rsidRDefault="006A789B" w:rsidP="006A789B"/>
    <w:p w:rsidR="006A789B" w:rsidRDefault="006A789B" w:rsidP="00A43E33">
      <w:pPr>
        <w:pStyle w:val="Heading2"/>
        <w:ind w:left="0" w:firstLine="0"/>
      </w:pP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Pendahuluan</w:t>
      </w:r>
      <w:proofErr w:type="spellEnd"/>
    </w:p>
    <w:p w:rsidR="006A789B" w:rsidRDefault="006A789B" w:rsidP="00A43E33">
      <w:pPr>
        <w:pStyle w:val="Heading3"/>
        <w:ind w:left="0" w:firstLine="0"/>
      </w:pPr>
      <w:r>
        <w:rPr>
          <w:rStyle w:val="Strong"/>
          <w:b/>
          <w:bCs/>
        </w:rPr>
        <w:t xml:space="preserve">1.1 </w:t>
      </w:r>
      <w:proofErr w:type="spellStart"/>
      <w:r>
        <w:rPr>
          <w:rStyle w:val="Strong"/>
          <w:b/>
          <w:bCs/>
        </w:rPr>
        <w:t>Tujuan</w:t>
      </w:r>
      <w:proofErr w:type="spellEnd"/>
    </w:p>
    <w:p w:rsidR="006A789B" w:rsidRDefault="006A789B" w:rsidP="006A789B">
      <w:pPr>
        <w:pStyle w:val="NormalWeb"/>
      </w:pPr>
      <w:proofErr w:type="spellStart"/>
      <w:proofErr w:type="gram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arsitektural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rPr>
          <w:rStyle w:val="Emphasis"/>
          <w:rFonts w:eastAsiaTheme="minorEastAsia"/>
        </w:rPr>
        <w:t>Modul</w:t>
      </w:r>
      <w:proofErr w:type="spellEnd"/>
      <w:r>
        <w:rPr>
          <w:rStyle w:val="Emphasis"/>
          <w:rFonts w:eastAsiaTheme="minorEastAsia"/>
        </w:rPr>
        <w:t xml:space="preserve"> </w:t>
      </w:r>
      <w:proofErr w:type="spellStart"/>
      <w:r>
        <w:rPr>
          <w:rStyle w:val="Emphasis"/>
          <w:rFonts w:eastAsiaTheme="minorEastAsia"/>
        </w:rPr>
        <w:t>Presensi</w:t>
      </w:r>
      <w:proofErr w:type="spellEnd"/>
      <w:r>
        <w:rPr>
          <w:rStyle w:val="Emphasis"/>
          <w:rFonts w:eastAsiaTheme="minorEastAsia"/>
        </w:rPr>
        <w:t xml:space="preserve"> </w:t>
      </w:r>
      <w:proofErr w:type="spellStart"/>
      <w:r>
        <w:rPr>
          <w:rStyle w:val="Emphasis"/>
          <w:rFonts w:eastAsiaTheme="minorEastAsia"/>
        </w:rPr>
        <w:t>dan</w:t>
      </w:r>
      <w:proofErr w:type="spellEnd"/>
      <w:r>
        <w:rPr>
          <w:rStyle w:val="Emphasis"/>
          <w:rFonts w:eastAsiaTheme="minorEastAsia"/>
        </w:rPr>
        <w:t xml:space="preserve"> </w:t>
      </w:r>
      <w:proofErr w:type="spellStart"/>
      <w:r>
        <w:rPr>
          <w:rStyle w:val="Emphasis"/>
          <w:rFonts w:eastAsiaTheme="minorEastAsia"/>
        </w:rPr>
        <w:t>Absensi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  <w:proofErr w:type="gramEnd"/>
      <w:r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6A789B" w:rsidRDefault="006A789B" w:rsidP="00A43E33">
      <w:pPr>
        <w:pStyle w:val="Heading3"/>
        <w:ind w:left="0" w:firstLine="0"/>
      </w:pPr>
      <w:r>
        <w:rPr>
          <w:rStyle w:val="Strong"/>
          <w:b/>
          <w:bCs/>
        </w:rPr>
        <w:t xml:space="preserve">1.2 </w:t>
      </w:r>
      <w:proofErr w:type="spellStart"/>
      <w:r>
        <w:rPr>
          <w:rStyle w:val="Strong"/>
          <w:b/>
          <w:bCs/>
        </w:rPr>
        <w:t>Ruang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Lingkup</w:t>
      </w:r>
      <w:proofErr w:type="spellEnd"/>
    </w:p>
    <w:p w:rsidR="006A789B" w:rsidRDefault="006A789B" w:rsidP="006A789B">
      <w:pPr>
        <w:pStyle w:val="NormalWeb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 w:rsidR="00A43E33">
        <w:t>mahasiswa</w:t>
      </w:r>
      <w:proofErr w:type="spellEnd"/>
      <w:r w:rsidR="00A43E33">
        <w:t xml:space="preserve"> </w:t>
      </w:r>
      <w:proofErr w:type="spellStart"/>
      <w:r w:rsidR="00A43E33">
        <w:t>secara</w:t>
      </w:r>
      <w:proofErr w:type="spellEnd"/>
      <w:r w:rsidR="00A43E33">
        <w:t xml:space="preserve"> </w:t>
      </w:r>
      <w:proofErr w:type="spellStart"/>
      <w:proofErr w:type="gramStart"/>
      <w:r w:rsidR="00A43E33">
        <w:t>otomatis</w:t>
      </w:r>
      <w:proofErr w:type="spellEnd"/>
      <w:r w:rsidR="00A43E33">
        <w:t xml:space="preserve"> ,</w:t>
      </w:r>
      <w:proofErr w:type="spellStart"/>
      <w:r w:rsidR="00A43E33">
        <w:t>mudah</w:t>
      </w:r>
      <w:proofErr w:type="spellEnd"/>
      <w:proofErr w:type="gramEnd"/>
      <w:r w:rsidR="00A43E33">
        <w:t xml:space="preserve"> </w:t>
      </w:r>
      <w:proofErr w:type="spellStart"/>
      <w:r w:rsidR="00A43E33">
        <w:t>dan</w:t>
      </w:r>
      <w:proofErr w:type="spellEnd"/>
      <w:r w:rsidR="00A43E33">
        <w:t xml:space="preserve"> </w:t>
      </w:r>
      <w:proofErr w:type="spellStart"/>
      <w:r w:rsidR="00A43E33">
        <w:t>tidak</w:t>
      </w:r>
      <w:proofErr w:type="spellEnd"/>
      <w:r w:rsidR="00A43E33">
        <w:t xml:space="preserve"> </w:t>
      </w:r>
      <w:proofErr w:type="spellStart"/>
      <w:r w:rsidR="00A43E33">
        <w:t>ribet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A43E33" w:rsidRDefault="00A43E33" w:rsidP="00A43E33">
      <w:pPr>
        <w:pStyle w:val="NormalWeb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yang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A43E33" w:rsidRDefault="00A43E33" w:rsidP="00A43E33">
      <w:pPr>
        <w:pStyle w:val="NormalWeb"/>
        <w:numPr>
          <w:ilvl w:val="0"/>
          <w:numId w:val="5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manual.</w:t>
      </w:r>
    </w:p>
    <w:p w:rsidR="00A43E33" w:rsidRDefault="00A43E33" w:rsidP="00A43E33">
      <w:pPr>
        <w:pStyle w:val="NormalWeb"/>
        <w:numPr>
          <w:ilvl w:val="0"/>
          <w:numId w:val="5"/>
        </w:numPr>
      </w:pPr>
      <w:proofErr w:type="spellStart"/>
      <w:r>
        <w:t>Menjaga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disalahgunakan</w:t>
      </w:r>
      <w:proofErr w:type="spellEnd"/>
      <w:r>
        <w:t>.</w:t>
      </w:r>
    </w:p>
    <w:p w:rsidR="00A43E33" w:rsidRDefault="00A43E33" w:rsidP="00A43E33">
      <w:pPr>
        <w:pStyle w:val="NormalWeb"/>
        <w:numPr>
          <w:ilvl w:val="0"/>
          <w:numId w:val="5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smartphone.</w:t>
      </w:r>
    </w:p>
    <w:p w:rsidR="00A43E33" w:rsidRDefault="00A43E33" w:rsidP="006A789B">
      <w:pPr>
        <w:pStyle w:val="NormalWeb"/>
        <w:numPr>
          <w:ilvl w:val="0"/>
          <w:numId w:val="5"/>
        </w:numPr>
      </w:pPr>
      <w:proofErr w:type="spellStart"/>
      <w:r>
        <w:t>Menyediakan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yang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>.</w:t>
      </w:r>
      <w:r w:rsidR="00C95CDF">
        <w:t xml:space="preserve"> </w:t>
      </w:r>
    </w:p>
    <w:p w:rsidR="006A789B" w:rsidRDefault="006A789B" w:rsidP="00A43E33">
      <w:pPr>
        <w:pStyle w:val="Heading3"/>
        <w:ind w:left="0" w:firstLine="0"/>
      </w:pPr>
      <w:r>
        <w:rPr>
          <w:rStyle w:val="Strong"/>
          <w:b/>
          <w:bCs/>
        </w:rPr>
        <w:t xml:space="preserve">1.3 </w:t>
      </w:r>
      <w:proofErr w:type="spellStart"/>
      <w:r>
        <w:rPr>
          <w:rStyle w:val="Strong"/>
          <w:b/>
          <w:bCs/>
        </w:rPr>
        <w:t>Referensi</w:t>
      </w:r>
      <w:proofErr w:type="spellEnd"/>
    </w:p>
    <w:p w:rsidR="006A789B" w:rsidRDefault="006A789B" w:rsidP="006A789B">
      <w:pPr>
        <w:pStyle w:val="NormalWeb"/>
        <w:numPr>
          <w:ilvl w:val="0"/>
          <w:numId w:val="3"/>
        </w:numPr>
      </w:pPr>
      <w:r>
        <w:t xml:space="preserve">IEEE 1016-2009 –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6A789B" w:rsidRDefault="006A789B" w:rsidP="006A789B">
      <w:pPr>
        <w:pStyle w:val="NormalWeb"/>
        <w:numPr>
          <w:ilvl w:val="0"/>
          <w:numId w:val="3"/>
        </w:numPr>
      </w:pPr>
      <w:proofErr w:type="spellStart"/>
      <w:r>
        <w:t>Dokumentasi</w:t>
      </w:r>
      <w:proofErr w:type="spellEnd"/>
      <w:r>
        <w:t xml:space="preserve"> Yii2 Framework (</w:t>
      </w:r>
      <w:hyperlink r:id="rId6" w:history="1">
        <w:r>
          <w:rPr>
            <w:rStyle w:val="Hyperlink"/>
            <w:rFonts w:eastAsiaTheme="minorEastAsia"/>
          </w:rPr>
          <w:t>https://www.yiiframework.com/doc/</w:t>
        </w:r>
      </w:hyperlink>
      <w:r>
        <w:t>).</w:t>
      </w:r>
    </w:p>
    <w:p w:rsidR="006A789B" w:rsidRDefault="006A789B" w:rsidP="006A789B">
      <w:pPr>
        <w:pStyle w:val="NormalWeb"/>
        <w:numPr>
          <w:ilvl w:val="0"/>
          <w:numId w:val="3"/>
        </w:numPr>
      </w:pPr>
      <w:proofErr w:type="spellStart"/>
      <w:r>
        <w:t>Panduan</w:t>
      </w:r>
      <w:proofErr w:type="spellEnd"/>
      <w:r>
        <w:t xml:space="preserve"> Bootstrap 5 (</w:t>
      </w:r>
      <w:hyperlink r:id="rId7" w:history="1">
        <w:r>
          <w:rPr>
            <w:rStyle w:val="Hyperlink"/>
            <w:rFonts w:eastAsiaTheme="minorEastAsia"/>
          </w:rPr>
          <w:t>https://getbootstrap.com/docs/5.0/</w:t>
        </w:r>
      </w:hyperlink>
      <w:r>
        <w:t>).</w:t>
      </w:r>
    </w:p>
    <w:p w:rsidR="006A789B" w:rsidRDefault="006A789B" w:rsidP="006A789B">
      <w:pPr>
        <w:pStyle w:val="NormalWeb"/>
        <w:numPr>
          <w:ilvl w:val="0"/>
          <w:numId w:val="3"/>
        </w:numPr>
      </w:pPr>
      <w:proofErr w:type="spellStart"/>
      <w:r>
        <w:t>Panduan</w:t>
      </w:r>
      <w:proofErr w:type="spellEnd"/>
      <w:r>
        <w:t xml:space="preserve"> OWASP Top 10 –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</w:p>
    <w:p w:rsidR="006A789B" w:rsidRDefault="006A789B" w:rsidP="006A789B"/>
    <w:p w:rsidR="006A789B" w:rsidRDefault="006A789B" w:rsidP="00A43E33">
      <w:pPr>
        <w:pStyle w:val="Heading2"/>
        <w:ind w:left="0" w:firstLine="0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Desain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Arsitektur</w:t>
      </w:r>
      <w:proofErr w:type="spellEnd"/>
    </w:p>
    <w:p w:rsidR="006A789B" w:rsidRDefault="006A789B" w:rsidP="00A43E33">
      <w:pPr>
        <w:pStyle w:val="Heading3"/>
        <w:ind w:left="0" w:firstLine="0"/>
      </w:pPr>
      <w:r>
        <w:rPr>
          <w:rStyle w:val="Strong"/>
          <w:b/>
          <w:bCs/>
        </w:rPr>
        <w:t xml:space="preserve">2.1 Diagram </w:t>
      </w:r>
      <w:proofErr w:type="spellStart"/>
      <w:r>
        <w:rPr>
          <w:rStyle w:val="Strong"/>
          <w:b/>
          <w:bCs/>
        </w:rPr>
        <w:t>Arsitektur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Sistem</w:t>
      </w:r>
      <w:proofErr w:type="spellEnd"/>
    </w:p>
    <w:p w:rsidR="006A789B" w:rsidRDefault="006A789B" w:rsidP="006A789B">
      <w:pPr>
        <w:pStyle w:val="NormalWeb"/>
      </w:pP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r>
        <w:rPr>
          <w:rStyle w:val="Strong"/>
          <w:rFonts w:eastAsiaTheme="majorEastAsia"/>
        </w:rPr>
        <w:t>MVC (Model-View-Controller)</w:t>
      </w:r>
      <w:r>
        <w:t>.</w:t>
      </w:r>
      <w:proofErr w:type="gramEnd"/>
      <w:r>
        <w:t xml:space="preserve"> </w:t>
      </w:r>
      <w:proofErr w:type="spellStart"/>
      <w:proofErr w:type="gram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>.</w:t>
      </w:r>
      <w:proofErr w:type="gramEnd"/>
    </w:p>
    <w:p w:rsidR="006A789B" w:rsidRDefault="006A789B" w:rsidP="006A789B">
      <w:pPr>
        <w:pStyle w:val="NormalWeb"/>
      </w:pPr>
      <w:proofErr w:type="spellStart"/>
      <w:r>
        <w:rPr>
          <w:rStyle w:val="Strong"/>
          <w:rFonts w:eastAsiaTheme="majorEastAsia"/>
        </w:rPr>
        <w:t>Komponen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Teknologi</w:t>
      </w:r>
      <w:proofErr w:type="spellEnd"/>
      <w:r>
        <w:rPr>
          <w:rStyle w:val="Strong"/>
          <w:rFonts w:eastAsiaTheme="majorEastAsia"/>
        </w:rPr>
        <w:t xml:space="preserve"> yang </w:t>
      </w:r>
      <w:proofErr w:type="spellStart"/>
      <w:r>
        <w:rPr>
          <w:rStyle w:val="Strong"/>
          <w:rFonts w:eastAsiaTheme="majorEastAsia"/>
        </w:rPr>
        <w:t>Digunakan</w:t>
      </w:r>
      <w:proofErr w:type="spellEnd"/>
      <w:r>
        <w:rPr>
          <w:rStyle w:val="Strong"/>
          <w:rFonts w:eastAsiaTheme="majorEastAsia"/>
        </w:rPr>
        <w:t>:</w:t>
      </w:r>
    </w:p>
    <w:p w:rsidR="006A789B" w:rsidRDefault="006A789B" w:rsidP="006A789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Backend:</w:t>
      </w:r>
      <w:r>
        <w:t xml:space="preserve"> PHP </w:t>
      </w:r>
      <w:proofErr w:type="spellStart"/>
      <w:r>
        <w:t>dengan</w:t>
      </w:r>
      <w:proofErr w:type="spellEnd"/>
      <w:r>
        <w:t xml:space="preserve"> Yii2 Framework</w:t>
      </w:r>
    </w:p>
    <w:p w:rsidR="006A789B" w:rsidRDefault="006A789B" w:rsidP="006A789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Frontend:</w:t>
      </w:r>
      <w:r>
        <w:t xml:space="preserve"> HTML5, CSS3, JavaScript, Bootstrap 5</w:t>
      </w:r>
    </w:p>
    <w:p w:rsidR="006A789B" w:rsidRDefault="006A789B" w:rsidP="006A789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Database:</w:t>
      </w:r>
      <w:r>
        <w:t xml:space="preserve"> MySQL</w:t>
      </w:r>
    </w:p>
    <w:p w:rsidR="006A789B" w:rsidRDefault="006A789B" w:rsidP="006A789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API:</w:t>
      </w:r>
      <w:r>
        <w:t xml:space="preserve"> </w:t>
      </w:r>
      <w:proofErr w:type="spellStart"/>
      <w:r>
        <w:t>RESTful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payroll)</w:t>
      </w:r>
    </w:p>
    <w:p w:rsidR="006A789B" w:rsidRDefault="006A789B" w:rsidP="006A789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>Caching (</w:t>
      </w:r>
      <w:proofErr w:type="spellStart"/>
      <w:r>
        <w:rPr>
          <w:rStyle w:val="Strong"/>
          <w:rFonts w:eastAsiaTheme="majorEastAsia"/>
        </w:rPr>
        <w:t>opsional</w:t>
      </w:r>
      <w:proofErr w:type="spellEnd"/>
      <w:r>
        <w:rPr>
          <w:rStyle w:val="Strong"/>
          <w:rFonts w:eastAsiaTheme="majorEastAsia"/>
        </w:rPr>
        <w:t>):</w:t>
      </w:r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</w:t>
      </w:r>
      <w:proofErr w:type="spellStart"/>
      <w:r>
        <w:t>tertentu</w:t>
      </w:r>
      <w:proofErr w:type="spellEnd"/>
    </w:p>
    <w:p w:rsidR="00C66661" w:rsidRDefault="00C66661" w:rsidP="00C66661">
      <w:pPr>
        <w:pStyle w:val="NormalWeb"/>
      </w:pPr>
    </w:p>
    <w:p w:rsidR="00DD6927" w:rsidRDefault="00DD6927">
      <w:pPr>
        <w:ind w:left="460"/>
        <w:rPr>
          <w:sz w:val="24"/>
          <w:szCs w:val="24"/>
        </w:rPr>
      </w:pPr>
    </w:p>
    <w:p w:rsidR="00A43E33" w:rsidRDefault="00C66661">
      <w:pPr>
        <w:ind w:left="4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11904" cy="3486150"/>
            <wp:effectExtent l="0" t="0" r="8255" b="0"/>
            <wp:docPr id="1" name="Picture 1" descr="C:\Users\ACER\AppData\Local\Packages\5319275A.WhatsAppDesktop_cv1g1gvanyjgm\TempState\97F081D3B1B352E9D1AAA2225DD6BB16\WhatsApp Image 2025-04-11 at 18.57.56_30d79c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AppData\Local\Packages\5319275A.WhatsAppDesktop_cv1g1gvanyjgm\TempState\97F081D3B1B352E9D1AAA2225DD6BB16\WhatsApp Image 2025-04-11 at 18.57.56_30d79c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02" cy="349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61" w:rsidRDefault="00C66661">
      <w:pPr>
        <w:ind w:left="460"/>
        <w:rPr>
          <w:sz w:val="24"/>
          <w:szCs w:val="24"/>
        </w:rPr>
      </w:pPr>
    </w:p>
    <w:p w:rsidR="00C66661" w:rsidRDefault="00C66661">
      <w:pPr>
        <w:ind w:left="460"/>
        <w:rPr>
          <w:sz w:val="24"/>
          <w:szCs w:val="24"/>
        </w:rPr>
      </w:pPr>
    </w:p>
    <w:p w:rsidR="00521A11" w:rsidRPr="00521A11" w:rsidRDefault="00C66661" w:rsidP="00521A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21A11">
        <w:rPr>
          <w:b/>
          <w:sz w:val="24"/>
          <w:szCs w:val="24"/>
        </w:rPr>
        <w:t>Login multi-</w:t>
      </w:r>
      <w:proofErr w:type="spellStart"/>
      <w:r w:rsidRPr="00521A11">
        <w:rPr>
          <w:b/>
          <w:sz w:val="24"/>
          <w:szCs w:val="24"/>
        </w:rPr>
        <w:t>platfom</w:t>
      </w:r>
      <w:proofErr w:type="spellEnd"/>
      <w:r w:rsidRPr="00521A11">
        <w:rPr>
          <w:sz w:val="24"/>
          <w:szCs w:val="24"/>
        </w:rPr>
        <w:t xml:space="preserve"> : </w:t>
      </w:r>
      <w:proofErr w:type="spellStart"/>
      <w:r w:rsidR="00521A11" w:rsidRPr="00521A11">
        <w:rPr>
          <w:sz w:val="24"/>
          <w:szCs w:val="24"/>
        </w:rPr>
        <w:t>mencakup</w:t>
      </w:r>
      <w:proofErr w:type="spellEnd"/>
      <w:r w:rsidR="00521A11" w:rsidRPr="00521A11">
        <w:rPr>
          <w:sz w:val="24"/>
          <w:szCs w:val="24"/>
        </w:rPr>
        <w:t xml:space="preserve"> </w:t>
      </w:r>
      <w:proofErr w:type="spellStart"/>
      <w:r w:rsidR="00521A11" w:rsidRPr="00521A11">
        <w:rPr>
          <w:sz w:val="24"/>
          <w:szCs w:val="24"/>
        </w:rPr>
        <w:t>fitur</w:t>
      </w:r>
      <w:proofErr w:type="spellEnd"/>
      <w:r w:rsidR="00521A11" w:rsidRPr="00521A11">
        <w:rPr>
          <w:sz w:val="24"/>
          <w:szCs w:val="24"/>
        </w:rPr>
        <w:t xml:space="preserve"> </w:t>
      </w:r>
      <w:proofErr w:type="spellStart"/>
      <w:r w:rsidR="00521A11" w:rsidRPr="00521A11">
        <w:rPr>
          <w:sz w:val="24"/>
          <w:szCs w:val="24"/>
        </w:rPr>
        <w:t>akses</w:t>
      </w:r>
      <w:proofErr w:type="spellEnd"/>
      <w:r w:rsidR="00521A11" w:rsidRPr="00521A11">
        <w:rPr>
          <w:sz w:val="24"/>
          <w:szCs w:val="24"/>
        </w:rPr>
        <w:t xml:space="preserve"> </w:t>
      </w:r>
      <w:proofErr w:type="spellStart"/>
      <w:r w:rsidR="00521A11" w:rsidRPr="00521A11">
        <w:rPr>
          <w:sz w:val="24"/>
          <w:szCs w:val="24"/>
        </w:rPr>
        <w:t>dari</w:t>
      </w:r>
      <w:proofErr w:type="spellEnd"/>
      <w:r w:rsidR="00521A11" w:rsidRPr="00521A11">
        <w:rPr>
          <w:sz w:val="24"/>
          <w:szCs w:val="24"/>
        </w:rPr>
        <w:t xml:space="preserve"> </w:t>
      </w:r>
      <w:proofErr w:type="spellStart"/>
      <w:r w:rsidR="00521A11" w:rsidRPr="00521A11">
        <w:rPr>
          <w:sz w:val="24"/>
          <w:szCs w:val="24"/>
        </w:rPr>
        <w:t>dari</w:t>
      </w:r>
      <w:proofErr w:type="spellEnd"/>
      <w:r w:rsidR="00521A11" w:rsidRPr="00521A11">
        <w:rPr>
          <w:sz w:val="24"/>
          <w:szCs w:val="24"/>
        </w:rPr>
        <w:t xml:space="preserve"> compute </w:t>
      </w:r>
      <w:proofErr w:type="spellStart"/>
      <w:r w:rsidR="00521A11" w:rsidRPr="00521A11">
        <w:rPr>
          <w:sz w:val="24"/>
          <w:szCs w:val="24"/>
        </w:rPr>
        <w:t>dan</w:t>
      </w:r>
      <w:proofErr w:type="spellEnd"/>
      <w:r w:rsidR="00521A11" w:rsidRPr="00521A11">
        <w:rPr>
          <w:sz w:val="24"/>
          <w:szCs w:val="24"/>
        </w:rPr>
        <w:t xml:space="preserve"> </w:t>
      </w:r>
      <w:proofErr w:type="spellStart"/>
      <w:r w:rsidR="00521A11" w:rsidRPr="00521A11">
        <w:rPr>
          <w:sz w:val="24"/>
          <w:szCs w:val="24"/>
        </w:rPr>
        <w:t>smarphone</w:t>
      </w:r>
      <w:proofErr w:type="spellEnd"/>
    </w:p>
    <w:p w:rsidR="00521A11" w:rsidRPr="00521A11" w:rsidRDefault="00521A11" w:rsidP="00521A1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21A11">
        <w:rPr>
          <w:b/>
          <w:sz w:val="24"/>
          <w:szCs w:val="24"/>
        </w:rPr>
        <w:t>Presensi</w:t>
      </w:r>
      <w:proofErr w:type="spellEnd"/>
      <w:r w:rsidRPr="00521A11">
        <w:rPr>
          <w:b/>
          <w:sz w:val="24"/>
          <w:szCs w:val="24"/>
        </w:rPr>
        <w:t xml:space="preserve"> /</w:t>
      </w:r>
      <w:proofErr w:type="spellStart"/>
      <w:r w:rsidRPr="00521A11">
        <w:rPr>
          <w:b/>
          <w:sz w:val="24"/>
          <w:szCs w:val="24"/>
        </w:rPr>
        <w:t>absensi</w:t>
      </w:r>
      <w:proofErr w:type="spellEnd"/>
      <w:r w:rsidRPr="00521A11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terhubung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dengan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opsi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otomatis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dan</w:t>
      </w:r>
      <w:proofErr w:type="spellEnd"/>
      <w:r w:rsidRPr="00521A11">
        <w:rPr>
          <w:sz w:val="24"/>
          <w:szCs w:val="24"/>
        </w:rPr>
        <w:t xml:space="preserve"> manual yang </w:t>
      </w:r>
      <w:proofErr w:type="spellStart"/>
      <w:r w:rsidRPr="00521A11">
        <w:rPr>
          <w:sz w:val="24"/>
          <w:szCs w:val="24"/>
        </w:rPr>
        <w:t>mencangkup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fitur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percantatan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kehadiran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otomatis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dengan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pengurangan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kesalahan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pencatatan</w:t>
      </w:r>
      <w:proofErr w:type="spellEnd"/>
      <w:r w:rsidRPr="00521A11">
        <w:rPr>
          <w:sz w:val="24"/>
          <w:szCs w:val="24"/>
        </w:rPr>
        <w:t xml:space="preserve"> </w:t>
      </w:r>
    </w:p>
    <w:p w:rsidR="00521A11" w:rsidRPr="00521A11" w:rsidRDefault="00521A11" w:rsidP="00521A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21A11">
        <w:rPr>
          <w:b/>
          <w:sz w:val="24"/>
          <w:szCs w:val="24"/>
        </w:rPr>
        <w:t>Databas</w:t>
      </w:r>
      <w:r>
        <w:rPr>
          <w:b/>
          <w:sz w:val="24"/>
          <w:szCs w:val="24"/>
        </w:rPr>
        <w:t xml:space="preserve">e </w:t>
      </w:r>
      <w:proofErr w:type="spellStart"/>
      <w:r>
        <w:rPr>
          <w:b/>
          <w:sz w:val="24"/>
          <w:szCs w:val="24"/>
        </w:rPr>
        <w:t>A</w:t>
      </w:r>
      <w:r w:rsidRPr="00521A11">
        <w:rPr>
          <w:b/>
          <w:sz w:val="24"/>
          <w:szCs w:val="24"/>
        </w:rPr>
        <w:t>man</w:t>
      </w:r>
      <w:proofErr w:type="spellEnd"/>
      <w:r>
        <w:rPr>
          <w:sz w:val="24"/>
          <w:szCs w:val="24"/>
        </w:rPr>
        <w:t xml:space="preserve"> : </w:t>
      </w:r>
      <w:proofErr w:type="spellStart"/>
      <w:r w:rsidRPr="00521A11">
        <w:rPr>
          <w:sz w:val="24"/>
          <w:szCs w:val="24"/>
        </w:rPr>
        <w:t>Mecangkup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fitur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keamanan</w:t>
      </w:r>
      <w:proofErr w:type="spellEnd"/>
      <w:r w:rsidRPr="00521A11">
        <w:rPr>
          <w:sz w:val="24"/>
          <w:szCs w:val="24"/>
        </w:rPr>
        <w:t xml:space="preserve"> data agar </w:t>
      </w:r>
      <w:proofErr w:type="spellStart"/>
      <w:r w:rsidRPr="00521A11">
        <w:rPr>
          <w:sz w:val="24"/>
          <w:szCs w:val="24"/>
        </w:rPr>
        <w:t>tidak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mudah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hilang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atau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disalahgunakan</w:t>
      </w:r>
      <w:proofErr w:type="spellEnd"/>
      <w:r w:rsidRPr="00521A11">
        <w:rPr>
          <w:sz w:val="24"/>
          <w:szCs w:val="24"/>
        </w:rPr>
        <w:t xml:space="preserve"> </w:t>
      </w:r>
    </w:p>
    <w:p w:rsidR="00521A11" w:rsidRPr="00521A11" w:rsidRDefault="00521A11" w:rsidP="00521A11">
      <w:pPr>
        <w:pStyle w:val="ListParagraph"/>
        <w:numPr>
          <w:ilvl w:val="0"/>
          <w:numId w:val="6"/>
        </w:numPr>
        <w:rPr>
          <w:sz w:val="24"/>
          <w:szCs w:val="24"/>
        </w:rPr>
        <w:sectPr w:rsidR="00521A11" w:rsidRPr="00521A11">
          <w:pgSz w:w="12240" w:h="15840"/>
          <w:pgMar w:top="1400" w:right="1320" w:bottom="280" w:left="1340" w:header="720" w:footer="720" w:gutter="0"/>
          <w:cols w:space="720"/>
        </w:sectPr>
      </w:pPr>
      <w:proofErr w:type="spellStart"/>
      <w:r w:rsidRPr="00521A11">
        <w:rPr>
          <w:b/>
          <w:sz w:val="24"/>
          <w:szCs w:val="24"/>
        </w:rPr>
        <w:t>Lapuran</w:t>
      </w:r>
      <w:proofErr w:type="spellEnd"/>
      <w:r w:rsidRPr="00521A11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Mudah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</w:t>
      </w:r>
      <w:r w:rsidRPr="00521A11">
        <w:rPr>
          <w:b/>
          <w:sz w:val="24"/>
          <w:szCs w:val="24"/>
        </w:rPr>
        <w:t>ibaca</w:t>
      </w:r>
      <w:proofErr w:type="spellEnd"/>
      <w:r w:rsidRPr="00521A11">
        <w:rPr>
          <w:sz w:val="24"/>
          <w:szCs w:val="24"/>
        </w:rPr>
        <w:t xml:space="preserve">: </w:t>
      </w:r>
      <w:proofErr w:type="spellStart"/>
      <w:r w:rsidRPr="00521A11">
        <w:rPr>
          <w:sz w:val="24"/>
          <w:szCs w:val="24"/>
        </w:rPr>
        <w:t>mencangkup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fitur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penyedian</w:t>
      </w:r>
      <w:proofErr w:type="spellEnd"/>
      <w:r w:rsidRPr="00521A11">
        <w:rPr>
          <w:sz w:val="24"/>
          <w:szCs w:val="24"/>
        </w:rPr>
        <w:t xml:space="preserve"> data </w:t>
      </w:r>
      <w:proofErr w:type="spellStart"/>
      <w:r w:rsidRPr="00521A11">
        <w:rPr>
          <w:sz w:val="24"/>
          <w:szCs w:val="24"/>
        </w:rPr>
        <w:t>kehadiran</w:t>
      </w:r>
      <w:proofErr w:type="spellEnd"/>
      <w:r w:rsidRPr="00521A11">
        <w:rPr>
          <w:sz w:val="24"/>
          <w:szCs w:val="24"/>
        </w:rPr>
        <w:t xml:space="preserve"> yang </w:t>
      </w:r>
      <w:proofErr w:type="spellStart"/>
      <w:r w:rsidRPr="00521A11">
        <w:rPr>
          <w:sz w:val="24"/>
          <w:szCs w:val="24"/>
        </w:rPr>
        <w:t>rapi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dan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mudah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dibaca</w:t>
      </w:r>
      <w:proofErr w:type="spellEnd"/>
    </w:p>
    <w:p w:rsidR="00DD6927" w:rsidRDefault="009B524F">
      <w:pPr>
        <w:spacing w:before="60"/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lastRenderedPageBreak/>
        <w:t>2</w:t>
      </w:r>
      <w:r>
        <w:rPr>
          <w:b/>
          <w:sz w:val="27"/>
          <w:szCs w:val="27"/>
        </w:rPr>
        <w:t>.2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K</w:t>
      </w:r>
      <w:r>
        <w:rPr>
          <w:b/>
          <w:spacing w:val="-1"/>
          <w:sz w:val="27"/>
          <w:szCs w:val="27"/>
        </w:rPr>
        <w:t>o</w:t>
      </w:r>
      <w:r>
        <w:rPr>
          <w:b/>
          <w:sz w:val="27"/>
          <w:szCs w:val="27"/>
        </w:rPr>
        <w:t>m</w:t>
      </w:r>
      <w:r>
        <w:rPr>
          <w:b/>
          <w:spacing w:val="-2"/>
          <w:sz w:val="27"/>
          <w:szCs w:val="27"/>
        </w:rPr>
        <w:t>p</w:t>
      </w:r>
      <w:r>
        <w:rPr>
          <w:b/>
          <w:spacing w:val="1"/>
          <w:sz w:val="27"/>
          <w:szCs w:val="27"/>
        </w:rPr>
        <w:t>o</w:t>
      </w:r>
      <w:r>
        <w:rPr>
          <w:b/>
          <w:sz w:val="27"/>
          <w:szCs w:val="27"/>
        </w:rPr>
        <w:t>n</w:t>
      </w:r>
      <w:r>
        <w:rPr>
          <w:b/>
          <w:spacing w:val="-2"/>
          <w:sz w:val="27"/>
          <w:szCs w:val="27"/>
        </w:rPr>
        <w:t>e</w:t>
      </w:r>
      <w:r>
        <w:rPr>
          <w:b/>
          <w:sz w:val="27"/>
          <w:szCs w:val="27"/>
        </w:rPr>
        <w:t>n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pacing w:val="-2"/>
          <w:sz w:val="27"/>
          <w:szCs w:val="27"/>
        </w:rPr>
        <w:t>Ut</w:t>
      </w:r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ma</w:t>
      </w:r>
      <w:proofErr w:type="spellEnd"/>
      <w:r>
        <w:rPr>
          <w:b/>
          <w:spacing w:val="1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S</w:t>
      </w:r>
      <w:r>
        <w:rPr>
          <w:b/>
          <w:spacing w:val="-1"/>
          <w:sz w:val="27"/>
          <w:szCs w:val="27"/>
        </w:rPr>
        <w:t>i</w:t>
      </w:r>
      <w:r>
        <w:rPr>
          <w:b/>
          <w:spacing w:val="-2"/>
          <w:sz w:val="27"/>
          <w:szCs w:val="27"/>
        </w:rPr>
        <w:t>s</w:t>
      </w:r>
      <w:r>
        <w:rPr>
          <w:b/>
          <w:spacing w:val="1"/>
          <w:sz w:val="27"/>
          <w:szCs w:val="27"/>
        </w:rPr>
        <w:t>t</w:t>
      </w:r>
      <w:r>
        <w:rPr>
          <w:b/>
          <w:spacing w:val="-3"/>
          <w:sz w:val="27"/>
          <w:szCs w:val="27"/>
        </w:rPr>
        <w:t>e</w:t>
      </w:r>
      <w:r>
        <w:rPr>
          <w:b/>
          <w:sz w:val="27"/>
          <w:szCs w:val="27"/>
        </w:rPr>
        <w:t>m</w:t>
      </w:r>
      <w:proofErr w:type="spellEnd"/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9B524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DD6927" w:rsidRDefault="009B524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b/>
          <w:sz w:val="24"/>
          <w:szCs w:val="24"/>
        </w:rPr>
        <w:t>Vi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w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Meny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pi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.</w:t>
      </w:r>
    </w:p>
    <w:p w:rsidR="00DD6927" w:rsidRDefault="009B524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b/>
          <w:sz w:val="24"/>
          <w:szCs w:val="24"/>
        </w:rPr>
        <w:t>Cont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ol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tur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.</w:t>
      </w:r>
    </w:p>
    <w:p w:rsidR="00DD6927" w:rsidRDefault="009B524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ase</w:t>
      </w:r>
      <w:r>
        <w:rPr>
          <w:sz w:val="24"/>
          <w:szCs w:val="24"/>
        </w:rPr>
        <w:t>:</w:t>
      </w:r>
      <w:r>
        <w:rPr>
          <w:spacing w:val="-1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truktur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mpan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QL</w:t>
      </w:r>
      <w:r>
        <w:rPr>
          <w:spacing w:val="-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onsistensi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DD6927" w:rsidRDefault="009B524F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Lay</w:t>
      </w:r>
      <w:r>
        <w:rPr>
          <w:b/>
          <w:spacing w:val="-1"/>
          <w:sz w:val="24"/>
          <w:szCs w:val="24"/>
        </w:rPr>
        <w:t>er</w:t>
      </w:r>
      <w:r>
        <w:rPr>
          <w:sz w:val="24"/>
          <w:szCs w:val="24"/>
        </w:rPr>
        <w:t>:</w:t>
      </w:r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ntuk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ntar</w:t>
      </w:r>
      <w:proofErr w:type="spellEnd"/>
      <w:r>
        <w:rPr>
          <w:spacing w:val="-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>.</w:t>
      </w:r>
    </w:p>
    <w:p w:rsidR="00DD6927" w:rsidRDefault="009B524F">
      <w:pPr>
        <w:ind w:left="820" w:right="82" w:hanging="3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b/>
          <w:sz w:val="24"/>
          <w:szCs w:val="24"/>
        </w:rPr>
        <w:t>Ca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Lay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sz w:val="24"/>
          <w:szCs w:val="24"/>
        </w:rPr>
        <w:t>: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dis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mpe</w:t>
      </w:r>
      <w:r>
        <w:rPr>
          <w:spacing w:val="-1"/>
          <w:sz w:val="24"/>
          <w:szCs w:val="24"/>
        </w:rPr>
        <w:t>rce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lan</w:t>
      </w:r>
      <w:proofErr w:type="spellEnd"/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:rsidR="00DD6927" w:rsidRDefault="00DD6927">
      <w:pPr>
        <w:spacing w:before="2" w:line="280" w:lineRule="exact"/>
        <w:rPr>
          <w:sz w:val="28"/>
          <w:szCs w:val="28"/>
        </w:rPr>
      </w:pPr>
    </w:p>
    <w:p w:rsidR="00DD6927" w:rsidRDefault="009B524F">
      <w:pPr>
        <w:ind w:left="100"/>
        <w:rPr>
          <w:sz w:val="36"/>
          <w:szCs w:val="36"/>
        </w:rPr>
      </w:pPr>
      <w:r>
        <w:rPr>
          <w:b/>
          <w:sz w:val="36"/>
          <w:szCs w:val="36"/>
        </w:rPr>
        <w:t>3.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Desain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pacing w:val="1"/>
          <w:sz w:val="36"/>
          <w:szCs w:val="36"/>
        </w:rPr>
        <w:t>M</w:t>
      </w:r>
      <w:r>
        <w:rPr>
          <w:b/>
          <w:sz w:val="36"/>
          <w:szCs w:val="36"/>
        </w:rPr>
        <w:t>od</w:t>
      </w:r>
      <w:r>
        <w:rPr>
          <w:b/>
          <w:spacing w:val="-4"/>
          <w:sz w:val="36"/>
          <w:szCs w:val="36"/>
        </w:rPr>
        <w:t>u</w:t>
      </w:r>
      <w:r>
        <w:rPr>
          <w:b/>
          <w:sz w:val="36"/>
          <w:szCs w:val="36"/>
        </w:rPr>
        <w:t>l</w:t>
      </w:r>
      <w:proofErr w:type="spellEnd"/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dan</w:t>
      </w:r>
      <w:proofErr w:type="spellEnd"/>
      <w:r>
        <w:rPr>
          <w:b/>
          <w:spacing w:val="-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Kompo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en</w:t>
      </w:r>
      <w:proofErr w:type="spellEnd"/>
    </w:p>
    <w:p w:rsidR="00DD6927" w:rsidRDefault="00DD6927">
      <w:pPr>
        <w:spacing w:line="280" w:lineRule="exact"/>
        <w:rPr>
          <w:sz w:val="28"/>
          <w:szCs w:val="28"/>
        </w:rPr>
      </w:pPr>
    </w:p>
    <w:p w:rsidR="00DD6927" w:rsidRPr="00521A11" w:rsidRDefault="009B524F" w:rsidP="00521A11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3</w:t>
      </w:r>
      <w:r>
        <w:rPr>
          <w:b/>
          <w:sz w:val="27"/>
          <w:szCs w:val="27"/>
        </w:rPr>
        <w:t>.1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-2"/>
          <w:sz w:val="27"/>
          <w:szCs w:val="27"/>
        </w:rPr>
        <w:t>M</w:t>
      </w:r>
      <w:r>
        <w:rPr>
          <w:b/>
          <w:spacing w:val="1"/>
          <w:sz w:val="27"/>
          <w:szCs w:val="27"/>
        </w:rPr>
        <w:t>o</w:t>
      </w:r>
      <w:r>
        <w:rPr>
          <w:b/>
          <w:spacing w:val="-2"/>
          <w:sz w:val="27"/>
          <w:szCs w:val="27"/>
        </w:rPr>
        <w:t>d</w:t>
      </w:r>
      <w:r>
        <w:rPr>
          <w:b/>
          <w:sz w:val="27"/>
          <w:szCs w:val="27"/>
        </w:rPr>
        <w:t>ul</w:t>
      </w:r>
      <w:proofErr w:type="spellEnd"/>
      <w:r>
        <w:rPr>
          <w:b/>
          <w:spacing w:val="-1"/>
          <w:sz w:val="27"/>
          <w:szCs w:val="27"/>
        </w:rPr>
        <w:t xml:space="preserve"> </w:t>
      </w:r>
      <w:proofErr w:type="spellStart"/>
      <w:r>
        <w:rPr>
          <w:b/>
          <w:spacing w:val="1"/>
          <w:sz w:val="27"/>
          <w:szCs w:val="27"/>
        </w:rPr>
        <w:t>A</w:t>
      </w:r>
      <w:r>
        <w:rPr>
          <w:b/>
          <w:spacing w:val="-2"/>
          <w:sz w:val="27"/>
          <w:szCs w:val="27"/>
        </w:rPr>
        <w:t>u</w:t>
      </w:r>
      <w:r>
        <w:rPr>
          <w:b/>
          <w:spacing w:val="1"/>
          <w:sz w:val="27"/>
          <w:szCs w:val="27"/>
        </w:rPr>
        <w:t>t</w:t>
      </w:r>
      <w:r>
        <w:rPr>
          <w:b/>
          <w:sz w:val="27"/>
          <w:szCs w:val="27"/>
        </w:rPr>
        <w:t>e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t</w:t>
      </w:r>
      <w:r>
        <w:rPr>
          <w:b/>
          <w:spacing w:val="-1"/>
          <w:sz w:val="27"/>
          <w:szCs w:val="27"/>
        </w:rPr>
        <w:t>i</w:t>
      </w:r>
      <w:r>
        <w:rPr>
          <w:b/>
          <w:spacing w:val="-2"/>
          <w:sz w:val="27"/>
          <w:szCs w:val="27"/>
        </w:rPr>
        <w:t>k</w:t>
      </w:r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si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P</w:t>
      </w:r>
      <w:r>
        <w:rPr>
          <w:b/>
          <w:spacing w:val="-1"/>
          <w:sz w:val="27"/>
          <w:szCs w:val="27"/>
        </w:rPr>
        <w:t>e</w:t>
      </w:r>
      <w:r>
        <w:rPr>
          <w:b/>
          <w:sz w:val="27"/>
          <w:szCs w:val="27"/>
        </w:rPr>
        <w:t>ng</w:t>
      </w:r>
      <w:r>
        <w:rPr>
          <w:b/>
          <w:spacing w:val="-2"/>
          <w:sz w:val="27"/>
          <w:szCs w:val="27"/>
        </w:rPr>
        <w:t>g</w:t>
      </w:r>
      <w:r>
        <w:rPr>
          <w:b/>
          <w:sz w:val="27"/>
          <w:szCs w:val="27"/>
        </w:rPr>
        <w:t>u</w:t>
      </w:r>
      <w:r>
        <w:rPr>
          <w:b/>
          <w:spacing w:val="-2"/>
          <w:sz w:val="27"/>
          <w:szCs w:val="27"/>
        </w:rPr>
        <w:t>n</w:t>
      </w:r>
      <w:r>
        <w:rPr>
          <w:b/>
          <w:sz w:val="27"/>
          <w:szCs w:val="27"/>
        </w:rPr>
        <w:t>a</w:t>
      </w:r>
      <w:proofErr w:type="spellEnd"/>
    </w:p>
    <w:p w:rsidR="00521A11" w:rsidRPr="00521A11" w:rsidRDefault="00521A11" w:rsidP="00521A11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521A11">
        <w:rPr>
          <w:b/>
          <w:bCs/>
          <w:sz w:val="24"/>
          <w:szCs w:val="24"/>
        </w:rPr>
        <w:t xml:space="preserve">Login </w:t>
      </w:r>
      <w:proofErr w:type="spellStart"/>
      <w:r w:rsidRPr="00521A11">
        <w:rPr>
          <w:b/>
          <w:bCs/>
          <w:sz w:val="24"/>
          <w:szCs w:val="24"/>
        </w:rPr>
        <w:t>Pengguna</w:t>
      </w:r>
      <w:proofErr w:type="spellEnd"/>
    </w:p>
    <w:p w:rsidR="00521A11" w:rsidRPr="00521A11" w:rsidRDefault="00521A11" w:rsidP="00FE03C9">
      <w:pPr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521A11">
        <w:rPr>
          <w:sz w:val="24"/>
          <w:szCs w:val="24"/>
        </w:rPr>
        <w:t>Memasukkan</w:t>
      </w:r>
      <w:proofErr w:type="spellEnd"/>
      <w:r w:rsidRPr="00521A11">
        <w:rPr>
          <w:sz w:val="24"/>
          <w:szCs w:val="24"/>
        </w:rPr>
        <w:t xml:space="preserve"> username </w:t>
      </w:r>
      <w:proofErr w:type="spellStart"/>
      <w:r w:rsidRPr="00521A11">
        <w:rPr>
          <w:sz w:val="24"/>
          <w:szCs w:val="24"/>
        </w:rPr>
        <w:t>dan</w:t>
      </w:r>
      <w:proofErr w:type="spellEnd"/>
      <w:r w:rsidRPr="00521A11">
        <w:rPr>
          <w:sz w:val="24"/>
          <w:szCs w:val="24"/>
        </w:rPr>
        <w:t xml:space="preserve"> password </w:t>
      </w:r>
      <w:proofErr w:type="spellStart"/>
      <w:r w:rsidRPr="00521A11">
        <w:rPr>
          <w:sz w:val="24"/>
          <w:szCs w:val="24"/>
        </w:rPr>
        <w:t>untuk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masuk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ke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sistem</w:t>
      </w:r>
      <w:proofErr w:type="spellEnd"/>
      <w:r w:rsidRPr="00521A11">
        <w:rPr>
          <w:sz w:val="24"/>
          <w:szCs w:val="24"/>
        </w:rPr>
        <w:t>.</w:t>
      </w:r>
    </w:p>
    <w:p w:rsidR="00521A11" w:rsidRPr="00FE03C9" w:rsidRDefault="00521A11" w:rsidP="00FE03C9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FE03C9">
        <w:rPr>
          <w:sz w:val="24"/>
          <w:szCs w:val="24"/>
        </w:rPr>
        <w:t>Verifikasi</w:t>
      </w:r>
      <w:proofErr w:type="spellEnd"/>
      <w:r w:rsidRPr="00FE03C9">
        <w:rPr>
          <w:sz w:val="24"/>
          <w:szCs w:val="24"/>
        </w:rPr>
        <w:t xml:space="preserve"> </w:t>
      </w:r>
      <w:proofErr w:type="spellStart"/>
      <w:r w:rsidRPr="00FE03C9">
        <w:rPr>
          <w:sz w:val="24"/>
          <w:szCs w:val="24"/>
        </w:rPr>
        <w:t>kredensial</w:t>
      </w:r>
      <w:proofErr w:type="spellEnd"/>
      <w:r w:rsidRPr="00FE03C9">
        <w:rPr>
          <w:sz w:val="24"/>
          <w:szCs w:val="24"/>
        </w:rPr>
        <w:t xml:space="preserve"> </w:t>
      </w:r>
      <w:proofErr w:type="spellStart"/>
      <w:r w:rsidRPr="00FE03C9">
        <w:rPr>
          <w:sz w:val="24"/>
          <w:szCs w:val="24"/>
        </w:rPr>
        <w:t>melalui</w:t>
      </w:r>
      <w:proofErr w:type="spellEnd"/>
      <w:r w:rsidRPr="00FE03C9">
        <w:rPr>
          <w:sz w:val="24"/>
          <w:szCs w:val="24"/>
        </w:rPr>
        <w:t xml:space="preserve"> database.</w:t>
      </w:r>
    </w:p>
    <w:p w:rsidR="00521A11" w:rsidRPr="00521A11" w:rsidRDefault="00521A11" w:rsidP="00521A11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521A11">
        <w:rPr>
          <w:b/>
          <w:bCs/>
          <w:sz w:val="24"/>
          <w:szCs w:val="24"/>
        </w:rPr>
        <w:t>Logout</w:t>
      </w:r>
    </w:p>
    <w:p w:rsidR="00521A11" w:rsidRPr="00521A11" w:rsidRDefault="00521A11" w:rsidP="00521A11">
      <w:pPr>
        <w:numPr>
          <w:ilvl w:val="1"/>
          <w:numId w:val="8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521A11">
        <w:rPr>
          <w:sz w:val="24"/>
          <w:szCs w:val="24"/>
        </w:rPr>
        <w:t>Mengakhiri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sesi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pengguna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secara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aman</w:t>
      </w:r>
      <w:proofErr w:type="spellEnd"/>
      <w:r w:rsidRPr="00521A11">
        <w:rPr>
          <w:sz w:val="24"/>
          <w:szCs w:val="24"/>
        </w:rPr>
        <w:t>.</w:t>
      </w:r>
    </w:p>
    <w:p w:rsidR="00521A11" w:rsidRPr="00521A11" w:rsidRDefault="00521A11" w:rsidP="00521A11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521A11">
        <w:rPr>
          <w:b/>
          <w:bCs/>
          <w:sz w:val="24"/>
          <w:szCs w:val="24"/>
        </w:rPr>
        <w:t>Registrasi</w:t>
      </w:r>
      <w:proofErr w:type="spellEnd"/>
      <w:r w:rsidRPr="00521A11">
        <w:rPr>
          <w:b/>
          <w:bCs/>
          <w:sz w:val="24"/>
          <w:szCs w:val="24"/>
        </w:rPr>
        <w:t xml:space="preserve"> (</w:t>
      </w:r>
      <w:proofErr w:type="spellStart"/>
      <w:r w:rsidRPr="00521A11">
        <w:rPr>
          <w:b/>
          <w:bCs/>
          <w:sz w:val="24"/>
          <w:szCs w:val="24"/>
        </w:rPr>
        <w:t>Opsional</w:t>
      </w:r>
      <w:proofErr w:type="spellEnd"/>
      <w:r w:rsidRPr="00521A11">
        <w:rPr>
          <w:b/>
          <w:bCs/>
          <w:sz w:val="24"/>
          <w:szCs w:val="24"/>
        </w:rPr>
        <w:t>/Admin)</w:t>
      </w:r>
    </w:p>
    <w:p w:rsidR="00521A11" w:rsidRPr="00521A11" w:rsidRDefault="00521A11" w:rsidP="00521A11">
      <w:pPr>
        <w:numPr>
          <w:ilvl w:val="1"/>
          <w:numId w:val="8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521A11">
        <w:rPr>
          <w:sz w:val="24"/>
          <w:szCs w:val="24"/>
        </w:rPr>
        <w:t>Pendaftaran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akun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baru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oleh</w:t>
      </w:r>
      <w:proofErr w:type="spellEnd"/>
      <w:r w:rsidRPr="00521A11">
        <w:rPr>
          <w:sz w:val="24"/>
          <w:szCs w:val="24"/>
        </w:rPr>
        <w:t xml:space="preserve"> admin </w:t>
      </w:r>
      <w:proofErr w:type="spellStart"/>
      <w:r w:rsidRPr="00521A11">
        <w:rPr>
          <w:sz w:val="24"/>
          <w:szCs w:val="24"/>
        </w:rPr>
        <w:t>atau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pengguna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tertentu</w:t>
      </w:r>
      <w:proofErr w:type="spellEnd"/>
      <w:r w:rsidRPr="00521A11">
        <w:rPr>
          <w:sz w:val="24"/>
          <w:szCs w:val="24"/>
        </w:rPr>
        <w:t>.</w:t>
      </w:r>
    </w:p>
    <w:p w:rsidR="00521A11" w:rsidRPr="00521A11" w:rsidRDefault="00521A11" w:rsidP="00521A11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521A11">
        <w:rPr>
          <w:b/>
          <w:bCs/>
          <w:sz w:val="24"/>
          <w:szCs w:val="24"/>
        </w:rPr>
        <w:t>Hak</w:t>
      </w:r>
      <w:proofErr w:type="spellEnd"/>
      <w:r w:rsidRPr="00521A11">
        <w:rPr>
          <w:b/>
          <w:bCs/>
          <w:sz w:val="24"/>
          <w:szCs w:val="24"/>
        </w:rPr>
        <w:t xml:space="preserve"> </w:t>
      </w:r>
      <w:proofErr w:type="spellStart"/>
      <w:r w:rsidRPr="00521A11">
        <w:rPr>
          <w:b/>
          <w:bCs/>
          <w:sz w:val="24"/>
          <w:szCs w:val="24"/>
        </w:rPr>
        <w:t>Akses</w:t>
      </w:r>
      <w:proofErr w:type="spellEnd"/>
      <w:r w:rsidRPr="00521A11">
        <w:rPr>
          <w:b/>
          <w:bCs/>
          <w:sz w:val="24"/>
          <w:szCs w:val="24"/>
        </w:rPr>
        <w:t xml:space="preserve"> </w:t>
      </w:r>
      <w:proofErr w:type="spellStart"/>
      <w:r w:rsidRPr="00521A11">
        <w:rPr>
          <w:b/>
          <w:bCs/>
          <w:sz w:val="24"/>
          <w:szCs w:val="24"/>
        </w:rPr>
        <w:t>Pengguna</w:t>
      </w:r>
      <w:proofErr w:type="spellEnd"/>
    </w:p>
    <w:p w:rsidR="00521A11" w:rsidRPr="00521A11" w:rsidRDefault="00521A11" w:rsidP="00521A11">
      <w:pPr>
        <w:numPr>
          <w:ilvl w:val="1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521A11">
        <w:rPr>
          <w:sz w:val="24"/>
          <w:szCs w:val="24"/>
        </w:rPr>
        <w:t xml:space="preserve">Admin: </w:t>
      </w:r>
      <w:proofErr w:type="spellStart"/>
      <w:r w:rsidRPr="00521A11">
        <w:rPr>
          <w:sz w:val="24"/>
          <w:szCs w:val="24"/>
        </w:rPr>
        <w:t>mengelola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semua</w:t>
      </w:r>
      <w:proofErr w:type="spellEnd"/>
      <w:r w:rsidRPr="00521A11">
        <w:rPr>
          <w:sz w:val="24"/>
          <w:szCs w:val="24"/>
        </w:rPr>
        <w:t xml:space="preserve"> data </w:t>
      </w:r>
      <w:proofErr w:type="spellStart"/>
      <w:r w:rsidRPr="00521A11">
        <w:rPr>
          <w:sz w:val="24"/>
          <w:szCs w:val="24"/>
        </w:rPr>
        <w:t>dan</w:t>
      </w:r>
      <w:proofErr w:type="spellEnd"/>
      <w:r w:rsidRPr="00521A11">
        <w:rPr>
          <w:sz w:val="24"/>
          <w:szCs w:val="24"/>
        </w:rPr>
        <w:t xml:space="preserve"> </w:t>
      </w:r>
      <w:proofErr w:type="spellStart"/>
      <w:r w:rsidRPr="00521A11">
        <w:rPr>
          <w:sz w:val="24"/>
          <w:szCs w:val="24"/>
        </w:rPr>
        <w:t>pengguna</w:t>
      </w:r>
      <w:proofErr w:type="spellEnd"/>
      <w:r w:rsidRPr="00521A11">
        <w:rPr>
          <w:sz w:val="24"/>
          <w:szCs w:val="24"/>
        </w:rPr>
        <w:t>.</w:t>
      </w:r>
    </w:p>
    <w:p w:rsidR="00DD6927" w:rsidRPr="00FE03C9" w:rsidRDefault="00FE03C9" w:rsidP="00FE03C9">
      <w:pPr>
        <w:numPr>
          <w:ilvl w:val="1"/>
          <w:numId w:val="8"/>
        </w:numPr>
        <w:spacing w:before="100" w:beforeAutospacing="1" w:after="100" w:afterAutospacing="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mahasiswa</w:t>
      </w:r>
      <w:proofErr w:type="spellEnd"/>
      <w:proofErr w:type="gramEnd"/>
      <w:r w:rsidR="00521A11" w:rsidRPr="00521A11">
        <w:rPr>
          <w:sz w:val="24"/>
          <w:szCs w:val="24"/>
        </w:rPr>
        <w:t xml:space="preserve">: </w:t>
      </w:r>
      <w:proofErr w:type="spellStart"/>
      <w:r w:rsidR="00521A11" w:rsidRPr="00521A11">
        <w:rPr>
          <w:sz w:val="24"/>
          <w:szCs w:val="24"/>
        </w:rPr>
        <w:t>hanya</w:t>
      </w:r>
      <w:proofErr w:type="spellEnd"/>
      <w:r w:rsidR="00521A11" w:rsidRPr="00521A11">
        <w:rPr>
          <w:sz w:val="24"/>
          <w:szCs w:val="24"/>
        </w:rPr>
        <w:t xml:space="preserve"> </w:t>
      </w:r>
      <w:proofErr w:type="spellStart"/>
      <w:r w:rsidR="00521A11" w:rsidRPr="00521A11">
        <w:rPr>
          <w:sz w:val="24"/>
          <w:szCs w:val="24"/>
        </w:rPr>
        <w:t>bisa</w:t>
      </w:r>
      <w:proofErr w:type="spellEnd"/>
      <w:r w:rsidR="00521A11" w:rsidRPr="00521A11">
        <w:rPr>
          <w:sz w:val="24"/>
          <w:szCs w:val="24"/>
        </w:rPr>
        <w:t xml:space="preserve"> </w:t>
      </w:r>
      <w:proofErr w:type="spellStart"/>
      <w:r w:rsidR="00521A11" w:rsidRPr="00521A11">
        <w:rPr>
          <w:sz w:val="24"/>
          <w:szCs w:val="24"/>
        </w:rPr>
        <w:t>melakukan</w:t>
      </w:r>
      <w:proofErr w:type="spellEnd"/>
      <w:r w:rsidR="00521A11" w:rsidRPr="00521A11">
        <w:rPr>
          <w:sz w:val="24"/>
          <w:szCs w:val="24"/>
        </w:rPr>
        <w:t xml:space="preserve"> </w:t>
      </w:r>
      <w:proofErr w:type="spellStart"/>
      <w:r w:rsidR="00521A11" w:rsidRPr="00521A11">
        <w:rPr>
          <w:sz w:val="24"/>
          <w:szCs w:val="24"/>
        </w:rPr>
        <w:t>presensi</w:t>
      </w:r>
      <w:proofErr w:type="spellEnd"/>
      <w:r w:rsidR="00521A11" w:rsidRPr="00521A11">
        <w:rPr>
          <w:sz w:val="24"/>
          <w:szCs w:val="24"/>
        </w:rPr>
        <w:t xml:space="preserve"> </w:t>
      </w:r>
      <w:proofErr w:type="spellStart"/>
      <w:r w:rsidR="00521A11" w:rsidRPr="00521A11">
        <w:rPr>
          <w:sz w:val="24"/>
          <w:szCs w:val="24"/>
        </w:rPr>
        <w:t>dan</w:t>
      </w:r>
      <w:proofErr w:type="spellEnd"/>
      <w:r w:rsidR="00521A11" w:rsidRPr="00521A11">
        <w:rPr>
          <w:sz w:val="24"/>
          <w:szCs w:val="24"/>
        </w:rPr>
        <w:t xml:space="preserve"> </w:t>
      </w:r>
      <w:proofErr w:type="spellStart"/>
      <w:r w:rsidR="00521A11" w:rsidRPr="00521A11">
        <w:rPr>
          <w:sz w:val="24"/>
          <w:szCs w:val="24"/>
        </w:rPr>
        <w:t>melihat</w:t>
      </w:r>
      <w:proofErr w:type="spellEnd"/>
      <w:r w:rsidR="00521A11" w:rsidRPr="00521A11">
        <w:rPr>
          <w:sz w:val="24"/>
          <w:szCs w:val="24"/>
        </w:rPr>
        <w:t xml:space="preserve"> data </w:t>
      </w:r>
      <w:proofErr w:type="spellStart"/>
      <w:r w:rsidR="00521A11" w:rsidRPr="00521A11">
        <w:rPr>
          <w:sz w:val="24"/>
          <w:szCs w:val="24"/>
        </w:rPr>
        <w:t>sendiri</w:t>
      </w:r>
      <w:proofErr w:type="spellEnd"/>
      <w:r w:rsidR="00521A11" w:rsidRPr="00521A11">
        <w:rPr>
          <w:sz w:val="24"/>
          <w:szCs w:val="24"/>
        </w:rPr>
        <w:t>.</w:t>
      </w:r>
    </w:p>
    <w:p w:rsidR="00DD6927" w:rsidRDefault="009B524F">
      <w:pPr>
        <w:ind w:left="100"/>
        <w:rPr>
          <w:b/>
          <w:sz w:val="27"/>
          <w:szCs w:val="27"/>
        </w:rPr>
      </w:pPr>
      <w:r>
        <w:rPr>
          <w:b/>
          <w:spacing w:val="1"/>
          <w:sz w:val="27"/>
          <w:szCs w:val="27"/>
        </w:rPr>
        <w:t>3</w:t>
      </w:r>
      <w:r>
        <w:rPr>
          <w:b/>
          <w:sz w:val="27"/>
          <w:szCs w:val="27"/>
        </w:rPr>
        <w:t>.2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-2"/>
          <w:sz w:val="27"/>
          <w:szCs w:val="27"/>
        </w:rPr>
        <w:t>M</w:t>
      </w:r>
      <w:r>
        <w:rPr>
          <w:b/>
          <w:spacing w:val="1"/>
          <w:sz w:val="27"/>
          <w:szCs w:val="27"/>
        </w:rPr>
        <w:t>o</w:t>
      </w:r>
      <w:r>
        <w:rPr>
          <w:b/>
          <w:spacing w:val="-2"/>
          <w:sz w:val="27"/>
          <w:szCs w:val="27"/>
        </w:rPr>
        <w:t>d</w:t>
      </w:r>
      <w:r>
        <w:rPr>
          <w:b/>
          <w:sz w:val="27"/>
          <w:szCs w:val="27"/>
        </w:rPr>
        <w:t>ul</w:t>
      </w:r>
      <w:proofErr w:type="spellEnd"/>
      <w:r>
        <w:rPr>
          <w:b/>
          <w:spacing w:val="-1"/>
          <w:sz w:val="27"/>
          <w:szCs w:val="27"/>
        </w:rPr>
        <w:t xml:space="preserve"> </w:t>
      </w:r>
      <w:proofErr w:type="spellStart"/>
      <w:r>
        <w:rPr>
          <w:b/>
          <w:spacing w:val="-2"/>
          <w:sz w:val="27"/>
          <w:szCs w:val="27"/>
        </w:rPr>
        <w:t>M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-1"/>
          <w:sz w:val="27"/>
          <w:szCs w:val="27"/>
        </w:rPr>
        <w:t>a</w:t>
      </w:r>
      <w:r>
        <w:rPr>
          <w:b/>
          <w:spacing w:val="1"/>
          <w:sz w:val="27"/>
          <w:szCs w:val="27"/>
        </w:rPr>
        <w:t>j</w:t>
      </w:r>
      <w:r>
        <w:rPr>
          <w:b/>
          <w:spacing w:val="-3"/>
          <w:sz w:val="27"/>
          <w:szCs w:val="27"/>
        </w:rPr>
        <w:t>e</w:t>
      </w:r>
      <w:r>
        <w:rPr>
          <w:b/>
          <w:sz w:val="27"/>
          <w:szCs w:val="27"/>
        </w:rPr>
        <w:t>men</w:t>
      </w:r>
      <w:proofErr w:type="spellEnd"/>
      <w:r>
        <w:rPr>
          <w:b/>
          <w:sz w:val="27"/>
          <w:szCs w:val="27"/>
        </w:rPr>
        <w:t xml:space="preserve"> </w:t>
      </w:r>
      <w:r>
        <w:rPr>
          <w:b/>
          <w:spacing w:val="-1"/>
          <w:sz w:val="27"/>
          <w:szCs w:val="27"/>
        </w:rPr>
        <w:t>D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2"/>
          <w:sz w:val="27"/>
          <w:szCs w:val="27"/>
        </w:rPr>
        <w:t>t</w:t>
      </w:r>
      <w:r>
        <w:rPr>
          <w:b/>
          <w:sz w:val="27"/>
          <w:szCs w:val="27"/>
        </w:rPr>
        <w:t>a</w:t>
      </w:r>
    </w:p>
    <w:p w:rsidR="008756D6" w:rsidRDefault="008756D6">
      <w:pPr>
        <w:ind w:left="100"/>
        <w:rPr>
          <w:b/>
          <w:sz w:val="27"/>
          <w:szCs w:val="27"/>
        </w:rPr>
      </w:pPr>
    </w:p>
    <w:p w:rsidR="008756D6" w:rsidRDefault="008756D6" w:rsidP="008756D6">
      <w:pPr>
        <w:pStyle w:val="ListParagraph"/>
        <w:numPr>
          <w:ilvl w:val="0"/>
          <w:numId w:val="10"/>
        </w:numPr>
        <w:rPr>
          <w:sz w:val="27"/>
          <w:szCs w:val="27"/>
        </w:rPr>
      </w:pPr>
      <w:r>
        <w:rPr>
          <w:b/>
          <w:sz w:val="27"/>
          <w:szCs w:val="27"/>
        </w:rPr>
        <w:t xml:space="preserve">model : </w:t>
      </w:r>
      <w:proofErr w:type="spellStart"/>
      <w:r>
        <w:rPr>
          <w:sz w:val="27"/>
          <w:szCs w:val="27"/>
        </w:rPr>
        <w:t>mengelola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menyimpan</w:t>
      </w:r>
      <w:proofErr w:type="spellEnd"/>
      <w:r>
        <w:rPr>
          <w:sz w:val="27"/>
          <w:szCs w:val="27"/>
        </w:rPr>
        <w:t xml:space="preserve"> data </w:t>
      </w:r>
      <w:proofErr w:type="spellStart"/>
      <w:r>
        <w:rPr>
          <w:sz w:val="27"/>
          <w:szCs w:val="27"/>
        </w:rPr>
        <w:t>ke</w:t>
      </w:r>
      <w:proofErr w:type="spellEnd"/>
      <w:r>
        <w:rPr>
          <w:sz w:val="27"/>
          <w:szCs w:val="27"/>
        </w:rPr>
        <w:t xml:space="preserve"> database</w:t>
      </w:r>
    </w:p>
    <w:p w:rsidR="008756D6" w:rsidRDefault="008756D6" w:rsidP="008756D6">
      <w:pPr>
        <w:pStyle w:val="ListParagraph"/>
        <w:numPr>
          <w:ilvl w:val="0"/>
          <w:numId w:val="10"/>
        </w:numPr>
        <w:rPr>
          <w:sz w:val="27"/>
          <w:szCs w:val="27"/>
        </w:rPr>
      </w:pPr>
      <w:r>
        <w:rPr>
          <w:b/>
          <w:sz w:val="27"/>
          <w:szCs w:val="27"/>
        </w:rPr>
        <w:t>view :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menampilkan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halaman</w:t>
      </w:r>
      <w:proofErr w:type="spellEnd"/>
      <w:r>
        <w:rPr>
          <w:sz w:val="27"/>
          <w:szCs w:val="27"/>
        </w:rPr>
        <w:t xml:space="preserve"> input, table data, </w:t>
      </w:r>
      <w:proofErr w:type="spellStart"/>
      <w:r>
        <w:rPr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laporan</w:t>
      </w:r>
      <w:proofErr w:type="spellEnd"/>
    </w:p>
    <w:p w:rsidR="008756D6" w:rsidRDefault="008756D6" w:rsidP="008756D6">
      <w:pPr>
        <w:pStyle w:val="ListParagraph"/>
        <w:numPr>
          <w:ilvl w:val="0"/>
          <w:numId w:val="10"/>
        </w:numPr>
        <w:rPr>
          <w:sz w:val="27"/>
          <w:szCs w:val="27"/>
        </w:rPr>
      </w:pPr>
      <w:r>
        <w:rPr>
          <w:b/>
          <w:sz w:val="27"/>
          <w:szCs w:val="27"/>
        </w:rPr>
        <w:t>controller :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mengatur</w:t>
      </w:r>
      <w:proofErr w:type="spellEnd"/>
      <w:r>
        <w:rPr>
          <w:sz w:val="27"/>
          <w:szCs w:val="27"/>
        </w:rPr>
        <w:t xml:space="preserve"> proses CRUD </w:t>
      </w:r>
      <w:proofErr w:type="spellStart"/>
      <w:r>
        <w:rPr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komunikasi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antar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bagian</w:t>
      </w:r>
      <w:proofErr w:type="spellEnd"/>
    </w:p>
    <w:p w:rsidR="008756D6" w:rsidRDefault="008756D6" w:rsidP="008756D6">
      <w:pPr>
        <w:pStyle w:val="ListParagraph"/>
        <w:numPr>
          <w:ilvl w:val="0"/>
          <w:numId w:val="10"/>
        </w:numPr>
        <w:rPr>
          <w:sz w:val="27"/>
          <w:szCs w:val="27"/>
        </w:rPr>
      </w:pPr>
      <w:proofErr w:type="spellStart"/>
      <w:r>
        <w:rPr>
          <w:b/>
          <w:sz w:val="27"/>
          <w:szCs w:val="27"/>
        </w:rPr>
        <w:t>Databese</w:t>
      </w:r>
      <w:proofErr w:type="spellEnd"/>
      <w:r>
        <w:rPr>
          <w:b/>
          <w:sz w:val="27"/>
          <w:szCs w:val="27"/>
        </w:rPr>
        <w:t xml:space="preserve"> :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menyimpan</w:t>
      </w:r>
      <w:proofErr w:type="spellEnd"/>
      <w:r>
        <w:rPr>
          <w:sz w:val="27"/>
          <w:szCs w:val="27"/>
        </w:rPr>
        <w:t xml:space="preserve"> data </w:t>
      </w:r>
      <w:proofErr w:type="spellStart"/>
      <w:r>
        <w:rPr>
          <w:sz w:val="27"/>
          <w:szCs w:val="27"/>
        </w:rPr>
        <w:t>pengguna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presensi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izin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laporan</w:t>
      </w:r>
      <w:proofErr w:type="spellEnd"/>
    </w:p>
    <w:p w:rsidR="008756D6" w:rsidRDefault="008756D6" w:rsidP="008756D6">
      <w:pPr>
        <w:pStyle w:val="ListParagraph"/>
        <w:numPr>
          <w:ilvl w:val="0"/>
          <w:numId w:val="10"/>
        </w:numPr>
        <w:rPr>
          <w:sz w:val="27"/>
          <w:szCs w:val="27"/>
        </w:rPr>
      </w:pPr>
      <w:proofErr w:type="spellStart"/>
      <w:r>
        <w:rPr>
          <w:b/>
          <w:sz w:val="27"/>
          <w:szCs w:val="27"/>
        </w:rPr>
        <w:t>Api</w:t>
      </w:r>
      <w:proofErr w:type="spellEnd"/>
      <w:r>
        <w:rPr>
          <w:b/>
          <w:sz w:val="27"/>
          <w:szCs w:val="27"/>
        </w:rPr>
        <w:t xml:space="preserve"> Layer :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integrasi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untuk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mengakses</w:t>
      </w:r>
      <w:proofErr w:type="spellEnd"/>
      <w:r>
        <w:rPr>
          <w:sz w:val="27"/>
          <w:szCs w:val="27"/>
        </w:rPr>
        <w:t xml:space="preserve">/ </w:t>
      </w:r>
      <w:proofErr w:type="spellStart"/>
      <w:r>
        <w:rPr>
          <w:sz w:val="27"/>
          <w:szCs w:val="27"/>
        </w:rPr>
        <w:t>manipulasi</w:t>
      </w:r>
      <w:proofErr w:type="spellEnd"/>
      <w:r>
        <w:rPr>
          <w:sz w:val="27"/>
          <w:szCs w:val="27"/>
        </w:rPr>
        <w:t xml:space="preserve"> data </w:t>
      </w:r>
      <w:proofErr w:type="spellStart"/>
      <w:r>
        <w:rPr>
          <w:sz w:val="27"/>
          <w:szCs w:val="27"/>
        </w:rPr>
        <w:t>dari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sistem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eksternal</w:t>
      </w:r>
      <w:proofErr w:type="spellEnd"/>
    </w:p>
    <w:p w:rsidR="008756D6" w:rsidRPr="008756D6" w:rsidRDefault="008756D6" w:rsidP="008756D6">
      <w:pPr>
        <w:pStyle w:val="ListParagraph"/>
        <w:numPr>
          <w:ilvl w:val="0"/>
          <w:numId w:val="10"/>
        </w:numPr>
        <w:rPr>
          <w:sz w:val="27"/>
          <w:szCs w:val="27"/>
        </w:rPr>
      </w:pPr>
      <w:r>
        <w:rPr>
          <w:b/>
          <w:sz w:val="27"/>
          <w:szCs w:val="27"/>
        </w:rPr>
        <w:t>Caching :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mempercepat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pengambilan</w:t>
      </w:r>
      <w:proofErr w:type="spellEnd"/>
      <w:r>
        <w:rPr>
          <w:sz w:val="27"/>
          <w:szCs w:val="27"/>
        </w:rPr>
        <w:t xml:space="preserve"> data </w:t>
      </w:r>
      <w:proofErr w:type="spellStart"/>
      <w:r>
        <w:rPr>
          <w:sz w:val="27"/>
          <w:szCs w:val="27"/>
        </w:rPr>
        <w:t>rekap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presensi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laporan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rutin</w:t>
      </w:r>
      <w:proofErr w:type="spellEnd"/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9B524F">
      <w:pPr>
        <w:ind w:left="100"/>
        <w:rPr>
          <w:b/>
          <w:sz w:val="27"/>
          <w:szCs w:val="27"/>
        </w:rPr>
      </w:pPr>
      <w:r>
        <w:rPr>
          <w:b/>
          <w:spacing w:val="1"/>
          <w:sz w:val="27"/>
          <w:szCs w:val="27"/>
        </w:rPr>
        <w:t>3</w:t>
      </w:r>
      <w:r>
        <w:rPr>
          <w:b/>
          <w:sz w:val="27"/>
          <w:szCs w:val="27"/>
        </w:rPr>
        <w:t>.3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-2"/>
          <w:sz w:val="27"/>
          <w:szCs w:val="27"/>
        </w:rPr>
        <w:t>M</w:t>
      </w:r>
      <w:r>
        <w:rPr>
          <w:b/>
          <w:spacing w:val="1"/>
          <w:sz w:val="27"/>
          <w:szCs w:val="27"/>
        </w:rPr>
        <w:t>o</w:t>
      </w:r>
      <w:r>
        <w:rPr>
          <w:b/>
          <w:spacing w:val="-2"/>
          <w:sz w:val="27"/>
          <w:szCs w:val="27"/>
        </w:rPr>
        <w:t>d</w:t>
      </w:r>
      <w:r>
        <w:rPr>
          <w:b/>
          <w:sz w:val="27"/>
          <w:szCs w:val="27"/>
        </w:rPr>
        <w:t>ul</w:t>
      </w:r>
      <w:proofErr w:type="spellEnd"/>
      <w:r>
        <w:rPr>
          <w:b/>
          <w:spacing w:val="-1"/>
          <w:sz w:val="27"/>
          <w:szCs w:val="27"/>
        </w:rPr>
        <w:t xml:space="preserve"> </w:t>
      </w:r>
      <w:proofErr w:type="spellStart"/>
      <w:r>
        <w:rPr>
          <w:b/>
          <w:spacing w:val="-1"/>
          <w:sz w:val="27"/>
          <w:szCs w:val="27"/>
        </w:rPr>
        <w:t>L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2"/>
          <w:sz w:val="27"/>
          <w:szCs w:val="27"/>
        </w:rPr>
        <w:t>p</w:t>
      </w:r>
      <w:r>
        <w:rPr>
          <w:b/>
          <w:spacing w:val="1"/>
          <w:sz w:val="27"/>
          <w:szCs w:val="27"/>
        </w:rPr>
        <w:t>o</w:t>
      </w:r>
      <w:r>
        <w:rPr>
          <w:b/>
          <w:spacing w:val="-3"/>
          <w:sz w:val="27"/>
          <w:szCs w:val="27"/>
        </w:rPr>
        <w:t>r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n</w:t>
      </w:r>
      <w:proofErr w:type="spellEnd"/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dan</w:t>
      </w:r>
      <w:proofErr w:type="spellEnd"/>
      <w:r>
        <w:rPr>
          <w:b/>
          <w:spacing w:val="-1"/>
          <w:sz w:val="27"/>
          <w:szCs w:val="27"/>
        </w:rPr>
        <w:t xml:space="preserve"> </w:t>
      </w:r>
      <w:proofErr w:type="spellStart"/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1"/>
          <w:sz w:val="27"/>
          <w:szCs w:val="27"/>
        </w:rPr>
        <w:t>li</w:t>
      </w:r>
      <w:r>
        <w:rPr>
          <w:b/>
          <w:spacing w:val="1"/>
          <w:sz w:val="27"/>
          <w:szCs w:val="27"/>
        </w:rPr>
        <w:t>t</w:t>
      </w:r>
      <w:r>
        <w:rPr>
          <w:b/>
          <w:spacing w:val="-4"/>
          <w:sz w:val="27"/>
          <w:szCs w:val="27"/>
        </w:rPr>
        <w:t>i</w:t>
      </w:r>
      <w:r>
        <w:rPr>
          <w:b/>
          <w:sz w:val="27"/>
          <w:szCs w:val="27"/>
        </w:rPr>
        <w:t>k</w:t>
      </w:r>
      <w:proofErr w:type="spellEnd"/>
    </w:p>
    <w:p w:rsidR="008756D6" w:rsidRDefault="008756D6">
      <w:pPr>
        <w:ind w:left="100"/>
        <w:rPr>
          <w:b/>
          <w:sz w:val="27"/>
          <w:szCs w:val="27"/>
        </w:rPr>
      </w:pPr>
    </w:p>
    <w:p w:rsidR="002358DB" w:rsidRDefault="002358DB" w:rsidP="002358DB">
      <w:pPr>
        <w:pStyle w:val="ListParagraph"/>
        <w:numPr>
          <w:ilvl w:val="0"/>
          <w:numId w:val="11"/>
        </w:numPr>
        <w:rPr>
          <w:sz w:val="27"/>
          <w:szCs w:val="27"/>
        </w:rPr>
      </w:pPr>
      <w:r>
        <w:rPr>
          <w:b/>
          <w:sz w:val="27"/>
          <w:szCs w:val="27"/>
        </w:rPr>
        <w:t xml:space="preserve">model : </w:t>
      </w:r>
      <w:proofErr w:type="spellStart"/>
      <w:r>
        <w:rPr>
          <w:sz w:val="27"/>
          <w:szCs w:val="27"/>
        </w:rPr>
        <w:t>mengambil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mengelola</w:t>
      </w:r>
      <w:proofErr w:type="spellEnd"/>
      <w:r>
        <w:rPr>
          <w:sz w:val="27"/>
          <w:szCs w:val="27"/>
        </w:rPr>
        <w:t xml:space="preserve"> data </w:t>
      </w:r>
      <w:proofErr w:type="spellStart"/>
      <w:r>
        <w:rPr>
          <w:sz w:val="27"/>
          <w:szCs w:val="27"/>
        </w:rPr>
        <w:t>laporan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dari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databese</w:t>
      </w:r>
      <w:proofErr w:type="spellEnd"/>
    </w:p>
    <w:p w:rsidR="002358DB" w:rsidRDefault="002358DB" w:rsidP="002358DB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2358DB">
        <w:rPr>
          <w:b/>
          <w:sz w:val="27"/>
          <w:szCs w:val="27"/>
        </w:rPr>
        <w:t>view :</w:t>
      </w:r>
      <w:r w:rsidRPr="002358DB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menyajikan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laporan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dalam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bentuk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tabel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grafik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interaktif</w:t>
      </w:r>
      <w:proofErr w:type="spellEnd"/>
    </w:p>
    <w:p w:rsidR="002358DB" w:rsidRDefault="002358DB" w:rsidP="002358DB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2358DB">
        <w:rPr>
          <w:b/>
          <w:sz w:val="27"/>
          <w:szCs w:val="27"/>
        </w:rPr>
        <w:t>controller :</w:t>
      </w:r>
      <w:r w:rsidRPr="002358DB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mengatur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permintaan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laporan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dari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pengguna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filter data</w:t>
      </w:r>
    </w:p>
    <w:p w:rsidR="002358DB" w:rsidRPr="002358DB" w:rsidRDefault="002358DB" w:rsidP="002358DB">
      <w:pPr>
        <w:pStyle w:val="ListParagraph"/>
        <w:numPr>
          <w:ilvl w:val="0"/>
          <w:numId w:val="11"/>
        </w:numPr>
        <w:rPr>
          <w:sz w:val="27"/>
          <w:szCs w:val="27"/>
        </w:rPr>
      </w:pPr>
      <w:proofErr w:type="spellStart"/>
      <w:r w:rsidRPr="002358DB">
        <w:rPr>
          <w:b/>
          <w:sz w:val="27"/>
          <w:szCs w:val="27"/>
        </w:rPr>
        <w:t>Databese</w:t>
      </w:r>
      <w:proofErr w:type="spellEnd"/>
      <w:r w:rsidRPr="002358DB">
        <w:rPr>
          <w:b/>
          <w:sz w:val="27"/>
          <w:szCs w:val="27"/>
        </w:rPr>
        <w:t xml:space="preserve"> :</w:t>
      </w:r>
      <w:r w:rsidRPr="002358DB">
        <w:rPr>
          <w:sz w:val="27"/>
          <w:szCs w:val="27"/>
        </w:rPr>
        <w:t xml:space="preserve"> </w:t>
      </w:r>
      <w:proofErr w:type="spellStart"/>
      <w:r w:rsidRPr="002358DB">
        <w:rPr>
          <w:sz w:val="27"/>
          <w:szCs w:val="27"/>
        </w:rPr>
        <w:t>menyimpan</w:t>
      </w:r>
      <w:proofErr w:type="spellEnd"/>
      <w:r w:rsidRPr="002358DB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semua</w:t>
      </w:r>
      <w:proofErr w:type="spellEnd"/>
      <w:r>
        <w:rPr>
          <w:sz w:val="27"/>
          <w:szCs w:val="27"/>
        </w:rPr>
        <w:t xml:space="preserve"> data </w:t>
      </w:r>
      <w:proofErr w:type="spellStart"/>
      <w:r>
        <w:rPr>
          <w:sz w:val="27"/>
          <w:szCs w:val="27"/>
        </w:rPr>
        <w:t>presensi</w:t>
      </w:r>
      <w:proofErr w:type="spellEnd"/>
      <w:r>
        <w:rPr>
          <w:sz w:val="27"/>
          <w:szCs w:val="27"/>
        </w:rPr>
        <w:t xml:space="preserve"> ,</w:t>
      </w:r>
      <w:proofErr w:type="spellStart"/>
      <w:r>
        <w:rPr>
          <w:sz w:val="27"/>
          <w:szCs w:val="27"/>
        </w:rPr>
        <w:t>izin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keterlambatan</w:t>
      </w:r>
      <w:proofErr w:type="spellEnd"/>
      <w:r>
        <w:rPr>
          <w:sz w:val="27"/>
          <w:szCs w:val="27"/>
        </w:rPr>
        <w:t xml:space="preserve"> </w:t>
      </w:r>
    </w:p>
    <w:p w:rsidR="008756D6" w:rsidRDefault="002358DB" w:rsidP="002358DB">
      <w:pPr>
        <w:pStyle w:val="ListParagraph"/>
        <w:numPr>
          <w:ilvl w:val="0"/>
          <w:numId w:val="11"/>
        </w:numPr>
        <w:rPr>
          <w:sz w:val="27"/>
          <w:szCs w:val="27"/>
        </w:rPr>
      </w:pPr>
      <w:proofErr w:type="spellStart"/>
      <w:r>
        <w:rPr>
          <w:b/>
          <w:sz w:val="27"/>
          <w:szCs w:val="27"/>
        </w:rPr>
        <w:t>Api</w:t>
      </w:r>
      <w:proofErr w:type="spellEnd"/>
      <w:r>
        <w:rPr>
          <w:b/>
          <w:sz w:val="27"/>
          <w:szCs w:val="27"/>
        </w:rPr>
        <w:t xml:space="preserve"> Layer</w:t>
      </w:r>
      <w:r>
        <w:rPr>
          <w:b/>
          <w:sz w:val="27"/>
          <w:szCs w:val="27"/>
        </w:rPr>
        <w:t xml:space="preserve"> : </w:t>
      </w:r>
      <w:proofErr w:type="spellStart"/>
      <w:r>
        <w:rPr>
          <w:sz w:val="27"/>
          <w:szCs w:val="27"/>
        </w:rPr>
        <w:t>jika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laporan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perlu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diambil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dikirim</w:t>
      </w:r>
      <w:proofErr w:type="spellEnd"/>
      <w:r>
        <w:rPr>
          <w:sz w:val="27"/>
          <w:szCs w:val="27"/>
        </w:rPr>
        <w:t xml:space="preserve">  </w:t>
      </w:r>
      <w:proofErr w:type="spellStart"/>
      <w:r>
        <w:rPr>
          <w:sz w:val="27"/>
          <w:szCs w:val="27"/>
        </w:rPr>
        <w:t>ke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sistem</w:t>
      </w:r>
      <w:proofErr w:type="spellEnd"/>
      <w:r>
        <w:rPr>
          <w:sz w:val="27"/>
          <w:szCs w:val="27"/>
        </w:rPr>
        <w:t xml:space="preserve"> lain</w:t>
      </w:r>
    </w:p>
    <w:p w:rsidR="002358DB" w:rsidRPr="002358DB" w:rsidRDefault="002358DB" w:rsidP="002358DB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r w:rsidRPr="002358DB">
        <w:rPr>
          <w:b/>
          <w:sz w:val="24"/>
          <w:szCs w:val="24"/>
        </w:rPr>
        <w:lastRenderedPageBreak/>
        <w:t>Grafik</w:t>
      </w:r>
      <w:proofErr w:type="spellEnd"/>
      <w:r w:rsidRPr="002358DB">
        <w:rPr>
          <w:b/>
          <w:sz w:val="24"/>
          <w:szCs w:val="24"/>
        </w:rPr>
        <w:t xml:space="preserve"> (Chart Library)</w:t>
      </w:r>
      <w:r>
        <w:rPr>
          <w:b/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visual (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 pie </w:t>
      </w:r>
      <w:proofErr w:type="spellStart"/>
      <w:r>
        <w:rPr>
          <w:sz w:val="24"/>
          <w:szCs w:val="24"/>
        </w:rPr>
        <w:t>chart,bar</w:t>
      </w:r>
      <w:proofErr w:type="spellEnd"/>
      <w:r>
        <w:rPr>
          <w:sz w:val="24"/>
          <w:szCs w:val="24"/>
        </w:rPr>
        <w:t xml:space="preserve"> chart)</w:t>
      </w:r>
    </w:p>
    <w:p w:rsidR="00DD6927" w:rsidRDefault="00DD6927">
      <w:pPr>
        <w:spacing w:before="2" w:line="280" w:lineRule="exact"/>
        <w:rPr>
          <w:sz w:val="28"/>
          <w:szCs w:val="28"/>
        </w:rPr>
      </w:pPr>
    </w:p>
    <w:p w:rsidR="00DD6927" w:rsidRDefault="009B524F">
      <w:pPr>
        <w:ind w:left="100"/>
        <w:rPr>
          <w:b/>
          <w:sz w:val="27"/>
          <w:szCs w:val="27"/>
        </w:rPr>
      </w:pPr>
      <w:r>
        <w:rPr>
          <w:b/>
          <w:spacing w:val="1"/>
          <w:sz w:val="27"/>
          <w:szCs w:val="27"/>
        </w:rPr>
        <w:t>3</w:t>
      </w:r>
      <w:r>
        <w:rPr>
          <w:b/>
          <w:sz w:val="27"/>
          <w:szCs w:val="27"/>
        </w:rPr>
        <w:t>.4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-2"/>
          <w:sz w:val="27"/>
          <w:szCs w:val="27"/>
        </w:rPr>
        <w:t>M</w:t>
      </w:r>
      <w:r>
        <w:rPr>
          <w:b/>
          <w:spacing w:val="1"/>
          <w:sz w:val="27"/>
          <w:szCs w:val="27"/>
        </w:rPr>
        <w:t>o</w:t>
      </w:r>
      <w:r>
        <w:rPr>
          <w:b/>
          <w:spacing w:val="-2"/>
          <w:sz w:val="27"/>
          <w:szCs w:val="27"/>
        </w:rPr>
        <w:t>d</w:t>
      </w:r>
      <w:r>
        <w:rPr>
          <w:b/>
          <w:sz w:val="27"/>
          <w:szCs w:val="27"/>
        </w:rPr>
        <w:t>ul</w:t>
      </w:r>
      <w:proofErr w:type="spellEnd"/>
      <w:r>
        <w:rPr>
          <w:b/>
          <w:spacing w:val="-1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In</w:t>
      </w:r>
      <w:r>
        <w:rPr>
          <w:b/>
          <w:spacing w:val="-1"/>
          <w:sz w:val="27"/>
          <w:szCs w:val="27"/>
        </w:rPr>
        <w:t>t</w:t>
      </w:r>
      <w:r>
        <w:rPr>
          <w:b/>
          <w:sz w:val="27"/>
          <w:szCs w:val="27"/>
        </w:rPr>
        <w:t>eg</w:t>
      </w:r>
      <w:r>
        <w:rPr>
          <w:b/>
          <w:spacing w:val="-2"/>
          <w:sz w:val="27"/>
          <w:szCs w:val="27"/>
        </w:rPr>
        <w:t>r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si</w:t>
      </w:r>
      <w:proofErr w:type="spellEnd"/>
      <w:r>
        <w:rPr>
          <w:b/>
          <w:spacing w:val="-3"/>
          <w:sz w:val="27"/>
          <w:szCs w:val="27"/>
        </w:rPr>
        <w:t xml:space="preserve"> 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PI</w:t>
      </w:r>
    </w:p>
    <w:p w:rsidR="002358DB" w:rsidRDefault="000F232A" w:rsidP="000F232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Format API :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JSON</w:t>
      </w:r>
    </w:p>
    <w:p w:rsidR="000F232A" w:rsidRDefault="000F232A" w:rsidP="000F232A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Keamanan</w:t>
      </w:r>
      <w:proofErr w:type="spellEnd"/>
      <w:r>
        <w:rPr>
          <w:b/>
          <w:sz w:val="24"/>
          <w:szCs w:val="24"/>
        </w:rPr>
        <w:t xml:space="preserve"> :</w:t>
      </w:r>
      <w:r>
        <w:rPr>
          <w:sz w:val="24"/>
          <w:szCs w:val="24"/>
        </w:rPr>
        <w:t xml:space="preserve"> Token-based authentication (JWT/API key)</w:t>
      </w:r>
    </w:p>
    <w:p w:rsidR="000F232A" w:rsidRDefault="000F232A" w:rsidP="000F232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Transport :</w:t>
      </w:r>
      <w:r>
        <w:rPr>
          <w:sz w:val="24"/>
          <w:szCs w:val="24"/>
        </w:rPr>
        <w:t xml:space="preserve"> HTTPS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aman</w:t>
      </w:r>
      <w:proofErr w:type="spellEnd"/>
    </w:p>
    <w:p w:rsidR="000F232A" w:rsidRPr="000F232A" w:rsidRDefault="000F232A" w:rsidP="000F232A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Dokumentasi</w:t>
      </w:r>
      <w:proofErr w:type="spellEnd"/>
      <w:r>
        <w:rPr>
          <w:b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swangger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OpenAPI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dokumentasi</w:t>
      </w:r>
      <w:proofErr w:type="spellEnd"/>
      <w:r>
        <w:rPr>
          <w:sz w:val="24"/>
          <w:szCs w:val="24"/>
        </w:rPr>
        <w:t xml:space="preserve"> endpoint)</w:t>
      </w:r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9B524F">
      <w:pPr>
        <w:spacing w:before="60"/>
        <w:ind w:left="100"/>
        <w:rPr>
          <w:sz w:val="36"/>
          <w:szCs w:val="36"/>
        </w:rPr>
      </w:pPr>
      <w:r>
        <w:rPr>
          <w:b/>
          <w:sz w:val="36"/>
          <w:szCs w:val="36"/>
        </w:rPr>
        <w:t>4.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Desain</w:t>
      </w:r>
      <w:proofErr w:type="spellEnd"/>
      <w:r>
        <w:rPr>
          <w:b/>
          <w:sz w:val="36"/>
          <w:szCs w:val="36"/>
        </w:rPr>
        <w:t xml:space="preserve"> Basis</w:t>
      </w:r>
      <w:r>
        <w:rPr>
          <w:b/>
          <w:spacing w:val="-2"/>
          <w:sz w:val="36"/>
          <w:szCs w:val="36"/>
        </w:rPr>
        <w:t xml:space="preserve"> </w:t>
      </w:r>
      <w:r>
        <w:rPr>
          <w:b/>
          <w:sz w:val="36"/>
          <w:szCs w:val="36"/>
        </w:rPr>
        <w:t>Data</w:t>
      </w:r>
    </w:p>
    <w:p w:rsidR="00DD6927" w:rsidRDefault="00DD6927">
      <w:pPr>
        <w:spacing w:before="20" w:line="260" w:lineRule="exact"/>
        <w:rPr>
          <w:sz w:val="26"/>
          <w:szCs w:val="26"/>
        </w:rPr>
      </w:pPr>
    </w:p>
    <w:p w:rsidR="00DD6927" w:rsidRDefault="009B524F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4</w:t>
      </w:r>
      <w:r>
        <w:rPr>
          <w:b/>
          <w:sz w:val="27"/>
          <w:szCs w:val="27"/>
        </w:rPr>
        <w:t>.1</w:t>
      </w:r>
      <w:r>
        <w:rPr>
          <w:b/>
          <w:spacing w:val="-2"/>
          <w:sz w:val="27"/>
          <w:szCs w:val="27"/>
        </w:rPr>
        <w:t xml:space="preserve"> M</w:t>
      </w:r>
      <w:r>
        <w:rPr>
          <w:b/>
          <w:spacing w:val="1"/>
          <w:sz w:val="27"/>
          <w:szCs w:val="27"/>
        </w:rPr>
        <w:t>o</w:t>
      </w:r>
      <w:r>
        <w:rPr>
          <w:b/>
          <w:sz w:val="27"/>
          <w:szCs w:val="27"/>
        </w:rPr>
        <w:t>del</w:t>
      </w:r>
      <w:r>
        <w:rPr>
          <w:b/>
          <w:spacing w:val="-4"/>
          <w:sz w:val="27"/>
          <w:szCs w:val="27"/>
        </w:rPr>
        <w:t xml:space="preserve"> </w:t>
      </w:r>
      <w:r>
        <w:rPr>
          <w:b/>
          <w:spacing w:val="1"/>
          <w:sz w:val="27"/>
          <w:szCs w:val="27"/>
        </w:rPr>
        <w:t>D</w:t>
      </w:r>
      <w:r>
        <w:rPr>
          <w:b/>
          <w:spacing w:val="-1"/>
          <w:sz w:val="27"/>
          <w:szCs w:val="27"/>
        </w:rPr>
        <w:t>a</w:t>
      </w:r>
      <w:r>
        <w:rPr>
          <w:b/>
          <w:spacing w:val="-2"/>
          <w:sz w:val="27"/>
          <w:szCs w:val="27"/>
        </w:rPr>
        <w:t>t</w:t>
      </w:r>
      <w:r>
        <w:rPr>
          <w:b/>
          <w:sz w:val="27"/>
          <w:szCs w:val="27"/>
        </w:rPr>
        <w:t>a</w:t>
      </w:r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9B524F">
      <w:pPr>
        <w:ind w:left="10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>:</w:t>
      </w:r>
    </w:p>
    <w:p w:rsidR="007A124B" w:rsidRDefault="007A124B">
      <w:pPr>
        <w:ind w:left="100"/>
        <w:rPr>
          <w:sz w:val="24"/>
          <w:szCs w:val="24"/>
        </w:rPr>
      </w:pPr>
    </w:p>
    <w:p w:rsidR="007A124B" w:rsidRDefault="007A124B" w:rsidP="007A124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Id : </w:t>
      </w:r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</w:p>
    <w:p w:rsidR="007A124B" w:rsidRDefault="007A124B" w:rsidP="007A124B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</w:p>
    <w:p w:rsidR="007A124B" w:rsidRPr="007A124B" w:rsidRDefault="007A124B" w:rsidP="007A124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Password :</w:t>
      </w:r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terenkripsi</w:t>
      </w:r>
      <w:proofErr w:type="spellEnd"/>
    </w:p>
    <w:p w:rsidR="00DD6927" w:rsidRDefault="00DD6927">
      <w:pPr>
        <w:spacing w:before="1" w:line="280" w:lineRule="exact"/>
        <w:rPr>
          <w:sz w:val="28"/>
          <w:szCs w:val="28"/>
        </w:rPr>
      </w:pPr>
    </w:p>
    <w:p w:rsidR="00DD6927" w:rsidRDefault="009B524F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4</w:t>
      </w:r>
      <w:r>
        <w:rPr>
          <w:b/>
          <w:sz w:val="27"/>
          <w:szCs w:val="27"/>
        </w:rPr>
        <w:t>.2</w:t>
      </w:r>
      <w:r>
        <w:rPr>
          <w:b/>
          <w:spacing w:val="-2"/>
          <w:sz w:val="27"/>
          <w:szCs w:val="27"/>
        </w:rPr>
        <w:t xml:space="preserve"> </w:t>
      </w:r>
      <w:r>
        <w:rPr>
          <w:b/>
          <w:spacing w:val="1"/>
          <w:sz w:val="27"/>
          <w:szCs w:val="27"/>
        </w:rPr>
        <w:t>D</w:t>
      </w:r>
      <w:r>
        <w:rPr>
          <w:b/>
          <w:spacing w:val="-1"/>
          <w:sz w:val="27"/>
          <w:szCs w:val="27"/>
        </w:rPr>
        <w:t>ia</w:t>
      </w:r>
      <w:r>
        <w:rPr>
          <w:b/>
          <w:spacing w:val="1"/>
          <w:sz w:val="27"/>
          <w:szCs w:val="27"/>
        </w:rPr>
        <w:t>g</w:t>
      </w:r>
      <w:r>
        <w:rPr>
          <w:b/>
          <w:spacing w:val="-3"/>
          <w:sz w:val="27"/>
          <w:szCs w:val="27"/>
        </w:rPr>
        <w:t>r</w:t>
      </w:r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m</w:t>
      </w:r>
      <w:r>
        <w:rPr>
          <w:b/>
          <w:spacing w:val="2"/>
          <w:sz w:val="27"/>
          <w:szCs w:val="27"/>
        </w:rPr>
        <w:t xml:space="preserve"> </w:t>
      </w:r>
      <w:r>
        <w:rPr>
          <w:b/>
          <w:spacing w:val="-4"/>
          <w:sz w:val="27"/>
          <w:szCs w:val="27"/>
        </w:rPr>
        <w:t>E</w:t>
      </w:r>
      <w:r>
        <w:rPr>
          <w:b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t</w:t>
      </w:r>
      <w:r>
        <w:rPr>
          <w:b/>
          <w:spacing w:val="-1"/>
          <w:sz w:val="27"/>
          <w:szCs w:val="27"/>
        </w:rPr>
        <w:t>i</w:t>
      </w:r>
      <w:r>
        <w:rPr>
          <w:b/>
          <w:spacing w:val="1"/>
          <w:sz w:val="27"/>
          <w:szCs w:val="27"/>
        </w:rPr>
        <w:t>t</w:t>
      </w:r>
      <w:r>
        <w:rPr>
          <w:b/>
          <w:spacing w:val="-2"/>
          <w:sz w:val="27"/>
          <w:szCs w:val="27"/>
        </w:rPr>
        <w:t>y-</w:t>
      </w:r>
      <w:r>
        <w:rPr>
          <w:b/>
          <w:spacing w:val="1"/>
          <w:sz w:val="27"/>
          <w:szCs w:val="27"/>
        </w:rPr>
        <w:t>R</w:t>
      </w:r>
      <w:r>
        <w:rPr>
          <w:b/>
          <w:sz w:val="27"/>
          <w:szCs w:val="27"/>
        </w:rPr>
        <w:t>e</w:t>
      </w:r>
      <w:r>
        <w:rPr>
          <w:b/>
          <w:spacing w:val="-1"/>
          <w:sz w:val="27"/>
          <w:szCs w:val="27"/>
        </w:rPr>
        <w:t>la</w:t>
      </w:r>
      <w:r>
        <w:rPr>
          <w:b/>
          <w:spacing w:val="1"/>
          <w:sz w:val="27"/>
          <w:szCs w:val="27"/>
        </w:rPr>
        <w:t>t</w:t>
      </w:r>
      <w:r>
        <w:rPr>
          <w:b/>
          <w:spacing w:val="-1"/>
          <w:sz w:val="27"/>
          <w:szCs w:val="27"/>
        </w:rPr>
        <w:t>io</w:t>
      </w:r>
      <w:r>
        <w:rPr>
          <w:b/>
          <w:sz w:val="27"/>
          <w:szCs w:val="27"/>
        </w:rPr>
        <w:t>ns</w:t>
      </w:r>
      <w:r>
        <w:rPr>
          <w:b/>
          <w:spacing w:val="1"/>
          <w:sz w:val="27"/>
          <w:szCs w:val="27"/>
        </w:rPr>
        <w:t>h</w:t>
      </w:r>
      <w:r>
        <w:rPr>
          <w:b/>
          <w:spacing w:val="-4"/>
          <w:sz w:val="27"/>
          <w:szCs w:val="27"/>
        </w:rPr>
        <w:t>i</w:t>
      </w:r>
      <w:r>
        <w:rPr>
          <w:b/>
          <w:sz w:val="27"/>
          <w:szCs w:val="27"/>
        </w:rPr>
        <w:t>p (</w:t>
      </w:r>
      <w:r>
        <w:rPr>
          <w:b/>
          <w:spacing w:val="-3"/>
          <w:sz w:val="27"/>
          <w:szCs w:val="27"/>
        </w:rPr>
        <w:t>E</w:t>
      </w:r>
      <w:r>
        <w:rPr>
          <w:b/>
          <w:spacing w:val="1"/>
          <w:sz w:val="27"/>
          <w:szCs w:val="27"/>
        </w:rPr>
        <w:t>R</w:t>
      </w:r>
      <w:r>
        <w:rPr>
          <w:b/>
          <w:spacing w:val="-1"/>
          <w:sz w:val="27"/>
          <w:szCs w:val="27"/>
        </w:rPr>
        <w:t>D</w:t>
      </w:r>
      <w:r>
        <w:rPr>
          <w:b/>
          <w:sz w:val="27"/>
          <w:szCs w:val="27"/>
        </w:rPr>
        <w:t>)</w:t>
      </w:r>
    </w:p>
    <w:p w:rsidR="00DD6927" w:rsidRDefault="00DD6927">
      <w:pPr>
        <w:spacing w:before="20" w:line="260" w:lineRule="exact"/>
        <w:rPr>
          <w:sz w:val="26"/>
          <w:szCs w:val="26"/>
        </w:rPr>
      </w:pPr>
    </w:p>
    <w:p w:rsidR="00DD6927" w:rsidRDefault="009B524F">
      <w:pPr>
        <w:ind w:left="10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iag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mbar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menunjukk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>)</w:t>
      </w:r>
    </w:p>
    <w:p w:rsidR="00DD6927" w:rsidRDefault="00DD6927">
      <w:pPr>
        <w:spacing w:before="2" w:line="280" w:lineRule="exact"/>
        <w:rPr>
          <w:sz w:val="28"/>
          <w:szCs w:val="28"/>
        </w:rPr>
      </w:pPr>
    </w:p>
    <w:p w:rsidR="00DD6927" w:rsidRDefault="009B524F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4</w:t>
      </w:r>
      <w:r>
        <w:rPr>
          <w:b/>
          <w:sz w:val="27"/>
          <w:szCs w:val="27"/>
        </w:rPr>
        <w:t>.3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S</w:t>
      </w:r>
      <w:r>
        <w:rPr>
          <w:b/>
          <w:spacing w:val="1"/>
          <w:sz w:val="27"/>
          <w:szCs w:val="27"/>
        </w:rPr>
        <w:t>k</w:t>
      </w:r>
      <w:r>
        <w:rPr>
          <w:b/>
          <w:spacing w:val="-3"/>
          <w:sz w:val="27"/>
          <w:szCs w:val="27"/>
        </w:rPr>
        <w:t>e</w:t>
      </w:r>
      <w:r>
        <w:rPr>
          <w:b/>
          <w:sz w:val="27"/>
          <w:szCs w:val="27"/>
        </w:rPr>
        <w:t>ma</w:t>
      </w:r>
      <w:proofErr w:type="spellEnd"/>
      <w:r>
        <w:rPr>
          <w:b/>
          <w:spacing w:val="1"/>
          <w:sz w:val="27"/>
          <w:szCs w:val="27"/>
        </w:rPr>
        <w:t xml:space="preserve"> </w:t>
      </w:r>
      <w:r>
        <w:rPr>
          <w:b/>
          <w:spacing w:val="-3"/>
          <w:sz w:val="27"/>
          <w:szCs w:val="27"/>
        </w:rPr>
        <w:t>I</w:t>
      </w:r>
      <w:r>
        <w:rPr>
          <w:b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d</w:t>
      </w:r>
      <w:r>
        <w:rPr>
          <w:b/>
          <w:spacing w:val="-3"/>
          <w:sz w:val="27"/>
          <w:szCs w:val="27"/>
        </w:rPr>
        <w:t>e</w:t>
      </w:r>
      <w:r>
        <w:rPr>
          <w:b/>
          <w:spacing w:val="1"/>
          <w:sz w:val="27"/>
          <w:szCs w:val="27"/>
        </w:rPr>
        <w:t>x</w:t>
      </w:r>
      <w:r>
        <w:rPr>
          <w:b/>
          <w:spacing w:val="-1"/>
          <w:sz w:val="27"/>
          <w:szCs w:val="27"/>
        </w:rPr>
        <w:t>i</w:t>
      </w:r>
      <w:r>
        <w:rPr>
          <w:b/>
          <w:spacing w:val="-2"/>
          <w:sz w:val="27"/>
          <w:szCs w:val="27"/>
        </w:rPr>
        <w:t>n</w:t>
      </w:r>
      <w:r>
        <w:rPr>
          <w:b/>
          <w:sz w:val="27"/>
          <w:szCs w:val="27"/>
        </w:rPr>
        <w:t>g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dan</w:t>
      </w:r>
      <w:proofErr w:type="spellEnd"/>
      <w:r>
        <w:rPr>
          <w:b/>
          <w:spacing w:val="-1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O</w:t>
      </w:r>
      <w:r>
        <w:rPr>
          <w:b/>
          <w:spacing w:val="-2"/>
          <w:sz w:val="27"/>
          <w:szCs w:val="27"/>
        </w:rPr>
        <w:t>p</w:t>
      </w:r>
      <w:r>
        <w:rPr>
          <w:b/>
          <w:spacing w:val="1"/>
          <w:sz w:val="27"/>
          <w:szCs w:val="27"/>
        </w:rPr>
        <w:t>t</w:t>
      </w:r>
      <w:r>
        <w:rPr>
          <w:b/>
          <w:spacing w:val="-4"/>
          <w:sz w:val="27"/>
          <w:szCs w:val="27"/>
        </w:rPr>
        <w:t>i</w:t>
      </w:r>
      <w:r>
        <w:rPr>
          <w:b/>
          <w:sz w:val="27"/>
          <w:szCs w:val="27"/>
        </w:rPr>
        <w:t>m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si</w:t>
      </w:r>
      <w:proofErr w:type="spellEnd"/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xi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proofErr w:type="spellStart"/>
      <w:r>
        <w:rPr>
          <w:b/>
          <w:spacing w:val="1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ol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m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pe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ian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ry.</w:t>
      </w: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b/>
          <w:sz w:val="24"/>
          <w:szCs w:val="24"/>
        </w:rPr>
        <w:t>Pa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si</w:t>
      </w:r>
      <w:proofErr w:type="spellEnd"/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riode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lan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r>
        <w:rPr>
          <w:b/>
          <w:sz w:val="24"/>
          <w:szCs w:val="24"/>
        </w:rPr>
        <w:t>Ba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ku</w:t>
      </w:r>
      <w:r>
        <w:rPr>
          <w:b/>
          <w:sz w:val="24"/>
          <w:szCs w:val="24"/>
        </w:rPr>
        <w:t>p</w:t>
      </w:r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oto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atis</w:t>
      </w:r>
      <w:proofErr w:type="spellEnd"/>
      <w:r>
        <w:rPr>
          <w:b/>
          <w:spacing w:val="-5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tiap</w:t>
      </w:r>
      <w:proofErr w:type="spellEnd"/>
      <w:r>
        <w:rPr>
          <w:b/>
          <w:spacing w:val="-7"/>
          <w:sz w:val="24"/>
          <w:szCs w:val="24"/>
        </w:rPr>
        <w:t xml:space="preserve"> </w:t>
      </w:r>
      <w:r>
        <w:rPr>
          <w:b/>
          <w:sz w:val="24"/>
          <w:szCs w:val="24"/>
        </w:rPr>
        <w:t>24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jam</w:t>
      </w:r>
      <w:r>
        <w:rPr>
          <w:b/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ihan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:rsidR="00DD6927" w:rsidRDefault="00DD6927">
      <w:pPr>
        <w:spacing w:before="2" w:line="280" w:lineRule="exact"/>
        <w:rPr>
          <w:sz w:val="28"/>
          <w:szCs w:val="28"/>
        </w:rPr>
      </w:pPr>
    </w:p>
    <w:p w:rsidR="00DD6927" w:rsidRDefault="009B524F">
      <w:pPr>
        <w:ind w:left="100"/>
        <w:rPr>
          <w:sz w:val="36"/>
          <w:szCs w:val="36"/>
        </w:rPr>
      </w:pPr>
      <w:r>
        <w:rPr>
          <w:b/>
          <w:sz w:val="36"/>
          <w:szCs w:val="36"/>
        </w:rPr>
        <w:t>5.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</w:t>
      </w:r>
      <w:r>
        <w:rPr>
          <w:b/>
          <w:spacing w:val="-2"/>
          <w:sz w:val="36"/>
          <w:szCs w:val="36"/>
        </w:rPr>
        <w:t>n</w:t>
      </w:r>
      <w:r>
        <w:rPr>
          <w:b/>
          <w:sz w:val="36"/>
          <w:szCs w:val="36"/>
        </w:rPr>
        <w:t>ta</w:t>
      </w:r>
      <w:r>
        <w:rPr>
          <w:b/>
          <w:spacing w:val="1"/>
          <w:sz w:val="36"/>
          <w:szCs w:val="36"/>
        </w:rPr>
        <w:t>r</w:t>
      </w:r>
      <w:r>
        <w:rPr>
          <w:b/>
          <w:sz w:val="36"/>
          <w:szCs w:val="36"/>
        </w:rPr>
        <w:t>m</w:t>
      </w:r>
      <w:r>
        <w:rPr>
          <w:b/>
          <w:spacing w:val="1"/>
          <w:sz w:val="36"/>
          <w:szCs w:val="36"/>
        </w:rPr>
        <w:t>uk</w:t>
      </w:r>
      <w:r>
        <w:rPr>
          <w:b/>
          <w:sz w:val="36"/>
          <w:szCs w:val="36"/>
        </w:rPr>
        <w:t>a</w:t>
      </w:r>
      <w:proofErr w:type="spellEnd"/>
      <w:r>
        <w:rPr>
          <w:b/>
          <w:spacing w:val="-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</w:t>
      </w:r>
      <w:r>
        <w:rPr>
          <w:b/>
          <w:spacing w:val="1"/>
          <w:sz w:val="36"/>
          <w:szCs w:val="36"/>
        </w:rPr>
        <w:t>e</w:t>
      </w:r>
      <w:r>
        <w:rPr>
          <w:b/>
          <w:sz w:val="36"/>
          <w:szCs w:val="36"/>
        </w:rPr>
        <w:t>ngg</w:t>
      </w:r>
      <w:r>
        <w:rPr>
          <w:b/>
          <w:spacing w:val="-2"/>
          <w:sz w:val="36"/>
          <w:szCs w:val="36"/>
        </w:rPr>
        <w:t>u</w:t>
      </w:r>
      <w:r>
        <w:rPr>
          <w:b/>
          <w:sz w:val="36"/>
          <w:szCs w:val="36"/>
        </w:rPr>
        <w:t>na</w:t>
      </w:r>
      <w:proofErr w:type="spellEnd"/>
    </w:p>
    <w:p w:rsidR="00DD6927" w:rsidRDefault="00DD6927">
      <w:pPr>
        <w:spacing w:line="280" w:lineRule="exact"/>
        <w:rPr>
          <w:sz w:val="28"/>
          <w:szCs w:val="28"/>
        </w:rPr>
      </w:pPr>
    </w:p>
    <w:p w:rsidR="00DD6927" w:rsidRDefault="009B524F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5</w:t>
      </w:r>
      <w:r>
        <w:rPr>
          <w:b/>
          <w:sz w:val="27"/>
          <w:szCs w:val="27"/>
        </w:rPr>
        <w:t>.1</w:t>
      </w:r>
      <w:r>
        <w:rPr>
          <w:b/>
          <w:spacing w:val="-2"/>
          <w:sz w:val="27"/>
          <w:szCs w:val="27"/>
        </w:rPr>
        <w:t xml:space="preserve"> </w:t>
      </w:r>
      <w:r>
        <w:rPr>
          <w:b/>
          <w:sz w:val="27"/>
          <w:szCs w:val="27"/>
        </w:rPr>
        <w:t>W</w:t>
      </w:r>
      <w:r>
        <w:rPr>
          <w:b/>
          <w:spacing w:val="-1"/>
          <w:sz w:val="27"/>
          <w:szCs w:val="27"/>
        </w:rPr>
        <w:t>i</w:t>
      </w:r>
      <w:r>
        <w:rPr>
          <w:b/>
          <w:sz w:val="27"/>
          <w:szCs w:val="27"/>
        </w:rPr>
        <w:t>r</w:t>
      </w:r>
      <w:r>
        <w:rPr>
          <w:b/>
          <w:spacing w:val="-1"/>
          <w:sz w:val="27"/>
          <w:szCs w:val="27"/>
        </w:rPr>
        <w:t>e</w:t>
      </w:r>
      <w:r>
        <w:rPr>
          <w:b/>
          <w:spacing w:val="1"/>
          <w:sz w:val="27"/>
          <w:szCs w:val="27"/>
        </w:rPr>
        <w:t>f</w:t>
      </w:r>
      <w:r>
        <w:rPr>
          <w:b/>
          <w:spacing w:val="-3"/>
          <w:sz w:val="27"/>
          <w:szCs w:val="27"/>
        </w:rPr>
        <w:t>r</w:t>
      </w:r>
      <w:r>
        <w:rPr>
          <w:b/>
          <w:spacing w:val="-1"/>
          <w:sz w:val="27"/>
          <w:szCs w:val="27"/>
        </w:rPr>
        <w:t>a</w:t>
      </w:r>
      <w:r>
        <w:rPr>
          <w:b/>
          <w:spacing w:val="2"/>
          <w:sz w:val="27"/>
          <w:szCs w:val="27"/>
        </w:rPr>
        <w:t>m</w:t>
      </w:r>
      <w:r>
        <w:rPr>
          <w:b/>
          <w:sz w:val="27"/>
          <w:szCs w:val="27"/>
        </w:rPr>
        <w:t>e</w:t>
      </w:r>
      <w:r>
        <w:rPr>
          <w:b/>
          <w:spacing w:val="-3"/>
          <w:sz w:val="27"/>
          <w:szCs w:val="27"/>
        </w:rPr>
        <w:t xml:space="preserve"> </w:t>
      </w:r>
      <w:proofErr w:type="spellStart"/>
      <w:r>
        <w:rPr>
          <w:b/>
          <w:spacing w:val="1"/>
          <w:sz w:val="27"/>
          <w:szCs w:val="27"/>
        </w:rPr>
        <w:t>D</w:t>
      </w:r>
      <w:r>
        <w:rPr>
          <w:b/>
          <w:sz w:val="27"/>
          <w:szCs w:val="27"/>
        </w:rPr>
        <w:t>e</w:t>
      </w:r>
      <w:r>
        <w:rPr>
          <w:b/>
          <w:spacing w:val="-3"/>
          <w:sz w:val="27"/>
          <w:szCs w:val="27"/>
        </w:rPr>
        <w:t>s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4"/>
          <w:sz w:val="27"/>
          <w:szCs w:val="27"/>
        </w:rPr>
        <w:t>i</w:t>
      </w:r>
      <w:r>
        <w:rPr>
          <w:b/>
          <w:sz w:val="27"/>
          <w:szCs w:val="27"/>
        </w:rPr>
        <w:t>n</w:t>
      </w:r>
      <w:proofErr w:type="spellEnd"/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b/>
          <w:sz w:val="24"/>
          <w:szCs w:val="24"/>
        </w:rPr>
        <w:t>Ha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Login</w:t>
      </w:r>
      <w:r>
        <w:rPr>
          <w:sz w:val="24"/>
          <w:szCs w:val="24"/>
        </w:rPr>
        <w:t xml:space="preserve">: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 input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ktor</w:t>
      </w:r>
      <w:proofErr w:type="spellEnd"/>
      <w:r>
        <w:rPr>
          <w:sz w:val="24"/>
          <w:szCs w:val="24"/>
        </w:rPr>
        <w:t>.</w:t>
      </w: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r>
        <w:rPr>
          <w:b/>
          <w:sz w:val="24"/>
          <w:szCs w:val="24"/>
        </w:rPr>
        <w:t>Dash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fi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b/>
          <w:sz w:val="24"/>
          <w:szCs w:val="24"/>
        </w:rPr>
        <w:t>Ha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UD</w:t>
      </w:r>
      <w:r>
        <w:rPr>
          <w:sz w:val="24"/>
          <w:szCs w:val="24"/>
        </w:rPr>
        <w:t xml:space="preserve">: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orm input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data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DD6927" w:rsidRDefault="00DD6927">
      <w:pPr>
        <w:spacing w:before="2" w:line="280" w:lineRule="exact"/>
        <w:rPr>
          <w:sz w:val="28"/>
          <w:szCs w:val="28"/>
        </w:rPr>
      </w:pPr>
    </w:p>
    <w:p w:rsidR="00DD6927" w:rsidRDefault="009B524F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5</w:t>
      </w:r>
      <w:r>
        <w:rPr>
          <w:b/>
          <w:sz w:val="27"/>
          <w:szCs w:val="27"/>
        </w:rPr>
        <w:t>.2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1"/>
          <w:sz w:val="27"/>
          <w:szCs w:val="27"/>
        </w:rPr>
        <w:t>D</w:t>
      </w:r>
      <w:r>
        <w:rPr>
          <w:b/>
          <w:sz w:val="27"/>
          <w:szCs w:val="27"/>
        </w:rPr>
        <w:t>e</w:t>
      </w:r>
      <w:r>
        <w:rPr>
          <w:b/>
          <w:spacing w:val="-3"/>
          <w:sz w:val="27"/>
          <w:szCs w:val="27"/>
        </w:rPr>
        <w:t>s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1"/>
          <w:sz w:val="27"/>
          <w:szCs w:val="27"/>
        </w:rPr>
        <w:t>i</w:t>
      </w:r>
      <w:r>
        <w:rPr>
          <w:b/>
          <w:sz w:val="27"/>
          <w:szCs w:val="27"/>
        </w:rPr>
        <w:t>n</w:t>
      </w:r>
      <w:proofErr w:type="spellEnd"/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1"/>
          <w:sz w:val="27"/>
          <w:szCs w:val="27"/>
        </w:rPr>
        <w:t>R</w:t>
      </w:r>
      <w:r>
        <w:rPr>
          <w:b/>
          <w:sz w:val="27"/>
          <w:szCs w:val="27"/>
        </w:rPr>
        <w:t>e</w:t>
      </w:r>
      <w:r>
        <w:rPr>
          <w:b/>
          <w:spacing w:val="-3"/>
          <w:sz w:val="27"/>
          <w:szCs w:val="27"/>
        </w:rPr>
        <w:t>s</w:t>
      </w:r>
      <w:r>
        <w:rPr>
          <w:b/>
          <w:sz w:val="27"/>
          <w:szCs w:val="27"/>
        </w:rPr>
        <w:t>pons</w:t>
      </w:r>
      <w:r>
        <w:rPr>
          <w:b/>
          <w:spacing w:val="-1"/>
          <w:sz w:val="27"/>
          <w:szCs w:val="27"/>
        </w:rPr>
        <w:t>i</w:t>
      </w:r>
      <w:r>
        <w:rPr>
          <w:b/>
          <w:sz w:val="27"/>
          <w:szCs w:val="27"/>
        </w:rPr>
        <w:t>f</w:t>
      </w:r>
      <w:proofErr w:type="spellEnd"/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Boots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yout </w:t>
      </w:r>
      <w:proofErr w:type="spellStart"/>
      <w:r>
        <w:rPr>
          <w:sz w:val="24"/>
          <w:szCs w:val="24"/>
        </w:rPr>
        <w:t>fl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grid syst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</w:t>
      </w:r>
      <w:r>
        <w:rPr>
          <w:spacing w:val="-1"/>
          <w:sz w:val="24"/>
          <w:szCs w:val="24"/>
        </w:rPr>
        <w:t>la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dinamis</w:t>
      </w:r>
      <w:proofErr w:type="spellEnd"/>
      <w:r>
        <w:rPr>
          <w:sz w:val="24"/>
          <w:szCs w:val="24"/>
        </w:rPr>
        <w:t>.</w:t>
      </w: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AJ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X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load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:rsidR="00DD6927" w:rsidRDefault="00DD6927">
      <w:pPr>
        <w:spacing w:before="20" w:line="260" w:lineRule="exact"/>
        <w:rPr>
          <w:sz w:val="26"/>
          <w:szCs w:val="26"/>
        </w:rPr>
      </w:pPr>
    </w:p>
    <w:p w:rsidR="00C16B12" w:rsidRDefault="00C16B12">
      <w:pPr>
        <w:spacing w:before="20" w:line="260" w:lineRule="exact"/>
        <w:rPr>
          <w:sz w:val="26"/>
          <w:szCs w:val="26"/>
        </w:rPr>
      </w:pPr>
    </w:p>
    <w:p w:rsidR="00C16B12" w:rsidRDefault="009B524F" w:rsidP="00C16B12">
      <w:pPr>
        <w:ind w:left="1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6.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pacing w:val="-1"/>
          <w:sz w:val="36"/>
          <w:szCs w:val="36"/>
        </w:rPr>
        <w:t>P</w:t>
      </w:r>
      <w:r>
        <w:rPr>
          <w:b/>
          <w:sz w:val="36"/>
          <w:szCs w:val="36"/>
        </w:rPr>
        <w:t>e</w:t>
      </w:r>
      <w:r>
        <w:rPr>
          <w:b/>
          <w:spacing w:val="1"/>
          <w:sz w:val="36"/>
          <w:szCs w:val="36"/>
        </w:rPr>
        <w:t>r</w:t>
      </w:r>
      <w:r>
        <w:rPr>
          <w:b/>
          <w:spacing w:val="-2"/>
          <w:sz w:val="36"/>
          <w:szCs w:val="36"/>
        </w:rPr>
        <w:t>t</w:t>
      </w:r>
      <w:r>
        <w:rPr>
          <w:b/>
          <w:sz w:val="36"/>
          <w:szCs w:val="36"/>
        </w:rPr>
        <w:t>imba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gan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</w:t>
      </w:r>
      <w:r>
        <w:rPr>
          <w:b/>
          <w:spacing w:val="1"/>
          <w:sz w:val="36"/>
          <w:szCs w:val="36"/>
        </w:rPr>
        <w:t>e</w:t>
      </w:r>
      <w:r>
        <w:rPr>
          <w:b/>
          <w:sz w:val="36"/>
          <w:szCs w:val="36"/>
        </w:rPr>
        <w:t>amanan</w:t>
      </w:r>
      <w:proofErr w:type="spellEnd"/>
    </w:p>
    <w:p w:rsidR="00C16B12" w:rsidRPr="00C16B12" w:rsidRDefault="00C16B12" w:rsidP="00C16B12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C16B12">
        <w:rPr>
          <w:b/>
          <w:bCs/>
          <w:sz w:val="24"/>
          <w:szCs w:val="24"/>
        </w:rPr>
        <w:t xml:space="preserve">Firewall </w:t>
      </w:r>
      <w:proofErr w:type="spellStart"/>
      <w:r w:rsidRPr="00C16B12">
        <w:rPr>
          <w:b/>
          <w:bCs/>
          <w:sz w:val="24"/>
          <w:szCs w:val="24"/>
        </w:rPr>
        <w:t>dan</w:t>
      </w:r>
      <w:proofErr w:type="spellEnd"/>
      <w:r w:rsidRPr="00C16B12">
        <w:rPr>
          <w:b/>
          <w:bCs/>
          <w:sz w:val="24"/>
          <w:szCs w:val="24"/>
        </w:rPr>
        <w:t xml:space="preserve"> </w:t>
      </w:r>
      <w:proofErr w:type="spellStart"/>
      <w:r w:rsidRPr="00C16B12">
        <w:rPr>
          <w:b/>
          <w:bCs/>
          <w:sz w:val="24"/>
          <w:szCs w:val="24"/>
        </w:rPr>
        <w:t>Sistem</w:t>
      </w:r>
      <w:proofErr w:type="spellEnd"/>
      <w:r w:rsidRPr="00C16B12">
        <w:rPr>
          <w:b/>
          <w:bCs/>
          <w:sz w:val="24"/>
          <w:szCs w:val="24"/>
        </w:rPr>
        <w:t xml:space="preserve"> </w:t>
      </w:r>
      <w:proofErr w:type="spellStart"/>
      <w:r w:rsidRPr="00C16B12">
        <w:rPr>
          <w:b/>
          <w:bCs/>
          <w:sz w:val="24"/>
          <w:szCs w:val="24"/>
        </w:rPr>
        <w:t>Deteksi</w:t>
      </w:r>
      <w:proofErr w:type="spellEnd"/>
      <w:r w:rsidRPr="00C16B12">
        <w:rPr>
          <w:b/>
          <w:bCs/>
          <w:sz w:val="24"/>
          <w:szCs w:val="24"/>
        </w:rPr>
        <w:t xml:space="preserve"> </w:t>
      </w:r>
      <w:proofErr w:type="spellStart"/>
      <w:r w:rsidRPr="00C16B12">
        <w:rPr>
          <w:b/>
          <w:bCs/>
          <w:sz w:val="24"/>
          <w:szCs w:val="24"/>
        </w:rPr>
        <w:t>Intrusi</w:t>
      </w:r>
      <w:proofErr w:type="spellEnd"/>
      <w:r w:rsidRPr="00C16B12">
        <w:rPr>
          <w:sz w:val="24"/>
          <w:szCs w:val="24"/>
        </w:rPr>
        <w:t xml:space="preserve">: </w:t>
      </w:r>
      <w:proofErr w:type="spellStart"/>
      <w:r w:rsidRPr="00C16B12">
        <w:rPr>
          <w:sz w:val="24"/>
          <w:szCs w:val="24"/>
        </w:rPr>
        <w:t>Implementasikan</w:t>
      </w:r>
      <w:proofErr w:type="spellEnd"/>
      <w:r w:rsidRPr="00C16B12">
        <w:rPr>
          <w:sz w:val="24"/>
          <w:szCs w:val="24"/>
        </w:rPr>
        <w:t xml:space="preserve"> firewall </w:t>
      </w:r>
      <w:proofErr w:type="spellStart"/>
      <w:r w:rsidRPr="00C16B12">
        <w:rPr>
          <w:sz w:val="24"/>
          <w:szCs w:val="24"/>
        </w:rPr>
        <w:t>dan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sistem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deteksi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serta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pencegahan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intrusi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untuk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melindungi</w:t>
      </w:r>
      <w:proofErr w:type="spellEnd"/>
      <w:r w:rsidRPr="00C16B12">
        <w:rPr>
          <w:sz w:val="24"/>
          <w:szCs w:val="24"/>
        </w:rPr>
        <w:t xml:space="preserve"> server </w:t>
      </w:r>
      <w:proofErr w:type="spellStart"/>
      <w:r w:rsidRPr="00C16B12">
        <w:rPr>
          <w:sz w:val="24"/>
          <w:szCs w:val="24"/>
        </w:rPr>
        <w:t>dari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serangan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eksternal</w:t>
      </w:r>
      <w:proofErr w:type="spellEnd"/>
      <w:r w:rsidRPr="00C16B12">
        <w:rPr>
          <w:sz w:val="24"/>
          <w:szCs w:val="24"/>
        </w:rPr>
        <w:t>.​</w:t>
      </w:r>
    </w:p>
    <w:p w:rsidR="00C16B12" w:rsidRPr="00C16B12" w:rsidRDefault="00C16B12" w:rsidP="00C16B12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C16B12">
        <w:rPr>
          <w:b/>
          <w:bCs/>
          <w:sz w:val="24"/>
          <w:szCs w:val="24"/>
        </w:rPr>
        <w:t>Pembaruan</w:t>
      </w:r>
      <w:proofErr w:type="spellEnd"/>
      <w:r w:rsidRPr="00C16B12">
        <w:rPr>
          <w:b/>
          <w:bCs/>
          <w:sz w:val="24"/>
          <w:szCs w:val="24"/>
        </w:rPr>
        <w:t xml:space="preserve"> </w:t>
      </w:r>
      <w:proofErr w:type="spellStart"/>
      <w:r w:rsidRPr="00C16B12">
        <w:rPr>
          <w:b/>
          <w:bCs/>
          <w:sz w:val="24"/>
          <w:szCs w:val="24"/>
        </w:rPr>
        <w:t>Sistem</w:t>
      </w:r>
      <w:proofErr w:type="spellEnd"/>
      <w:r w:rsidRPr="00C16B12">
        <w:rPr>
          <w:sz w:val="24"/>
          <w:szCs w:val="24"/>
        </w:rPr>
        <w:t xml:space="preserve">: </w:t>
      </w:r>
      <w:proofErr w:type="spellStart"/>
      <w:r w:rsidRPr="00C16B12">
        <w:rPr>
          <w:sz w:val="24"/>
          <w:szCs w:val="24"/>
        </w:rPr>
        <w:t>Lakukan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pembaruan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rutin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pada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sistem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operasi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dan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perangkat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lunak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untuk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menutup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celah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keamanan</w:t>
      </w:r>
      <w:proofErr w:type="spellEnd"/>
      <w:r w:rsidRPr="00C16B12">
        <w:rPr>
          <w:sz w:val="24"/>
          <w:szCs w:val="24"/>
        </w:rPr>
        <w:t xml:space="preserve"> yang </w:t>
      </w:r>
      <w:proofErr w:type="spellStart"/>
      <w:r w:rsidRPr="00C16B12">
        <w:rPr>
          <w:sz w:val="24"/>
          <w:szCs w:val="24"/>
        </w:rPr>
        <w:t>diketahui</w:t>
      </w:r>
      <w:proofErr w:type="spellEnd"/>
      <w:r w:rsidRPr="00C16B12">
        <w:rPr>
          <w:sz w:val="24"/>
          <w:szCs w:val="24"/>
        </w:rPr>
        <w:t>.</w:t>
      </w:r>
    </w:p>
    <w:p w:rsidR="00C16B12" w:rsidRPr="00C16B12" w:rsidRDefault="00C16B12" w:rsidP="00C16B12">
      <w:pPr>
        <w:pStyle w:val="ListParagraph"/>
        <w:ind w:left="820"/>
        <w:rPr>
          <w:sz w:val="36"/>
          <w:szCs w:val="36"/>
        </w:rPr>
      </w:pPr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9B524F">
      <w:pPr>
        <w:spacing w:before="60"/>
        <w:ind w:left="100"/>
        <w:rPr>
          <w:sz w:val="36"/>
          <w:szCs w:val="36"/>
        </w:rPr>
      </w:pPr>
      <w:r>
        <w:rPr>
          <w:b/>
          <w:sz w:val="36"/>
          <w:szCs w:val="36"/>
        </w:rPr>
        <w:t>7.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pacing w:val="-1"/>
          <w:sz w:val="36"/>
          <w:szCs w:val="36"/>
        </w:rPr>
        <w:t>P</w:t>
      </w:r>
      <w:r>
        <w:rPr>
          <w:b/>
          <w:sz w:val="36"/>
          <w:szCs w:val="36"/>
        </w:rPr>
        <w:t>engujian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dan</w:t>
      </w:r>
      <w:proofErr w:type="spellEnd"/>
      <w:r>
        <w:rPr>
          <w:b/>
          <w:spacing w:val="-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Valida</w:t>
      </w:r>
      <w:r>
        <w:rPr>
          <w:b/>
          <w:spacing w:val="-1"/>
          <w:sz w:val="36"/>
          <w:szCs w:val="36"/>
        </w:rPr>
        <w:t>s</w:t>
      </w:r>
      <w:r>
        <w:rPr>
          <w:b/>
          <w:sz w:val="36"/>
          <w:szCs w:val="36"/>
        </w:rPr>
        <w:t>i</w:t>
      </w:r>
      <w:proofErr w:type="spellEnd"/>
    </w:p>
    <w:p w:rsidR="00DD6927" w:rsidRDefault="00DD6927">
      <w:pPr>
        <w:spacing w:before="20" w:line="260" w:lineRule="exact"/>
        <w:rPr>
          <w:sz w:val="26"/>
          <w:szCs w:val="26"/>
        </w:rPr>
      </w:pPr>
      <w:bookmarkStart w:id="0" w:name="_GoBack"/>
      <w:bookmarkEnd w:id="0"/>
    </w:p>
    <w:p w:rsidR="00DD6927" w:rsidRDefault="009B524F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7</w:t>
      </w:r>
      <w:r>
        <w:rPr>
          <w:b/>
          <w:sz w:val="27"/>
          <w:szCs w:val="27"/>
        </w:rPr>
        <w:t>.1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Pe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g</w:t>
      </w:r>
      <w:r>
        <w:rPr>
          <w:b/>
          <w:spacing w:val="-2"/>
          <w:sz w:val="27"/>
          <w:szCs w:val="27"/>
        </w:rPr>
        <w:t>u</w:t>
      </w:r>
      <w:r>
        <w:rPr>
          <w:b/>
          <w:spacing w:val="1"/>
          <w:sz w:val="27"/>
          <w:szCs w:val="27"/>
        </w:rPr>
        <w:t>j</w:t>
      </w:r>
      <w:r>
        <w:rPr>
          <w:b/>
          <w:spacing w:val="-1"/>
          <w:sz w:val="27"/>
          <w:szCs w:val="27"/>
        </w:rPr>
        <w:t>ia</w:t>
      </w:r>
      <w:r>
        <w:rPr>
          <w:b/>
          <w:sz w:val="27"/>
          <w:szCs w:val="27"/>
        </w:rPr>
        <w:t>n</w:t>
      </w:r>
      <w:proofErr w:type="spellEnd"/>
      <w:r>
        <w:rPr>
          <w:b/>
          <w:sz w:val="27"/>
          <w:szCs w:val="27"/>
        </w:rPr>
        <w:t xml:space="preserve"> </w:t>
      </w:r>
      <w:r>
        <w:rPr>
          <w:b/>
          <w:spacing w:val="-2"/>
          <w:sz w:val="27"/>
          <w:szCs w:val="27"/>
        </w:rPr>
        <w:t>U</w:t>
      </w:r>
      <w:r>
        <w:rPr>
          <w:b/>
          <w:sz w:val="27"/>
          <w:szCs w:val="27"/>
        </w:rPr>
        <w:t>nit</w:t>
      </w:r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nguj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HPUni</w:t>
      </w:r>
      <w:r>
        <w:rPr>
          <w:spacing w:val="1"/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rio</w:t>
      </w:r>
      <w:proofErr w:type="spellEnd"/>
      <w:r>
        <w:rPr>
          <w:sz w:val="24"/>
          <w:szCs w:val="24"/>
        </w:rPr>
        <w:t xml:space="preserve"> input </w:t>
      </w:r>
      <w:r>
        <w:rPr>
          <w:spacing w:val="-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d.</w:t>
      </w:r>
    </w:p>
    <w:p w:rsidR="00DD6927" w:rsidRDefault="00DD6927">
      <w:pPr>
        <w:spacing w:before="2" w:line="280" w:lineRule="exact"/>
        <w:rPr>
          <w:sz w:val="28"/>
          <w:szCs w:val="28"/>
        </w:rPr>
      </w:pPr>
    </w:p>
    <w:p w:rsidR="00DD6927" w:rsidRDefault="009B524F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7</w:t>
      </w:r>
      <w:r>
        <w:rPr>
          <w:b/>
          <w:sz w:val="27"/>
          <w:szCs w:val="27"/>
        </w:rPr>
        <w:t>.2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Pe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g</w:t>
      </w:r>
      <w:r>
        <w:rPr>
          <w:b/>
          <w:spacing w:val="-2"/>
          <w:sz w:val="27"/>
          <w:szCs w:val="27"/>
        </w:rPr>
        <w:t>u</w:t>
      </w:r>
      <w:r>
        <w:rPr>
          <w:b/>
          <w:spacing w:val="1"/>
          <w:sz w:val="27"/>
          <w:szCs w:val="27"/>
        </w:rPr>
        <w:t>j</w:t>
      </w:r>
      <w:r>
        <w:rPr>
          <w:b/>
          <w:spacing w:val="-1"/>
          <w:sz w:val="27"/>
          <w:szCs w:val="27"/>
        </w:rPr>
        <w:t>ia</w:t>
      </w:r>
      <w:r>
        <w:rPr>
          <w:b/>
          <w:sz w:val="27"/>
          <w:szCs w:val="27"/>
        </w:rPr>
        <w:t>n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K</w:t>
      </w:r>
      <w:r>
        <w:rPr>
          <w:b/>
          <w:spacing w:val="-3"/>
          <w:sz w:val="27"/>
          <w:szCs w:val="27"/>
        </w:rPr>
        <w:t>e</w:t>
      </w:r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m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n</w:t>
      </w:r>
      <w:proofErr w:type="spellEnd"/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nguj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z w:val="24"/>
          <w:szCs w:val="24"/>
        </w:rPr>
        <w:t>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onjak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DD6927" w:rsidRDefault="00DD6927">
      <w:pPr>
        <w:spacing w:before="2" w:line="280" w:lineRule="exact"/>
        <w:rPr>
          <w:sz w:val="28"/>
          <w:szCs w:val="28"/>
        </w:rPr>
      </w:pPr>
    </w:p>
    <w:p w:rsidR="00DD6927" w:rsidRDefault="009B524F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7</w:t>
      </w:r>
      <w:r>
        <w:rPr>
          <w:b/>
          <w:sz w:val="27"/>
          <w:szCs w:val="27"/>
        </w:rPr>
        <w:t>.3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-1"/>
          <w:sz w:val="27"/>
          <w:szCs w:val="27"/>
        </w:rPr>
        <w:t>U</w:t>
      </w:r>
      <w:r>
        <w:rPr>
          <w:b/>
          <w:spacing w:val="1"/>
          <w:sz w:val="27"/>
          <w:szCs w:val="27"/>
        </w:rPr>
        <w:t>j</w:t>
      </w:r>
      <w:r>
        <w:rPr>
          <w:b/>
          <w:sz w:val="27"/>
          <w:szCs w:val="27"/>
        </w:rPr>
        <w:t>i</w:t>
      </w:r>
      <w:proofErr w:type="spellEnd"/>
      <w:r>
        <w:rPr>
          <w:b/>
          <w:spacing w:val="-1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Fu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g</w:t>
      </w:r>
      <w:r>
        <w:rPr>
          <w:b/>
          <w:sz w:val="27"/>
          <w:szCs w:val="27"/>
        </w:rPr>
        <w:t>s</w:t>
      </w:r>
      <w:r>
        <w:rPr>
          <w:b/>
          <w:spacing w:val="-3"/>
          <w:sz w:val="27"/>
          <w:szCs w:val="27"/>
        </w:rPr>
        <w:t>i</w:t>
      </w:r>
      <w:r>
        <w:rPr>
          <w:b/>
          <w:spacing w:val="1"/>
          <w:sz w:val="27"/>
          <w:szCs w:val="27"/>
        </w:rPr>
        <w:t>o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1"/>
          <w:sz w:val="27"/>
          <w:szCs w:val="27"/>
        </w:rPr>
        <w:t>li</w:t>
      </w:r>
      <w:r>
        <w:rPr>
          <w:b/>
          <w:spacing w:val="-2"/>
          <w:sz w:val="27"/>
          <w:szCs w:val="27"/>
        </w:rPr>
        <w:t>t</w:t>
      </w:r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s</w:t>
      </w:r>
      <w:proofErr w:type="spellEnd"/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9B524F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nguj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sifi</w:t>
      </w:r>
      <w:r>
        <w:rPr>
          <w:spacing w:val="3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:rsidR="00DD6927" w:rsidRDefault="009B524F">
      <w:pPr>
        <w:ind w:left="460"/>
        <w:rPr>
          <w:sz w:val="24"/>
          <w:szCs w:val="24"/>
        </w:rPr>
      </w:pPr>
      <w:proofErr w:type="gramStart"/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lenium </w:t>
      </w:r>
      <w:proofErr w:type="spellStart"/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ngoto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nguj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proofErr w:type="gramEnd"/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9B524F">
      <w:pPr>
        <w:ind w:left="100"/>
        <w:rPr>
          <w:b/>
          <w:sz w:val="36"/>
          <w:szCs w:val="36"/>
        </w:rPr>
      </w:pPr>
      <w:r>
        <w:rPr>
          <w:b/>
          <w:sz w:val="36"/>
          <w:szCs w:val="36"/>
        </w:rPr>
        <w:t>8.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Lampiran</w:t>
      </w:r>
      <w:proofErr w:type="spellEnd"/>
    </w:p>
    <w:p w:rsidR="00C16B12" w:rsidRDefault="00C16B12">
      <w:pPr>
        <w:ind w:left="100"/>
        <w:rPr>
          <w:b/>
          <w:sz w:val="36"/>
          <w:szCs w:val="36"/>
        </w:rPr>
      </w:pPr>
    </w:p>
    <w:p w:rsidR="00C16B12" w:rsidRPr="00C16B12" w:rsidRDefault="00C16B12" w:rsidP="00C16B12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C16B12">
        <w:rPr>
          <w:sz w:val="24"/>
          <w:szCs w:val="24"/>
        </w:rPr>
        <w:t xml:space="preserve">Diagram </w:t>
      </w:r>
      <w:proofErr w:type="spellStart"/>
      <w:r w:rsidRPr="00C16B12">
        <w:rPr>
          <w:sz w:val="24"/>
          <w:szCs w:val="24"/>
        </w:rPr>
        <w:t>Arsitektur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Sistem</w:t>
      </w:r>
      <w:proofErr w:type="spellEnd"/>
      <w:r w:rsidRPr="00C16B12">
        <w:rPr>
          <w:sz w:val="24"/>
          <w:szCs w:val="24"/>
        </w:rPr>
        <w:t xml:space="preserve"> </w:t>
      </w:r>
    </w:p>
    <w:p w:rsidR="00C16B12" w:rsidRDefault="00C16B12" w:rsidP="00C16B12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C16B12">
        <w:rPr>
          <w:sz w:val="24"/>
          <w:szCs w:val="24"/>
        </w:rPr>
        <w:t xml:space="preserve"> Entity-Relationship Diagram (ERD </w:t>
      </w:r>
    </w:p>
    <w:p w:rsidR="00C16B12" w:rsidRPr="00C16B12" w:rsidRDefault="00C16B12" w:rsidP="00C16B12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C16B12">
        <w:rPr>
          <w:sz w:val="24"/>
          <w:szCs w:val="24"/>
        </w:rPr>
        <w:t>L</w:t>
      </w:r>
      <w:r w:rsidRPr="00C16B12">
        <w:rPr>
          <w:spacing w:val="-1"/>
          <w:sz w:val="24"/>
          <w:szCs w:val="24"/>
        </w:rPr>
        <w:t>a</w:t>
      </w:r>
      <w:r w:rsidRPr="00C16B12">
        <w:rPr>
          <w:sz w:val="24"/>
          <w:szCs w:val="24"/>
        </w:rPr>
        <w:t>por</w:t>
      </w:r>
      <w:r w:rsidRPr="00C16B12">
        <w:rPr>
          <w:spacing w:val="-2"/>
          <w:sz w:val="24"/>
          <w:szCs w:val="24"/>
        </w:rPr>
        <w:t>a</w:t>
      </w:r>
      <w:r w:rsidRPr="00C16B12">
        <w:rPr>
          <w:sz w:val="24"/>
          <w:szCs w:val="24"/>
        </w:rPr>
        <w:t>n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pacing w:val="2"/>
          <w:sz w:val="24"/>
          <w:szCs w:val="24"/>
        </w:rPr>
        <w:t>h</w:t>
      </w:r>
      <w:r w:rsidRPr="00C16B12">
        <w:rPr>
          <w:spacing w:val="-1"/>
          <w:sz w:val="24"/>
          <w:szCs w:val="24"/>
        </w:rPr>
        <w:t>a</w:t>
      </w:r>
      <w:r w:rsidRPr="00C16B12">
        <w:rPr>
          <w:sz w:val="24"/>
          <w:szCs w:val="24"/>
        </w:rPr>
        <w:t>sil</w:t>
      </w:r>
      <w:proofErr w:type="spellEnd"/>
      <w:r w:rsidRPr="00C16B12">
        <w:rPr>
          <w:spacing w:val="1"/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p</w:t>
      </w:r>
      <w:r w:rsidRPr="00C16B12">
        <w:rPr>
          <w:spacing w:val="-1"/>
          <w:sz w:val="24"/>
          <w:szCs w:val="24"/>
        </w:rPr>
        <w:t>e</w:t>
      </w:r>
      <w:r w:rsidRPr="00C16B12">
        <w:rPr>
          <w:sz w:val="24"/>
          <w:szCs w:val="24"/>
        </w:rPr>
        <w:t>nguj</w:t>
      </w:r>
      <w:r w:rsidRPr="00C16B12">
        <w:rPr>
          <w:spacing w:val="1"/>
          <w:sz w:val="24"/>
          <w:szCs w:val="24"/>
        </w:rPr>
        <w:t>i</w:t>
      </w:r>
      <w:r w:rsidRPr="00C16B12">
        <w:rPr>
          <w:spacing w:val="-1"/>
          <w:sz w:val="24"/>
          <w:szCs w:val="24"/>
        </w:rPr>
        <w:t>a</w:t>
      </w:r>
      <w:r w:rsidRPr="00C16B12">
        <w:rPr>
          <w:sz w:val="24"/>
          <w:szCs w:val="24"/>
        </w:rPr>
        <w:t>n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d</w:t>
      </w:r>
      <w:r w:rsidRPr="00C16B12">
        <w:rPr>
          <w:spacing w:val="-1"/>
          <w:sz w:val="24"/>
          <w:szCs w:val="24"/>
        </w:rPr>
        <w:t>a</w:t>
      </w:r>
      <w:r w:rsidRPr="00C16B12">
        <w:rPr>
          <w:sz w:val="24"/>
          <w:szCs w:val="24"/>
        </w:rPr>
        <w:t>n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r</w:t>
      </w:r>
      <w:r w:rsidRPr="00C16B12">
        <w:rPr>
          <w:spacing w:val="-2"/>
          <w:sz w:val="24"/>
          <w:szCs w:val="24"/>
        </w:rPr>
        <w:t>e</w:t>
      </w:r>
      <w:r w:rsidRPr="00C16B12">
        <w:rPr>
          <w:sz w:val="24"/>
          <w:szCs w:val="24"/>
        </w:rPr>
        <w:t>komen</w:t>
      </w:r>
      <w:r w:rsidRPr="00C16B12">
        <w:rPr>
          <w:spacing w:val="2"/>
          <w:sz w:val="24"/>
          <w:szCs w:val="24"/>
        </w:rPr>
        <w:t>d</w:t>
      </w:r>
      <w:r w:rsidRPr="00C16B12">
        <w:rPr>
          <w:spacing w:val="-1"/>
          <w:sz w:val="24"/>
          <w:szCs w:val="24"/>
        </w:rPr>
        <w:t>a</w:t>
      </w:r>
      <w:r w:rsidRPr="00C16B12">
        <w:rPr>
          <w:sz w:val="24"/>
          <w:szCs w:val="24"/>
        </w:rPr>
        <w:t>si</w:t>
      </w:r>
      <w:proofErr w:type="spellEnd"/>
      <w:r w:rsidRPr="00C16B12">
        <w:rPr>
          <w:sz w:val="24"/>
          <w:szCs w:val="24"/>
        </w:rPr>
        <w:t xml:space="preserve"> </w:t>
      </w:r>
      <w:proofErr w:type="spellStart"/>
      <w:r w:rsidRPr="00C16B12">
        <w:rPr>
          <w:sz w:val="24"/>
          <w:szCs w:val="24"/>
        </w:rPr>
        <w:t>pe</w:t>
      </w:r>
      <w:r w:rsidRPr="00C16B12">
        <w:rPr>
          <w:spacing w:val="-1"/>
          <w:sz w:val="24"/>
          <w:szCs w:val="24"/>
        </w:rPr>
        <w:t>r</w:t>
      </w:r>
      <w:r w:rsidRPr="00C16B12">
        <w:rPr>
          <w:sz w:val="24"/>
          <w:szCs w:val="24"/>
        </w:rPr>
        <w:t>b</w:t>
      </w:r>
      <w:r w:rsidRPr="00C16B12">
        <w:rPr>
          <w:spacing w:val="-1"/>
          <w:sz w:val="24"/>
          <w:szCs w:val="24"/>
        </w:rPr>
        <w:t>a</w:t>
      </w:r>
      <w:r w:rsidRPr="00C16B12">
        <w:rPr>
          <w:sz w:val="24"/>
          <w:szCs w:val="24"/>
        </w:rPr>
        <w:t>i</w:t>
      </w:r>
      <w:r w:rsidRPr="00C16B12">
        <w:rPr>
          <w:spacing w:val="3"/>
          <w:sz w:val="24"/>
          <w:szCs w:val="24"/>
        </w:rPr>
        <w:t>k</w:t>
      </w:r>
      <w:r w:rsidRPr="00C16B12">
        <w:rPr>
          <w:spacing w:val="-1"/>
          <w:sz w:val="24"/>
          <w:szCs w:val="24"/>
        </w:rPr>
        <w:t>a</w:t>
      </w:r>
      <w:r w:rsidRPr="00C16B12">
        <w:rPr>
          <w:sz w:val="24"/>
          <w:szCs w:val="24"/>
        </w:rPr>
        <w:t>n</w:t>
      </w:r>
      <w:proofErr w:type="spellEnd"/>
      <w:r w:rsidRPr="00C16B12">
        <w:rPr>
          <w:sz w:val="24"/>
          <w:szCs w:val="24"/>
        </w:rPr>
        <w:t>.</w:t>
      </w:r>
    </w:p>
    <w:p w:rsidR="00C16B12" w:rsidRPr="00C16B12" w:rsidRDefault="00C16B12" w:rsidP="00C16B12">
      <w:pPr>
        <w:spacing w:before="100" w:beforeAutospacing="1" w:after="100" w:afterAutospacing="1"/>
        <w:ind w:left="820"/>
        <w:rPr>
          <w:sz w:val="24"/>
          <w:szCs w:val="24"/>
        </w:rPr>
      </w:pPr>
    </w:p>
    <w:p w:rsidR="00DD6927" w:rsidRDefault="00DD6927">
      <w:pPr>
        <w:spacing w:before="19" w:line="260" w:lineRule="exact"/>
        <w:rPr>
          <w:sz w:val="26"/>
          <w:szCs w:val="26"/>
        </w:rPr>
      </w:pPr>
    </w:p>
    <w:p w:rsidR="00DD6927" w:rsidRDefault="00DD6927">
      <w:pPr>
        <w:ind w:left="460"/>
        <w:rPr>
          <w:sz w:val="24"/>
          <w:szCs w:val="24"/>
        </w:rPr>
      </w:pPr>
    </w:p>
    <w:sectPr w:rsidR="00DD6927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4B0"/>
    <w:multiLevelType w:val="hybridMultilevel"/>
    <w:tmpl w:val="760C34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F7643C9"/>
    <w:multiLevelType w:val="hybridMultilevel"/>
    <w:tmpl w:val="6A501A0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150D40D1"/>
    <w:multiLevelType w:val="multilevel"/>
    <w:tmpl w:val="B50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C0B46"/>
    <w:multiLevelType w:val="hybridMultilevel"/>
    <w:tmpl w:val="DB1091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C5EEE"/>
    <w:multiLevelType w:val="hybridMultilevel"/>
    <w:tmpl w:val="3F5E810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22462083"/>
    <w:multiLevelType w:val="multilevel"/>
    <w:tmpl w:val="0180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26EB1"/>
    <w:multiLevelType w:val="hybridMultilevel"/>
    <w:tmpl w:val="835E1B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D52F9"/>
    <w:multiLevelType w:val="hybridMultilevel"/>
    <w:tmpl w:val="36F0FB4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4A864B33"/>
    <w:multiLevelType w:val="multilevel"/>
    <w:tmpl w:val="57D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BEA3968"/>
    <w:multiLevelType w:val="hybridMultilevel"/>
    <w:tmpl w:val="4468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144E6"/>
    <w:multiLevelType w:val="multilevel"/>
    <w:tmpl w:val="001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566A1F"/>
    <w:multiLevelType w:val="multilevel"/>
    <w:tmpl w:val="08F6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2C68D9"/>
    <w:multiLevelType w:val="hybridMultilevel"/>
    <w:tmpl w:val="47E445C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71B86925"/>
    <w:multiLevelType w:val="multilevel"/>
    <w:tmpl w:val="030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34436E"/>
    <w:multiLevelType w:val="hybridMultilevel"/>
    <w:tmpl w:val="20CEF5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96226"/>
    <w:multiLevelType w:val="hybridMultilevel"/>
    <w:tmpl w:val="384AC45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6">
    <w:nsid w:val="7C7903F4"/>
    <w:multiLevelType w:val="hybridMultilevel"/>
    <w:tmpl w:val="92BA52F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>
    <w:nsid w:val="7E111AF9"/>
    <w:multiLevelType w:val="multilevel"/>
    <w:tmpl w:val="CEDC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3"/>
  </w:num>
  <w:num w:numId="5">
    <w:abstractNumId w:val="2"/>
  </w:num>
  <w:num w:numId="6">
    <w:abstractNumId w:val="14"/>
  </w:num>
  <w:num w:numId="7">
    <w:abstractNumId w:val="17"/>
  </w:num>
  <w:num w:numId="8">
    <w:abstractNumId w:val="3"/>
  </w:num>
  <w:num w:numId="9">
    <w:abstractNumId w:val="6"/>
  </w:num>
  <w:num w:numId="10">
    <w:abstractNumId w:val="12"/>
  </w:num>
  <w:num w:numId="11">
    <w:abstractNumId w:val="7"/>
  </w:num>
  <w:num w:numId="12">
    <w:abstractNumId w:val="4"/>
  </w:num>
  <w:num w:numId="13">
    <w:abstractNumId w:val="0"/>
  </w:num>
  <w:num w:numId="14">
    <w:abstractNumId w:val="16"/>
  </w:num>
  <w:num w:numId="15">
    <w:abstractNumId w:val="15"/>
  </w:num>
  <w:num w:numId="16">
    <w:abstractNumId w:val="9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6927"/>
    <w:rsid w:val="000F232A"/>
    <w:rsid w:val="002358DB"/>
    <w:rsid w:val="00521A11"/>
    <w:rsid w:val="006A789B"/>
    <w:rsid w:val="007A124B"/>
    <w:rsid w:val="008756D6"/>
    <w:rsid w:val="009B524F"/>
    <w:rsid w:val="00A43E33"/>
    <w:rsid w:val="00C16B12"/>
    <w:rsid w:val="00C66661"/>
    <w:rsid w:val="00C95CDF"/>
    <w:rsid w:val="00DD6927"/>
    <w:rsid w:val="00FE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6A789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A789B"/>
    <w:rPr>
      <w:b/>
      <w:bCs/>
    </w:rPr>
  </w:style>
  <w:style w:type="character" w:styleId="Emphasis">
    <w:name w:val="Emphasis"/>
    <w:basedOn w:val="DefaultParagraphFont"/>
    <w:uiPriority w:val="20"/>
    <w:qFormat/>
    <w:rsid w:val="006A78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A78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89B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A78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A11"/>
    <w:pPr>
      <w:ind w:left="720"/>
      <w:contextualSpacing/>
    </w:pPr>
  </w:style>
  <w:style w:type="character" w:customStyle="1" w:styleId="relative">
    <w:name w:val="relative"/>
    <w:basedOn w:val="DefaultParagraphFont"/>
    <w:rsid w:val="00C16B12"/>
  </w:style>
  <w:style w:type="character" w:customStyle="1" w:styleId="ms-1">
    <w:name w:val="ms-1"/>
    <w:basedOn w:val="DefaultParagraphFont"/>
    <w:rsid w:val="00C16B12"/>
  </w:style>
  <w:style w:type="character" w:customStyle="1" w:styleId="max-w-full">
    <w:name w:val="max-w-full"/>
    <w:basedOn w:val="DefaultParagraphFont"/>
    <w:rsid w:val="00C16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6A789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A789B"/>
    <w:rPr>
      <w:b/>
      <w:bCs/>
    </w:rPr>
  </w:style>
  <w:style w:type="character" w:styleId="Emphasis">
    <w:name w:val="Emphasis"/>
    <w:basedOn w:val="DefaultParagraphFont"/>
    <w:uiPriority w:val="20"/>
    <w:qFormat/>
    <w:rsid w:val="006A78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A78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89B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A78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A11"/>
    <w:pPr>
      <w:ind w:left="720"/>
      <w:contextualSpacing/>
    </w:pPr>
  </w:style>
  <w:style w:type="character" w:customStyle="1" w:styleId="relative">
    <w:name w:val="relative"/>
    <w:basedOn w:val="DefaultParagraphFont"/>
    <w:rsid w:val="00C16B12"/>
  </w:style>
  <w:style w:type="character" w:customStyle="1" w:styleId="ms-1">
    <w:name w:val="ms-1"/>
    <w:basedOn w:val="DefaultParagraphFont"/>
    <w:rsid w:val="00C16B12"/>
  </w:style>
  <w:style w:type="character" w:customStyle="1" w:styleId="max-w-full">
    <w:name w:val="max-w-full"/>
    <w:basedOn w:val="DefaultParagraphFont"/>
    <w:rsid w:val="00C1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getbootstrap.com/docs/5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iiframework.com/doc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2025-04-11T12:32:00Z</dcterms:created>
  <dcterms:modified xsi:type="dcterms:W3CDTF">2025-04-11T12:32:00Z</dcterms:modified>
</cp:coreProperties>
</file>