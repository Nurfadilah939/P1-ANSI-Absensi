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06" w:rsidRPr="006A5406" w:rsidRDefault="006A5406" w:rsidP="006A5406">
      <w:pPr>
        <w:spacing w:before="41"/>
        <w:ind w:left="100" w:right="644"/>
        <w:jc w:val="both"/>
        <w:rPr>
          <w:b/>
          <w:sz w:val="52"/>
          <w:szCs w:val="52"/>
        </w:rPr>
      </w:pPr>
      <w:r>
        <w:rPr>
          <w:b/>
          <w:sz w:val="48"/>
          <w:szCs w:val="48"/>
        </w:rPr>
        <w:t xml:space="preserve"> MODUL PRENSI DAN ABSENSI </w:t>
      </w:r>
    </w:p>
    <w:p w:rsidR="00C31DD6" w:rsidRDefault="00F26DFE">
      <w:pPr>
        <w:spacing w:before="41"/>
        <w:ind w:left="100"/>
        <w:rPr>
          <w:sz w:val="48"/>
          <w:szCs w:val="48"/>
        </w:rPr>
      </w:pPr>
      <w:r>
        <w:rPr>
          <w:b/>
          <w:sz w:val="48"/>
          <w:szCs w:val="48"/>
        </w:rPr>
        <w:t>Sof</w:t>
      </w:r>
      <w:r>
        <w:rPr>
          <w:b/>
          <w:spacing w:val="1"/>
          <w:sz w:val="48"/>
          <w:szCs w:val="48"/>
        </w:rPr>
        <w:t>t</w:t>
      </w:r>
      <w:r>
        <w:rPr>
          <w:b/>
          <w:sz w:val="48"/>
          <w:szCs w:val="48"/>
        </w:rPr>
        <w:t>wa</w:t>
      </w:r>
      <w:r>
        <w:rPr>
          <w:b/>
          <w:spacing w:val="-10"/>
          <w:sz w:val="48"/>
          <w:szCs w:val="48"/>
        </w:rPr>
        <w:t>r</w:t>
      </w:r>
      <w:r>
        <w:rPr>
          <w:b/>
          <w:sz w:val="48"/>
          <w:szCs w:val="48"/>
        </w:rPr>
        <w:t>e Requi</w:t>
      </w:r>
      <w:r>
        <w:rPr>
          <w:b/>
          <w:spacing w:val="-9"/>
          <w:sz w:val="48"/>
          <w:szCs w:val="48"/>
        </w:rPr>
        <w:t>r</w:t>
      </w:r>
      <w:r>
        <w:rPr>
          <w:b/>
          <w:sz w:val="48"/>
          <w:szCs w:val="48"/>
        </w:rPr>
        <w:t>e</w:t>
      </w:r>
      <w:r>
        <w:rPr>
          <w:b/>
          <w:spacing w:val="1"/>
          <w:sz w:val="48"/>
          <w:szCs w:val="48"/>
        </w:rPr>
        <w:t>m</w:t>
      </w:r>
      <w:r>
        <w:rPr>
          <w:b/>
          <w:sz w:val="48"/>
          <w:szCs w:val="48"/>
        </w:rPr>
        <w:t xml:space="preserve">ent </w:t>
      </w:r>
      <w:r>
        <w:rPr>
          <w:b/>
          <w:spacing w:val="-2"/>
          <w:sz w:val="48"/>
          <w:szCs w:val="48"/>
        </w:rPr>
        <w:t>S</w:t>
      </w:r>
      <w:r>
        <w:rPr>
          <w:b/>
          <w:sz w:val="48"/>
          <w:szCs w:val="48"/>
        </w:rPr>
        <w:t>peci</w:t>
      </w:r>
      <w:r>
        <w:rPr>
          <w:b/>
          <w:spacing w:val="2"/>
          <w:sz w:val="48"/>
          <w:szCs w:val="48"/>
        </w:rPr>
        <w:t>f</w:t>
      </w:r>
      <w:r>
        <w:rPr>
          <w:b/>
          <w:sz w:val="48"/>
          <w:szCs w:val="48"/>
        </w:rPr>
        <w:t>icat</w:t>
      </w:r>
      <w:r>
        <w:rPr>
          <w:b/>
          <w:spacing w:val="-1"/>
          <w:sz w:val="48"/>
          <w:szCs w:val="48"/>
        </w:rPr>
        <w:t>i</w:t>
      </w:r>
      <w:r>
        <w:rPr>
          <w:b/>
          <w:sz w:val="48"/>
          <w:szCs w:val="48"/>
        </w:rPr>
        <w:t>on (SRS)</w:t>
      </w:r>
    </w:p>
    <w:p w:rsidR="00C31DD6" w:rsidRDefault="00C31DD6">
      <w:pPr>
        <w:spacing w:line="280" w:lineRule="exact"/>
        <w:rPr>
          <w:sz w:val="28"/>
          <w:szCs w:val="28"/>
        </w:rPr>
      </w:pPr>
    </w:p>
    <w:p w:rsidR="006A5406" w:rsidRPr="006A5406" w:rsidRDefault="00F26DFE" w:rsidP="006A540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6A5406">
        <w:rPr>
          <w:b/>
          <w:spacing w:val="-1"/>
          <w:sz w:val="36"/>
          <w:szCs w:val="36"/>
        </w:rPr>
        <w:t>P</w:t>
      </w:r>
      <w:r w:rsidRPr="006A5406">
        <w:rPr>
          <w:b/>
          <w:sz w:val="36"/>
          <w:szCs w:val="36"/>
        </w:rPr>
        <w:t>enda</w:t>
      </w:r>
      <w:r w:rsidRPr="006A5406">
        <w:rPr>
          <w:b/>
          <w:spacing w:val="-2"/>
          <w:sz w:val="36"/>
          <w:szCs w:val="36"/>
        </w:rPr>
        <w:t>h</w:t>
      </w:r>
      <w:r w:rsidRPr="006A5406">
        <w:rPr>
          <w:b/>
          <w:sz w:val="36"/>
          <w:szCs w:val="36"/>
        </w:rPr>
        <w:t>ul</w:t>
      </w:r>
      <w:r w:rsidRPr="006A5406">
        <w:rPr>
          <w:b/>
          <w:spacing w:val="-1"/>
          <w:sz w:val="36"/>
          <w:szCs w:val="36"/>
        </w:rPr>
        <w:t>u</w:t>
      </w:r>
      <w:r w:rsidRPr="006A5406">
        <w:rPr>
          <w:b/>
          <w:sz w:val="36"/>
          <w:szCs w:val="36"/>
        </w:rPr>
        <w:t>an</w:t>
      </w:r>
      <w:proofErr w:type="spellEnd"/>
    </w:p>
    <w:p w:rsidR="006A5406" w:rsidRDefault="006A5406" w:rsidP="006A5406">
      <w:pPr>
        <w:pStyle w:val="Heading3"/>
        <w:numPr>
          <w:ilvl w:val="1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 </w:t>
      </w:r>
    </w:p>
    <w:p w:rsidR="006F4BF3" w:rsidRDefault="006F4BF3" w:rsidP="006F4BF3"/>
    <w:p w:rsidR="006A5406" w:rsidRPr="006A5406" w:rsidRDefault="006F4BF3" w:rsidP="00F71FDC">
      <w:pPr>
        <w:pStyle w:val="NormalWeb"/>
        <w:ind w:firstLine="460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>.</w:t>
      </w:r>
      <w:proofErr w:type="gram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digital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manual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baik.Dokumen</w:t>
      </w:r>
      <w:proofErr w:type="spellEnd"/>
      <w:r>
        <w:t xml:space="preserve"> </w:t>
      </w:r>
      <w:r>
        <w:rPr>
          <w:rStyle w:val="Emphasis"/>
          <w:rFonts w:eastAsiaTheme="majorEastAsia"/>
        </w:rPr>
        <w:t>Software Requirement Specification</w:t>
      </w:r>
      <w:r>
        <w:t xml:space="preserve">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Emphasis"/>
          <w:rFonts w:eastAsiaTheme="majorEastAsia"/>
        </w:rPr>
        <w:t>Modul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Presensi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dan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SRS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ditetapkan.Dengan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C31DD6" w:rsidRDefault="00C31DD6">
      <w:pPr>
        <w:spacing w:before="20" w:line="260" w:lineRule="exact"/>
        <w:rPr>
          <w:sz w:val="26"/>
          <w:szCs w:val="26"/>
        </w:rPr>
      </w:pPr>
    </w:p>
    <w:p w:rsidR="00C31DD6" w:rsidRDefault="00F26DFE" w:rsidP="006A5406">
      <w:pPr>
        <w:pStyle w:val="ListParagraph"/>
        <w:numPr>
          <w:ilvl w:val="1"/>
          <w:numId w:val="3"/>
        </w:numPr>
        <w:rPr>
          <w:b/>
          <w:sz w:val="27"/>
          <w:szCs w:val="27"/>
        </w:rPr>
      </w:pPr>
      <w:proofErr w:type="spellStart"/>
      <w:r w:rsidRPr="006A5406">
        <w:rPr>
          <w:b/>
          <w:spacing w:val="-3"/>
          <w:sz w:val="27"/>
          <w:szCs w:val="27"/>
        </w:rPr>
        <w:t>T</w:t>
      </w:r>
      <w:r w:rsidRPr="006A5406">
        <w:rPr>
          <w:b/>
          <w:sz w:val="27"/>
          <w:szCs w:val="27"/>
        </w:rPr>
        <w:t>u</w:t>
      </w:r>
      <w:r w:rsidRPr="006A5406">
        <w:rPr>
          <w:b/>
          <w:spacing w:val="-1"/>
          <w:sz w:val="27"/>
          <w:szCs w:val="27"/>
        </w:rPr>
        <w:t>j</w:t>
      </w:r>
      <w:r w:rsidRPr="006A5406">
        <w:rPr>
          <w:b/>
          <w:sz w:val="27"/>
          <w:szCs w:val="27"/>
        </w:rPr>
        <w:t>uan</w:t>
      </w:r>
      <w:proofErr w:type="spellEnd"/>
    </w:p>
    <w:p w:rsidR="006F4BF3" w:rsidRDefault="006F4BF3" w:rsidP="006F4BF3">
      <w:pPr>
        <w:pStyle w:val="ListParagraph"/>
        <w:ind w:left="405"/>
        <w:rPr>
          <w:b/>
          <w:sz w:val="27"/>
          <w:szCs w:val="27"/>
        </w:rPr>
      </w:pPr>
    </w:p>
    <w:p w:rsidR="00C267F0" w:rsidRDefault="00C267F0" w:rsidP="006F4BF3">
      <w:pPr>
        <w:pStyle w:val="ListParagraph"/>
        <w:ind w:left="405"/>
        <w:rPr>
          <w:rStyle w:val="Strong"/>
          <w:rFonts w:eastAsiaTheme="majorEastAsia"/>
          <w:b w:val="0"/>
          <w:sz w:val="24"/>
          <w:szCs w:val="24"/>
        </w:rPr>
      </w:pPr>
      <w:proofErr w:type="spellStart"/>
      <w:r>
        <w:rPr>
          <w:sz w:val="27"/>
          <w:szCs w:val="27"/>
        </w:rPr>
        <w:t>Tujuan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utama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penyusunan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dokumen</w:t>
      </w:r>
      <w:proofErr w:type="spellEnd"/>
      <w:r>
        <w:rPr>
          <w:sz w:val="27"/>
          <w:szCs w:val="27"/>
        </w:rPr>
        <w:t xml:space="preserve"> </w:t>
      </w:r>
      <w:r w:rsidRPr="00C267F0">
        <w:rPr>
          <w:rStyle w:val="Emphasis"/>
          <w:rFonts w:eastAsiaTheme="majorEastAsia"/>
          <w:sz w:val="24"/>
          <w:szCs w:val="24"/>
        </w:rPr>
        <w:t>Software Requireme</w:t>
      </w:r>
      <w:r>
        <w:rPr>
          <w:rStyle w:val="Emphasis"/>
          <w:rFonts w:eastAsiaTheme="majorEastAsia"/>
          <w:sz w:val="24"/>
          <w:szCs w:val="24"/>
        </w:rPr>
        <w:t xml:space="preserve">nt Specification (SRS) </w:t>
      </w:r>
      <w:proofErr w:type="spellStart"/>
      <w:r>
        <w:rPr>
          <w:rStyle w:val="Emphasis"/>
          <w:rFonts w:eastAsiaTheme="majorEastAsia"/>
          <w:i w:val="0"/>
          <w:sz w:val="24"/>
          <w:szCs w:val="24"/>
        </w:rPr>
        <w:t>untuk</w:t>
      </w:r>
      <w:proofErr w:type="spellEnd"/>
      <w:r>
        <w:rPr>
          <w:rStyle w:val="Emphasis"/>
          <w:rFonts w:eastAsiaTheme="majorEastAsia"/>
          <w:i w:val="0"/>
          <w:sz w:val="24"/>
          <w:szCs w:val="24"/>
        </w:rPr>
        <w:t xml:space="preserve">  </w:t>
      </w:r>
      <w:proofErr w:type="spellStart"/>
      <w:r w:rsidRPr="00C267F0">
        <w:rPr>
          <w:rStyle w:val="Strong"/>
          <w:rFonts w:eastAsiaTheme="majorEastAsia"/>
          <w:sz w:val="24"/>
          <w:szCs w:val="24"/>
        </w:rPr>
        <w:t>Modul</w:t>
      </w:r>
      <w:proofErr w:type="spellEnd"/>
      <w:r w:rsidRPr="00C267F0">
        <w:rPr>
          <w:rStyle w:val="Strong"/>
          <w:rFonts w:eastAsiaTheme="majorEastAsia"/>
          <w:sz w:val="24"/>
          <w:szCs w:val="24"/>
        </w:rPr>
        <w:t xml:space="preserve"> </w:t>
      </w:r>
      <w:proofErr w:type="spellStart"/>
      <w:r w:rsidRPr="00C267F0">
        <w:rPr>
          <w:rStyle w:val="Strong"/>
          <w:rFonts w:eastAsiaTheme="majorEastAsia"/>
          <w:sz w:val="24"/>
          <w:szCs w:val="24"/>
        </w:rPr>
        <w:t>Presensi</w:t>
      </w:r>
      <w:proofErr w:type="spellEnd"/>
      <w:r w:rsidRPr="00C267F0">
        <w:rPr>
          <w:rStyle w:val="Strong"/>
          <w:rFonts w:eastAsiaTheme="majorEastAsia"/>
          <w:sz w:val="24"/>
          <w:szCs w:val="24"/>
        </w:rPr>
        <w:t xml:space="preserve"> </w:t>
      </w:r>
      <w:proofErr w:type="spellStart"/>
      <w:r w:rsidRPr="00C267F0">
        <w:rPr>
          <w:rStyle w:val="Strong"/>
          <w:rFonts w:eastAsiaTheme="majorEastAsia"/>
          <w:sz w:val="24"/>
          <w:szCs w:val="24"/>
        </w:rPr>
        <w:t>dan</w:t>
      </w:r>
      <w:proofErr w:type="spellEnd"/>
      <w:r w:rsidRPr="00C267F0">
        <w:rPr>
          <w:rStyle w:val="Strong"/>
          <w:rFonts w:eastAsiaTheme="majorEastAsia"/>
          <w:sz w:val="24"/>
          <w:szCs w:val="24"/>
        </w:rPr>
        <w:t xml:space="preserve"> </w:t>
      </w:r>
      <w:proofErr w:type="spellStart"/>
      <w:r w:rsidRPr="00C267F0">
        <w:rPr>
          <w:rStyle w:val="Strong"/>
          <w:rFonts w:eastAsiaTheme="majorEastAsia"/>
          <w:sz w:val="24"/>
          <w:szCs w:val="24"/>
        </w:rPr>
        <w:t>Absensi</w:t>
      </w:r>
      <w:proofErr w:type="spellEnd"/>
      <w:r>
        <w:rPr>
          <w:rStyle w:val="Strong"/>
          <w:rFonts w:eastAsiaTheme="majorEastAsia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ini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adalah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untuk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memberikan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gambaran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yang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jelas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terstruktur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dan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terperinci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mengenai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kebutuhan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sistem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yang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akan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dikembangkan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.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Dokummen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ini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berfungsi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sebagai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pedoman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dalam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proses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perancangan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Strong"/>
          <w:rFonts w:eastAsiaTheme="majorEastAsia"/>
          <w:b w:val="0"/>
          <w:sz w:val="24"/>
          <w:szCs w:val="24"/>
        </w:rPr>
        <w:t>pengembangan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,</w:t>
      </w:r>
      <w:proofErr w:type="gram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pengujian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,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serta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implementasi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,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sistem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agar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sesuai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dengan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kebutuhan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pengguna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dan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tujuan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 w:rsidR="0069014C">
        <w:rPr>
          <w:rStyle w:val="Strong"/>
          <w:rFonts w:eastAsiaTheme="majorEastAsia"/>
          <w:b w:val="0"/>
          <w:sz w:val="24"/>
          <w:szCs w:val="24"/>
        </w:rPr>
        <w:t>organisasi</w:t>
      </w:r>
      <w:proofErr w:type="spellEnd"/>
      <w:r w:rsidR="0069014C">
        <w:rPr>
          <w:rStyle w:val="Strong"/>
          <w:rFonts w:eastAsiaTheme="majorEastAsia"/>
          <w:b w:val="0"/>
          <w:sz w:val="24"/>
          <w:szCs w:val="24"/>
        </w:rPr>
        <w:t>.</w:t>
      </w:r>
    </w:p>
    <w:p w:rsidR="0069014C" w:rsidRDefault="0069014C" w:rsidP="006F4BF3">
      <w:pPr>
        <w:pStyle w:val="ListParagraph"/>
        <w:ind w:left="405"/>
        <w:rPr>
          <w:rStyle w:val="Strong"/>
          <w:rFonts w:eastAsiaTheme="majorEastAsia"/>
          <w:b w:val="0"/>
          <w:sz w:val="24"/>
          <w:szCs w:val="24"/>
        </w:rPr>
      </w:pPr>
    </w:p>
    <w:p w:rsidR="0069014C" w:rsidRPr="00C267F0" w:rsidRDefault="0069014C" w:rsidP="006F4BF3">
      <w:pPr>
        <w:pStyle w:val="ListParagraph"/>
        <w:ind w:left="405"/>
        <w:rPr>
          <w:sz w:val="27"/>
          <w:szCs w:val="27"/>
        </w:rPr>
      </w:pPr>
      <w:proofErr w:type="spellStart"/>
      <w:r>
        <w:rPr>
          <w:rStyle w:val="Strong"/>
          <w:rFonts w:eastAsiaTheme="majorEastAsia"/>
          <w:b w:val="0"/>
          <w:sz w:val="24"/>
          <w:szCs w:val="24"/>
        </w:rPr>
        <w:t>Secara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khusus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tujuan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dari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pengembangan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modul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presensi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dan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absensi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ini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adalah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sebagai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b w:val="0"/>
          <w:sz w:val="24"/>
          <w:szCs w:val="24"/>
        </w:rPr>
        <w:t>berikut</w:t>
      </w:r>
      <w:proofErr w:type="spellEnd"/>
      <w:r>
        <w:rPr>
          <w:rStyle w:val="Strong"/>
          <w:rFonts w:eastAsiaTheme="majorEastAsia"/>
          <w:b w:val="0"/>
          <w:sz w:val="24"/>
          <w:szCs w:val="24"/>
        </w:rPr>
        <w:t>:</w:t>
      </w:r>
    </w:p>
    <w:p w:rsidR="006F4BF3" w:rsidRDefault="006F4BF3" w:rsidP="0069014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Meningkatkan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efisiensi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dalam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pencatatan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kehadiran</w:t>
      </w:r>
      <w:proofErr w:type="spellEnd"/>
      <w:r>
        <w:br/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digital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real-time,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>.</w:t>
      </w:r>
    </w:p>
    <w:p w:rsidR="006F4BF3" w:rsidRDefault="006F4BF3" w:rsidP="0069014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Meningkatkan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akurasi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keandalan</w:t>
      </w:r>
      <w:proofErr w:type="spellEnd"/>
      <w:r>
        <w:rPr>
          <w:rStyle w:val="Strong"/>
          <w:rFonts w:eastAsiaTheme="majorEastAsia"/>
        </w:rPr>
        <w:t xml:space="preserve"> data </w:t>
      </w:r>
      <w:proofErr w:type="spellStart"/>
      <w:r>
        <w:rPr>
          <w:rStyle w:val="Strong"/>
          <w:rFonts w:eastAsiaTheme="majorEastAsia"/>
        </w:rPr>
        <w:t>presensi</w:t>
      </w:r>
      <w:proofErr w:type="spellEnd"/>
      <w:r>
        <w:br/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input, </w:t>
      </w:r>
      <w:proofErr w:type="spellStart"/>
      <w:r>
        <w:t>manipulasi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6F4BF3" w:rsidRDefault="006F4BF3" w:rsidP="0069014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lastRenderedPageBreak/>
        <w:t>Mendukung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transparansi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akuntabilitas</w:t>
      </w:r>
      <w:proofErr w:type="spellEnd"/>
      <w:r>
        <w:br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valid.</w:t>
      </w:r>
    </w:p>
    <w:p w:rsidR="006F4BF3" w:rsidRDefault="006F4BF3" w:rsidP="0069014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Mempermudah</w:t>
      </w:r>
      <w:proofErr w:type="spellEnd"/>
      <w:r>
        <w:rPr>
          <w:rStyle w:val="Strong"/>
          <w:rFonts w:eastAsiaTheme="majorEastAsia"/>
        </w:rPr>
        <w:t xml:space="preserve"> proses </w:t>
      </w:r>
      <w:proofErr w:type="spellStart"/>
      <w:r>
        <w:rPr>
          <w:rStyle w:val="Strong"/>
          <w:rFonts w:eastAsiaTheme="majorEastAsia"/>
        </w:rPr>
        <w:t>rekapitulasi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pelaporan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kehadiran</w:t>
      </w:r>
      <w:proofErr w:type="spellEnd"/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,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:rsidR="006F4BF3" w:rsidRDefault="006F4BF3" w:rsidP="0069014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Memfasilitasi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integrasi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dengan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sistem</w:t>
      </w:r>
      <w:proofErr w:type="spellEnd"/>
      <w:r>
        <w:rPr>
          <w:rStyle w:val="Strong"/>
          <w:rFonts w:eastAsiaTheme="majorEastAsia"/>
        </w:rPr>
        <w:t xml:space="preserve"> lain</w:t>
      </w:r>
      <w:r>
        <w:br/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.</w:t>
      </w:r>
    </w:p>
    <w:p w:rsidR="006A5406" w:rsidRPr="00E6275D" w:rsidRDefault="00E6275D" w:rsidP="0069014C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eastAsiaTheme="majorEastAsia"/>
        </w:rPr>
        <w:t>Memberikan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 w:rsidR="006F4BF3">
        <w:rPr>
          <w:rStyle w:val="Strong"/>
          <w:rFonts w:eastAsiaTheme="majorEastAsia"/>
        </w:rPr>
        <w:t>fleksibilitas</w:t>
      </w:r>
      <w:proofErr w:type="spellEnd"/>
      <w:r w:rsidR="006F4BF3">
        <w:rPr>
          <w:rStyle w:val="Strong"/>
          <w:rFonts w:eastAsiaTheme="majorEastAsia"/>
        </w:rPr>
        <w:t xml:space="preserve"> </w:t>
      </w:r>
      <w:proofErr w:type="spellStart"/>
      <w:r w:rsidR="006F4BF3">
        <w:rPr>
          <w:rStyle w:val="Strong"/>
          <w:rFonts w:eastAsiaTheme="majorEastAsia"/>
        </w:rPr>
        <w:t>akses</w:t>
      </w:r>
      <w:proofErr w:type="spellEnd"/>
      <w:r w:rsidR="006F4BF3">
        <w:rPr>
          <w:rStyle w:val="Strong"/>
          <w:rFonts w:eastAsiaTheme="majorEastAsia"/>
        </w:rPr>
        <w:t xml:space="preserve"> </w:t>
      </w:r>
      <w:proofErr w:type="spellStart"/>
      <w:r w:rsidR="006F4BF3">
        <w:rPr>
          <w:rStyle w:val="Strong"/>
          <w:rFonts w:eastAsiaTheme="majorEastAsia"/>
        </w:rPr>
        <w:t>bagi</w:t>
      </w:r>
      <w:proofErr w:type="spellEnd"/>
      <w:r w:rsidR="006F4BF3">
        <w:rPr>
          <w:rStyle w:val="Strong"/>
          <w:rFonts w:eastAsiaTheme="majorEastAsia"/>
        </w:rPr>
        <w:t xml:space="preserve"> </w:t>
      </w:r>
      <w:proofErr w:type="spellStart"/>
      <w:r w:rsidR="006F4BF3">
        <w:rPr>
          <w:rStyle w:val="Strong"/>
          <w:rFonts w:eastAsiaTheme="majorEastAsia"/>
        </w:rPr>
        <w:t>pengguna</w:t>
      </w:r>
      <w:proofErr w:type="spellEnd"/>
      <w:r w:rsidR="006F4BF3">
        <w:br/>
      </w:r>
      <w:proofErr w:type="spellStart"/>
      <w:r w:rsidR="006F4BF3">
        <w:t>Sistem</w:t>
      </w:r>
      <w:proofErr w:type="spellEnd"/>
      <w:r w:rsidR="006F4BF3">
        <w:t xml:space="preserve"> </w:t>
      </w:r>
      <w:proofErr w:type="spellStart"/>
      <w:r w:rsidR="006F4BF3">
        <w:t>akan</w:t>
      </w:r>
      <w:proofErr w:type="spellEnd"/>
      <w:r w:rsidR="006F4BF3">
        <w:t xml:space="preserve"> </w:t>
      </w:r>
      <w:proofErr w:type="spellStart"/>
      <w:r w:rsidR="006F4BF3">
        <w:t>mendukung</w:t>
      </w:r>
      <w:proofErr w:type="spellEnd"/>
      <w:r w:rsidR="006F4BF3">
        <w:t xml:space="preserve"> </w:t>
      </w:r>
      <w:proofErr w:type="spellStart"/>
      <w:r w:rsidR="006F4BF3">
        <w:t>akses</w:t>
      </w:r>
      <w:proofErr w:type="spellEnd"/>
      <w:r w:rsidR="006F4BF3">
        <w:t xml:space="preserve"> </w:t>
      </w:r>
      <w:proofErr w:type="spellStart"/>
      <w:r w:rsidR="006F4BF3">
        <w:t>berbasis</w:t>
      </w:r>
      <w:proofErr w:type="spellEnd"/>
      <w:r w:rsidR="006F4BF3">
        <w:t xml:space="preserve"> web </w:t>
      </w:r>
      <w:proofErr w:type="spellStart"/>
      <w:r w:rsidR="006F4BF3">
        <w:t>atau</w:t>
      </w:r>
      <w:proofErr w:type="spellEnd"/>
      <w:r w:rsidR="006F4BF3">
        <w:t xml:space="preserve"> </w:t>
      </w:r>
      <w:proofErr w:type="spellStart"/>
      <w:r w:rsidR="006F4BF3">
        <w:t>aplikasi</w:t>
      </w:r>
      <w:proofErr w:type="spellEnd"/>
      <w:r w:rsidR="006F4BF3">
        <w:t xml:space="preserve"> mobile, </w:t>
      </w:r>
      <w:proofErr w:type="spellStart"/>
      <w:r w:rsidR="006F4BF3">
        <w:t>sehingga</w:t>
      </w:r>
      <w:proofErr w:type="spellEnd"/>
      <w:r w:rsidR="006F4BF3">
        <w:t xml:space="preserve"> </w:t>
      </w:r>
      <w:proofErr w:type="spellStart"/>
      <w:r w:rsidR="006F4BF3">
        <w:t>memudahkan</w:t>
      </w:r>
      <w:proofErr w:type="spellEnd"/>
      <w:r w:rsidR="006F4BF3">
        <w:t xml:space="preserve"> </w:t>
      </w:r>
      <w:proofErr w:type="spellStart"/>
      <w:r w:rsidR="006F4BF3">
        <w:t>pengguna</w:t>
      </w:r>
      <w:proofErr w:type="spellEnd"/>
      <w:r w:rsidR="006F4BF3">
        <w:t xml:space="preserve"> </w:t>
      </w:r>
      <w:proofErr w:type="spellStart"/>
      <w:r w:rsidR="006F4BF3">
        <w:t>dalam</w:t>
      </w:r>
      <w:proofErr w:type="spellEnd"/>
      <w:r w:rsidR="006F4BF3">
        <w:t xml:space="preserve"> </w:t>
      </w:r>
      <w:proofErr w:type="spellStart"/>
      <w:r w:rsidR="006F4BF3">
        <w:t>melakukan</w:t>
      </w:r>
      <w:proofErr w:type="spellEnd"/>
      <w:r w:rsidR="006F4BF3">
        <w:t xml:space="preserve"> </w:t>
      </w:r>
      <w:proofErr w:type="spellStart"/>
      <w:r w:rsidR="006F4BF3">
        <w:t>absensi</w:t>
      </w:r>
      <w:proofErr w:type="spellEnd"/>
      <w:r w:rsidR="006F4BF3">
        <w:t xml:space="preserve"> </w:t>
      </w:r>
      <w:proofErr w:type="spellStart"/>
      <w:r w:rsidR="006F4BF3">
        <w:t>maupun</w:t>
      </w:r>
      <w:proofErr w:type="spellEnd"/>
      <w:r w:rsidR="006F4BF3">
        <w:t xml:space="preserve"> </w:t>
      </w:r>
      <w:proofErr w:type="spellStart"/>
      <w:r w:rsidR="006F4BF3">
        <w:t>pemantauan</w:t>
      </w:r>
      <w:proofErr w:type="spellEnd"/>
      <w:r w:rsidR="006F4BF3">
        <w:t xml:space="preserve"> </w:t>
      </w:r>
      <w:proofErr w:type="spellStart"/>
      <w:r w:rsidR="006F4BF3">
        <w:t>dari</w:t>
      </w:r>
      <w:proofErr w:type="spellEnd"/>
      <w:r w:rsidR="006F4BF3">
        <w:t xml:space="preserve"> </w:t>
      </w:r>
      <w:proofErr w:type="spellStart"/>
      <w:r w:rsidR="006F4BF3">
        <w:t>berbagai</w:t>
      </w:r>
      <w:proofErr w:type="spellEnd"/>
      <w:r w:rsidR="006F4BF3">
        <w:t xml:space="preserve"> </w:t>
      </w:r>
      <w:proofErr w:type="spellStart"/>
      <w:r w:rsidR="006F4BF3">
        <w:t>perangkat</w:t>
      </w:r>
      <w:proofErr w:type="spellEnd"/>
      <w:r w:rsidR="006F4BF3">
        <w:t xml:space="preserve"> </w:t>
      </w:r>
      <w:proofErr w:type="spellStart"/>
      <w:r w:rsidR="006F4BF3">
        <w:t>dan</w:t>
      </w:r>
      <w:proofErr w:type="spellEnd"/>
      <w:r w:rsidR="006F4BF3">
        <w:t xml:space="preserve"> </w:t>
      </w:r>
      <w:proofErr w:type="spellStart"/>
      <w:r w:rsidR="006F4BF3">
        <w:t>lokasi</w:t>
      </w:r>
      <w:proofErr w:type="spellEnd"/>
      <w:r w:rsidR="006F4BF3">
        <w:t>.</w:t>
      </w:r>
    </w:p>
    <w:p w:rsidR="006A5406" w:rsidRPr="006A5406" w:rsidRDefault="006A5406" w:rsidP="0069014C">
      <w:pPr>
        <w:pStyle w:val="ListParagraph"/>
        <w:ind w:left="505"/>
        <w:rPr>
          <w:sz w:val="24"/>
          <w:szCs w:val="24"/>
        </w:rPr>
      </w:pPr>
    </w:p>
    <w:p w:rsidR="006A5406" w:rsidRDefault="006A5406" w:rsidP="00434430">
      <w:pPr>
        <w:rPr>
          <w:sz w:val="24"/>
          <w:szCs w:val="24"/>
        </w:rPr>
      </w:pPr>
    </w:p>
    <w:p w:rsidR="00C31DD6" w:rsidRDefault="00F26DFE" w:rsidP="00E6275D">
      <w:pPr>
        <w:pStyle w:val="ListParagraph"/>
        <w:numPr>
          <w:ilvl w:val="1"/>
          <w:numId w:val="3"/>
        </w:numPr>
        <w:rPr>
          <w:b/>
          <w:sz w:val="27"/>
          <w:szCs w:val="27"/>
        </w:rPr>
      </w:pPr>
      <w:proofErr w:type="spellStart"/>
      <w:r w:rsidRPr="00E6275D">
        <w:rPr>
          <w:b/>
          <w:spacing w:val="1"/>
          <w:sz w:val="27"/>
          <w:szCs w:val="27"/>
        </w:rPr>
        <w:t>R</w:t>
      </w:r>
      <w:r w:rsidRPr="00E6275D">
        <w:rPr>
          <w:b/>
          <w:spacing w:val="-2"/>
          <w:sz w:val="27"/>
          <w:szCs w:val="27"/>
        </w:rPr>
        <w:t>u</w:t>
      </w:r>
      <w:r w:rsidRPr="00E6275D">
        <w:rPr>
          <w:b/>
          <w:spacing w:val="-1"/>
          <w:sz w:val="27"/>
          <w:szCs w:val="27"/>
        </w:rPr>
        <w:t>a</w:t>
      </w:r>
      <w:r w:rsidRPr="00E6275D">
        <w:rPr>
          <w:b/>
          <w:sz w:val="27"/>
          <w:szCs w:val="27"/>
        </w:rPr>
        <w:t>ng</w:t>
      </w:r>
      <w:proofErr w:type="spellEnd"/>
      <w:r w:rsidRPr="00E6275D">
        <w:rPr>
          <w:b/>
          <w:spacing w:val="2"/>
          <w:sz w:val="27"/>
          <w:szCs w:val="27"/>
        </w:rPr>
        <w:t xml:space="preserve"> </w:t>
      </w:r>
      <w:proofErr w:type="spellStart"/>
      <w:r w:rsidRPr="00E6275D">
        <w:rPr>
          <w:b/>
          <w:spacing w:val="-1"/>
          <w:sz w:val="27"/>
          <w:szCs w:val="27"/>
        </w:rPr>
        <w:t>Ling</w:t>
      </w:r>
      <w:r w:rsidRPr="00E6275D">
        <w:rPr>
          <w:b/>
          <w:sz w:val="27"/>
          <w:szCs w:val="27"/>
        </w:rPr>
        <w:t>k</w:t>
      </w:r>
      <w:r w:rsidRPr="00E6275D">
        <w:rPr>
          <w:b/>
          <w:spacing w:val="1"/>
          <w:sz w:val="27"/>
          <w:szCs w:val="27"/>
        </w:rPr>
        <w:t>u</w:t>
      </w:r>
      <w:r w:rsidRPr="00E6275D">
        <w:rPr>
          <w:b/>
          <w:sz w:val="27"/>
          <w:szCs w:val="27"/>
        </w:rPr>
        <w:t>p</w:t>
      </w:r>
      <w:proofErr w:type="spellEnd"/>
    </w:p>
    <w:p w:rsidR="00434430" w:rsidRDefault="00434430" w:rsidP="00434430">
      <w:pPr>
        <w:pStyle w:val="ListParagraph"/>
        <w:ind w:left="405"/>
        <w:rPr>
          <w:b/>
          <w:sz w:val="27"/>
          <w:szCs w:val="27"/>
        </w:rPr>
      </w:pPr>
    </w:p>
    <w:p w:rsidR="00434430" w:rsidRDefault="00434430" w:rsidP="00434430">
      <w:pPr>
        <w:pStyle w:val="ListParagraph"/>
        <w:ind w:left="405"/>
        <w:rPr>
          <w:sz w:val="27"/>
          <w:szCs w:val="27"/>
        </w:rPr>
      </w:pP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mencakup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filtur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utama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seperti</w:t>
      </w:r>
      <w:proofErr w:type="spellEnd"/>
      <w:r>
        <w:rPr>
          <w:sz w:val="27"/>
          <w:szCs w:val="27"/>
        </w:rPr>
        <w:t>:</w:t>
      </w:r>
    </w:p>
    <w:p w:rsidR="00434430" w:rsidRDefault="00434430" w:rsidP="00434430">
      <w:pPr>
        <w:pStyle w:val="ListParagraph"/>
        <w:ind w:left="405"/>
        <w:rPr>
          <w:sz w:val="27"/>
          <w:szCs w:val="27"/>
        </w:rPr>
      </w:pPr>
    </w:p>
    <w:p w:rsidR="00434430" w:rsidRDefault="00434430" w:rsidP="00434430">
      <w:pPr>
        <w:pStyle w:val="ListParagraph"/>
        <w:numPr>
          <w:ilvl w:val="0"/>
          <w:numId w:val="17"/>
        </w:numPr>
        <w:rPr>
          <w:sz w:val="27"/>
          <w:szCs w:val="27"/>
        </w:rPr>
      </w:pPr>
      <w:proofErr w:type="spellStart"/>
      <w:r>
        <w:rPr>
          <w:b/>
          <w:sz w:val="27"/>
          <w:szCs w:val="27"/>
        </w:rPr>
        <w:t>Pencatatan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kehadiran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proofErr w:type="gramStart"/>
      <w:r>
        <w:rPr>
          <w:b/>
          <w:sz w:val="27"/>
          <w:szCs w:val="27"/>
        </w:rPr>
        <w:t>otomatis</w:t>
      </w:r>
      <w:proofErr w:type="spellEnd"/>
      <w:r>
        <w:rPr>
          <w:b/>
          <w:sz w:val="27"/>
          <w:szCs w:val="27"/>
        </w:rPr>
        <w:t xml:space="preserve"> :</w:t>
      </w:r>
      <w:proofErr w:type="gramEnd"/>
      <w:r>
        <w:rPr>
          <w:b/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pengguna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melakukan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presensi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secara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otomatis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melalui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berbagai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metode,seperti</w:t>
      </w:r>
      <w:proofErr w:type="spellEnd"/>
      <w:r>
        <w:rPr>
          <w:sz w:val="27"/>
          <w:szCs w:val="27"/>
        </w:rPr>
        <w:t xml:space="preserve"> </w:t>
      </w:r>
      <w:r>
        <w:rPr>
          <w:i/>
          <w:sz w:val="27"/>
          <w:szCs w:val="27"/>
        </w:rPr>
        <w:t xml:space="preserve">login </w:t>
      </w:r>
      <w:proofErr w:type="spellStart"/>
      <w:r>
        <w:rPr>
          <w:sz w:val="27"/>
          <w:szCs w:val="27"/>
        </w:rPr>
        <w:t>sistem,pemindaian</w:t>
      </w:r>
      <w:proofErr w:type="spellEnd"/>
      <w:r>
        <w:rPr>
          <w:sz w:val="27"/>
          <w:szCs w:val="27"/>
        </w:rPr>
        <w:t xml:space="preserve"> QR code, </w:t>
      </w:r>
      <w:proofErr w:type="spellStart"/>
      <w:r>
        <w:rPr>
          <w:sz w:val="27"/>
          <w:szCs w:val="27"/>
        </w:rPr>
        <w:t>penggunaan</w:t>
      </w:r>
      <w:proofErr w:type="spellEnd"/>
      <w:r>
        <w:rPr>
          <w:sz w:val="27"/>
          <w:szCs w:val="27"/>
        </w:rPr>
        <w:t xml:space="preserve"> RFID,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biometric (</w:t>
      </w:r>
      <w:proofErr w:type="spellStart"/>
      <w:r>
        <w:rPr>
          <w:sz w:val="27"/>
          <w:szCs w:val="27"/>
        </w:rPr>
        <w:t>sidik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jari</w:t>
      </w:r>
      <w:proofErr w:type="spellEnd"/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wajah</w:t>
      </w:r>
      <w:proofErr w:type="spellEnd"/>
      <w:r>
        <w:rPr>
          <w:sz w:val="27"/>
          <w:szCs w:val="27"/>
        </w:rPr>
        <w:t>).</w:t>
      </w:r>
    </w:p>
    <w:p w:rsidR="00434430" w:rsidRDefault="00434430" w:rsidP="00434430">
      <w:pPr>
        <w:pStyle w:val="ListParagraph"/>
        <w:numPr>
          <w:ilvl w:val="0"/>
          <w:numId w:val="17"/>
        </w:numPr>
        <w:rPr>
          <w:sz w:val="27"/>
          <w:szCs w:val="27"/>
        </w:rPr>
      </w:pPr>
      <w:proofErr w:type="spellStart"/>
      <w:r>
        <w:rPr>
          <w:b/>
          <w:sz w:val="27"/>
          <w:szCs w:val="27"/>
        </w:rPr>
        <w:t>Manajemen</w:t>
      </w:r>
      <w:proofErr w:type="spellEnd"/>
      <w:r>
        <w:rPr>
          <w:b/>
          <w:sz w:val="27"/>
          <w:szCs w:val="27"/>
        </w:rPr>
        <w:t xml:space="preserve"> Data </w:t>
      </w:r>
      <w:proofErr w:type="spellStart"/>
      <w:proofErr w:type="gramStart"/>
      <w:r>
        <w:rPr>
          <w:b/>
          <w:sz w:val="27"/>
          <w:szCs w:val="27"/>
        </w:rPr>
        <w:t>K</w:t>
      </w:r>
      <w:r w:rsidR="009816A0">
        <w:rPr>
          <w:b/>
          <w:sz w:val="27"/>
          <w:szCs w:val="27"/>
        </w:rPr>
        <w:t>ehadiran</w:t>
      </w:r>
      <w:proofErr w:type="spellEnd"/>
      <w:r w:rsidR="009816A0">
        <w:rPr>
          <w:b/>
          <w:sz w:val="27"/>
          <w:szCs w:val="27"/>
        </w:rPr>
        <w:t xml:space="preserve"> :</w:t>
      </w:r>
      <w:proofErr w:type="gram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sistem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akan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menyimpan</w:t>
      </w:r>
      <w:proofErr w:type="spellEnd"/>
      <w:r w:rsidR="009816A0">
        <w:rPr>
          <w:sz w:val="27"/>
          <w:szCs w:val="27"/>
        </w:rPr>
        <w:t xml:space="preserve">, </w:t>
      </w:r>
      <w:proofErr w:type="spellStart"/>
      <w:r w:rsidR="009816A0">
        <w:rPr>
          <w:sz w:val="27"/>
          <w:szCs w:val="27"/>
        </w:rPr>
        <w:t>memperbaharui</w:t>
      </w:r>
      <w:proofErr w:type="spellEnd"/>
      <w:r w:rsidR="009816A0">
        <w:rPr>
          <w:sz w:val="27"/>
          <w:szCs w:val="27"/>
        </w:rPr>
        <w:t xml:space="preserve">, </w:t>
      </w:r>
      <w:proofErr w:type="spellStart"/>
      <w:r w:rsidR="009816A0">
        <w:rPr>
          <w:sz w:val="27"/>
          <w:szCs w:val="27"/>
        </w:rPr>
        <w:t>dan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mengelola</w:t>
      </w:r>
      <w:proofErr w:type="spellEnd"/>
      <w:r w:rsidR="009816A0">
        <w:rPr>
          <w:sz w:val="27"/>
          <w:szCs w:val="27"/>
        </w:rPr>
        <w:t xml:space="preserve"> data  </w:t>
      </w:r>
      <w:proofErr w:type="spellStart"/>
      <w:r w:rsidR="009816A0">
        <w:rPr>
          <w:sz w:val="27"/>
          <w:szCs w:val="27"/>
        </w:rPr>
        <w:t>presensi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harian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termasuk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informasi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waktu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masuk,waktu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keluar,keterlambatan,izin</w:t>
      </w:r>
      <w:proofErr w:type="spellEnd"/>
      <w:r w:rsidR="009816A0">
        <w:rPr>
          <w:sz w:val="27"/>
          <w:szCs w:val="27"/>
        </w:rPr>
        <w:t xml:space="preserve">, </w:t>
      </w:r>
      <w:proofErr w:type="spellStart"/>
      <w:r w:rsidR="009816A0">
        <w:rPr>
          <w:sz w:val="27"/>
          <w:szCs w:val="27"/>
        </w:rPr>
        <w:t>dan</w:t>
      </w:r>
      <w:proofErr w:type="spellEnd"/>
      <w:r w:rsidR="009816A0">
        <w:rPr>
          <w:sz w:val="27"/>
          <w:szCs w:val="27"/>
        </w:rPr>
        <w:t xml:space="preserve"> </w:t>
      </w:r>
      <w:proofErr w:type="spellStart"/>
      <w:r w:rsidR="009816A0">
        <w:rPr>
          <w:sz w:val="27"/>
          <w:szCs w:val="27"/>
        </w:rPr>
        <w:t>ketidakhadiran</w:t>
      </w:r>
      <w:proofErr w:type="spellEnd"/>
      <w:r w:rsidR="009816A0">
        <w:rPr>
          <w:sz w:val="27"/>
          <w:szCs w:val="27"/>
        </w:rPr>
        <w:t>.</w:t>
      </w:r>
    </w:p>
    <w:p w:rsidR="009816A0" w:rsidRPr="00434430" w:rsidRDefault="009816A0" w:rsidP="00434430">
      <w:pPr>
        <w:pStyle w:val="ListParagraph"/>
        <w:numPr>
          <w:ilvl w:val="0"/>
          <w:numId w:val="17"/>
        </w:numPr>
        <w:rPr>
          <w:sz w:val="27"/>
          <w:szCs w:val="27"/>
        </w:rPr>
      </w:pPr>
      <w:proofErr w:type="spellStart"/>
      <w:r>
        <w:rPr>
          <w:b/>
          <w:sz w:val="27"/>
          <w:szCs w:val="27"/>
        </w:rPr>
        <w:t>Pembuatan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laporan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proofErr w:type="gramStart"/>
      <w:r>
        <w:rPr>
          <w:b/>
          <w:sz w:val="27"/>
          <w:szCs w:val="27"/>
        </w:rPr>
        <w:t>presensi</w:t>
      </w:r>
      <w:proofErr w:type="spellEnd"/>
      <w:r>
        <w:rPr>
          <w:b/>
          <w:sz w:val="27"/>
          <w:szCs w:val="27"/>
        </w:rPr>
        <w:t xml:space="preserve"> :</w:t>
      </w:r>
      <w:proofErr w:type="spellStart"/>
      <w:r>
        <w:rPr>
          <w:sz w:val="27"/>
          <w:szCs w:val="27"/>
        </w:rPr>
        <w:t>sistem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menyediakan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fitur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rekapitulasi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presensi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secara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harian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mingguan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bulanan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dalam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 xml:space="preserve"> yang </w:t>
      </w:r>
      <w:proofErr w:type="spellStart"/>
      <w:r>
        <w:rPr>
          <w:sz w:val="27"/>
          <w:szCs w:val="27"/>
        </w:rPr>
        <w:t>dapat</w:t>
      </w:r>
      <w:proofErr w:type="spellEnd"/>
      <w:r>
        <w:rPr>
          <w:sz w:val="27"/>
          <w:szCs w:val="27"/>
        </w:rPr>
        <w:t xml:space="preserve"> di </w:t>
      </w:r>
      <w:proofErr w:type="spellStart"/>
      <w:r>
        <w:rPr>
          <w:sz w:val="27"/>
          <w:szCs w:val="27"/>
        </w:rPr>
        <w:t>unduh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dicetak</w:t>
      </w:r>
      <w:proofErr w:type="spellEnd"/>
      <w:r>
        <w:rPr>
          <w:sz w:val="27"/>
          <w:szCs w:val="27"/>
        </w:rPr>
        <w:t>.</w:t>
      </w:r>
    </w:p>
    <w:p w:rsidR="00E6275D" w:rsidRPr="00E6275D" w:rsidRDefault="00E6275D" w:rsidP="00E6275D">
      <w:pPr>
        <w:rPr>
          <w:sz w:val="27"/>
          <w:szCs w:val="27"/>
        </w:rPr>
      </w:pPr>
    </w:p>
    <w:p w:rsidR="00C31DD6" w:rsidRDefault="00C31DD6" w:rsidP="006A5406">
      <w:pPr>
        <w:spacing w:before="2" w:line="280" w:lineRule="exact"/>
        <w:jc w:val="both"/>
        <w:rPr>
          <w:sz w:val="28"/>
          <w:szCs w:val="28"/>
        </w:rPr>
      </w:pPr>
    </w:p>
    <w:p w:rsidR="00C31DD6" w:rsidRDefault="00F26DFE" w:rsidP="00E6275D">
      <w:pPr>
        <w:pStyle w:val="ListParagraph"/>
        <w:numPr>
          <w:ilvl w:val="1"/>
          <w:numId w:val="3"/>
        </w:numPr>
        <w:rPr>
          <w:b/>
          <w:sz w:val="27"/>
          <w:szCs w:val="27"/>
        </w:rPr>
      </w:pPr>
      <w:proofErr w:type="spellStart"/>
      <w:r w:rsidRPr="00E6275D">
        <w:rPr>
          <w:b/>
          <w:spacing w:val="1"/>
          <w:sz w:val="27"/>
          <w:szCs w:val="27"/>
        </w:rPr>
        <w:t>D</w:t>
      </w:r>
      <w:r w:rsidRPr="00E6275D">
        <w:rPr>
          <w:b/>
          <w:spacing w:val="-3"/>
          <w:sz w:val="27"/>
          <w:szCs w:val="27"/>
        </w:rPr>
        <w:t>e</w:t>
      </w:r>
      <w:r w:rsidRPr="00E6275D">
        <w:rPr>
          <w:b/>
          <w:spacing w:val="1"/>
          <w:sz w:val="27"/>
          <w:szCs w:val="27"/>
        </w:rPr>
        <w:t>f</w:t>
      </w:r>
      <w:r w:rsidRPr="00E6275D">
        <w:rPr>
          <w:b/>
          <w:spacing w:val="-1"/>
          <w:sz w:val="27"/>
          <w:szCs w:val="27"/>
        </w:rPr>
        <w:t>i</w:t>
      </w:r>
      <w:r w:rsidRPr="00E6275D">
        <w:rPr>
          <w:b/>
          <w:sz w:val="27"/>
          <w:szCs w:val="27"/>
        </w:rPr>
        <w:t>nis</w:t>
      </w:r>
      <w:r w:rsidRPr="00E6275D">
        <w:rPr>
          <w:b/>
          <w:spacing w:val="-1"/>
          <w:sz w:val="27"/>
          <w:szCs w:val="27"/>
        </w:rPr>
        <w:t>i</w:t>
      </w:r>
      <w:proofErr w:type="spellEnd"/>
      <w:r w:rsidRPr="00E6275D">
        <w:rPr>
          <w:b/>
          <w:sz w:val="27"/>
          <w:szCs w:val="27"/>
        </w:rPr>
        <w:t>,</w:t>
      </w:r>
      <w:r w:rsidRPr="00E6275D">
        <w:rPr>
          <w:b/>
          <w:spacing w:val="-1"/>
          <w:sz w:val="27"/>
          <w:szCs w:val="27"/>
        </w:rPr>
        <w:t xml:space="preserve"> </w:t>
      </w:r>
      <w:proofErr w:type="spellStart"/>
      <w:r w:rsidRPr="00E6275D">
        <w:rPr>
          <w:b/>
          <w:spacing w:val="1"/>
          <w:sz w:val="27"/>
          <w:szCs w:val="27"/>
        </w:rPr>
        <w:t>A</w:t>
      </w:r>
      <w:r w:rsidRPr="00E6275D">
        <w:rPr>
          <w:b/>
          <w:sz w:val="27"/>
          <w:szCs w:val="27"/>
        </w:rPr>
        <w:t>k</w:t>
      </w:r>
      <w:r w:rsidRPr="00E6275D">
        <w:rPr>
          <w:b/>
          <w:spacing w:val="-2"/>
          <w:sz w:val="27"/>
          <w:szCs w:val="27"/>
        </w:rPr>
        <w:t>r</w:t>
      </w:r>
      <w:r w:rsidRPr="00E6275D">
        <w:rPr>
          <w:b/>
          <w:spacing w:val="-1"/>
          <w:sz w:val="27"/>
          <w:szCs w:val="27"/>
        </w:rPr>
        <w:t>o</w:t>
      </w:r>
      <w:r w:rsidRPr="00E6275D">
        <w:rPr>
          <w:b/>
          <w:sz w:val="27"/>
          <w:szCs w:val="27"/>
        </w:rPr>
        <w:t>ni</w:t>
      </w:r>
      <w:r w:rsidRPr="00E6275D">
        <w:rPr>
          <w:b/>
          <w:spacing w:val="2"/>
          <w:sz w:val="27"/>
          <w:szCs w:val="27"/>
        </w:rPr>
        <w:t>m</w:t>
      </w:r>
      <w:proofErr w:type="spellEnd"/>
      <w:r w:rsidRPr="00E6275D">
        <w:rPr>
          <w:b/>
          <w:sz w:val="27"/>
          <w:szCs w:val="27"/>
        </w:rPr>
        <w:t>,</w:t>
      </w:r>
      <w:r w:rsidRPr="00E6275D">
        <w:rPr>
          <w:b/>
          <w:spacing w:val="-1"/>
          <w:sz w:val="27"/>
          <w:szCs w:val="27"/>
        </w:rPr>
        <w:t xml:space="preserve"> </w:t>
      </w:r>
      <w:proofErr w:type="spellStart"/>
      <w:r w:rsidRPr="00E6275D">
        <w:rPr>
          <w:b/>
          <w:spacing w:val="-2"/>
          <w:sz w:val="27"/>
          <w:szCs w:val="27"/>
        </w:rPr>
        <w:t>d</w:t>
      </w:r>
      <w:r w:rsidRPr="00E6275D">
        <w:rPr>
          <w:b/>
          <w:spacing w:val="-1"/>
          <w:sz w:val="27"/>
          <w:szCs w:val="27"/>
        </w:rPr>
        <w:t>a</w:t>
      </w:r>
      <w:r w:rsidRPr="00E6275D">
        <w:rPr>
          <w:b/>
          <w:sz w:val="27"/>
          <w:szCs w:val="27"/>
        </w:rPr>
        <w:t>n</w:t>
      </w:r>
      <w:proofErr w:type="spellEnd"/>
      <w:r w:rsidRPr="00E6275D">
        <w:rPr>
          <w:b/>
          <w:sz w:val="27"/>
          <w:szCs w:val="27"/>
        </w:rPr>
        <w:t xml:space="preserve"> </w:t>
      </w:r>
      <w:proofErr w:type="spellStart"/>
      <w:r w:rsidRPr="00E6275D">
        <w:rPr>
          <w:b/>
          <w:sz w:val="27"/>
          <w:szCs w:val="27"/>
        </w:rPr>
        <w:t>Si</w:t>
      </w:r>
      <w:r w:rsidRPr="00E6275D">
        <w:rPr>
          <w:b/>
          <w:spacing w:val="-3"/>
          <w:sz w:val="27"/>
          <w:szCs w:val="27"/>
        </w:rPr>
        <w:t>n</w:t>
      </w:r>
      <w:r w:rsidRPr="00E6275D">
        <w:rPr>
          <w:b/>
          <w:spacing w:val="1"/>
          <w:sz w:val="27"/>
          <w:szCs w:val="27"/>
        </w:rPr>
        <w:t>g</w:t>
      </w:r>
      <w:r w:rsidRPr="00E6275D">
        <w:rPr>
          <w:b/>
          <w:spacing w:val="-2"/>
          <w:sz w:val="27"/>
          <w:szCs w:val="27"/>
        </w:rPr>
        <w:t>k</w:t>
      </w:r>
      <w:r w:rsidRPr="00E6275D">
        <w:rPr>
          <w:b/>
          <w:spacing w:val="-1"/>
          <w:sz w:val="27"/>
          <w:szCs w:val="27"/>
        </w:rPr>
        <w:t>a</w:t>
      </w:r>
      <w:r w:rsidRPr="00E6275D">
        <w:rPr>
          <w:b/>
          <w:spacing w:val="1"/>
          <w:sz w:val="27"/>
          <w:szCs w:val="27"/>
        </w:rPr>
        <w:t>t</w:t>
      </w:r>
      <w:r w:rsidRPr="00E6275D">
        <w:rPr>
          <w:b/>
          <w:spacing w:val="-1"/>
          <w:sz w:val="27"/>
          <w:szCs w:val="27"/>
        </w:rPr>
        <w:t>a</w:t>
      </w:r>
      <w:r w:rsidRPr="00E6275D">
        <w:rPr>
          <w:b/>
          <w:sz w:val="27"/>
          <w:szCs w:val="27"/>
        </w:rPr>
        <w:t>n</w:t>
      </w:r>
      <w:proofErr w:type="spellEnd"/>
    </w:p>
    <w:p w:rsidR="009816A0" w:rsidRDefault="009816A0" w:rsidP="009816A0">
      <w:pPr>
        <w:pStyle w:val="ListParagraph"/>
        <w:ind w:left="505"/>
        <w:rPr>
          <w:b/>
          <w:sz w:val="27"/>
          <w:szCs w:val="27"/>
        </w:rPr>
      </w:pPr>
    </w:p>
    <w:p w:rsidR="009816A0" w:rsidRDefault="009816A0" w:rsidP="009816A0">
      <w:pPr>
        <w:pStyle w:val="ListParagraph"/>
        <w:ind w:left="505"/>
        <w:rPr>
          <w:sz w:val="27"/>
          <w:szCs w:val="27"/>
        </w:rPr>
      </w:pP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mencakup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filtur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utama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seperti</w:t>
      </w:r>
      <w:proofErr w:type="spellEnd"/>
      <w:r>
        <w:rPr>
          <w:sz w:val="27"/>
          <w:szCs w:val="27"/>
        </w:rPr>
        <w:t>:</w:t>
      </w:r>
    </w:p>
    <w:p w:rsidR="009816A0" w:rsidRDefault="009816A0" w:rsidP="009816A0">
      <w:pPr>
        <w:pStyle w:val="ListParagraph"/>
        <w:ind w:left="505"/>
        <w:rPr>
          <w:sz w:val="27"/>
          <w:szCs w:val="27"/>
        </w:rPr>
      </w:pPr>
    </w:p>
    <w:p w:rsidR="009816A0" w:rsidRDefault="009816A0" w:rsidP="009816A0">
      <w:pPr>
        <w:pStyle w:val="ListParagraph"/>
        <w:numPr>
          <w:ilvl w:val="0"/>
          <w:numId w:val="18"/>
        </w:numPr>
        <w:rPr>
          <w:sz w:val="27"/>
          <w:szCs w:val="27"/>
        </w:rPr>
      </w:pPr>
      <w:proofErr w:type="spellStart"/>
      <w:proofErr w:type="gramStart"/>
      <w:r>
        <w:rPr>
          <w:b/>
          <w:sz w:val="27"/>
          <w:szCs w:val="27"/>
        </w:rPr>
        <w:t>Presensi</w:t>
      </w:r>
      <w:proofErr w:type="spellEnd"/>
      <w:r>
        <w:rPr>
          <w:b/>
          <w:sz w:val="27"/>
          <w:szCs w:val="27"/>
        </w:rPr>
        <w:t xml:space="preserve"> :</w:t>
      </w:r>
      <w:proofErr w:type="gramEnd"/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proses </w:t>
      </w:r>
      <w:proofErr w:type="spellStart"/>
      <w:r>
        <w:rPr>
          <w:sz w:val="27"/>
          <w:szCs w:val="27"/>
        </w:rPr>
        <w:t>pencatatan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kehadiran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individu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suatu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waktu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tertentu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biasanya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saat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mulai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bekerja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mengikuti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suatu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kegiatan</w:t>
      </w:r>
      <w:proofErr w:type="spellEnd"/>
      <w:r>
        <w:rPr>
          <w:sz w:val="27"/>
          <w:szCs w:val="27"/>
        </w:rPr>
        <w:t>.</w:t>
      </w:r>
    </w:p>
    <w:p w:rsidR="009816A0" w:rsidRDefault="009816A0" w:rsidP="009816A0">
      <w:pPr>
        <w:pStyle w:val="ListParagraph"/>
        <w:numPr>
          <w:ilvl w:val="0"/>
          <w:numId w:val="18"/>
        </w:numPr>
        <w:rPr>
          <w:sz w:val="27"/>
          <w:szCs w:val="27"/>
        </w:rPr>
      </w:pPr>
      <w:proofErr w:type="spellStart"/>
      <w:proofErr w:type="gramStart"/>
      <w:r>
        <w:rPr>
          <w:b/>
          <w:sz w:val="27"/>
          <w:szCs w:val="27"/>
        </w:rPr>
        <w:t>Absensi</w:t>
      </w:r>
      <w:proofErr w:type="spellEnd"/>
      <w:r>
        <w:rPr>
          <w:b/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status </w:t>
      </w:r>
      <w:proofErr w:type="spellStart"/>
      <w:r>
        <w:rPr>
          <w:sz w:val="27"/>
          <w:szCs w:val="27"/>
        </w:rPr>
        <w:t>ketidakhadiran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seseorang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dari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suatu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kegiatan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tempat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kerja</w:t>
      </w:r>
      <w:proofErr w:type="spellEnd"/>
      <w:r>
        <w:rPr>
          <w:sz w:val="27"/>
          <w:szCs w:val="27"/>
        </w:rPr>
        <w:t>.</w:t>
      </w:r>
    </w:p>
    <w:p w:rsidR="009816A0" w:rsidRDefault="009816A0" w:rsidP="009816A0">
      <w:pPr>
        <w:pStyle w:val="ListParagraph"/>
        <w:numPr>
          <w:ilvl w:val="0"/>
          <w:numId w:val="18"/>
        </w:numPr>
        <w:rPr>
          <w:sz w:val="27"/>
          <w:szCs w:val="27"/>
        </w:rPr>
      </w:pPr>
      <w:proofErr w:type="gramStart"/>
      <w:r>
        <w:rPr>
          <w:b/>
          <w:sz w:val="27"/>
          <w:szCs w:val="27"/>
        </w:rPr>
        <w:t>Admin :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pengguna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yang </w:t>
      </w:r>
      <w:proofErr w:type="spellStart"/>
      <w:r>
        <w:rPr>
          <w:sz w:val="27"/>
          <w:szCs w:val="27"/>
        </w:rPr>
        <w:t>memiliki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akses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penuh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pengelola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pengguna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mengatur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konfigurasi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melihat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seluruh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laporan</w:t>
      </w:r>
      <w:proofErr w:type="spellEnd"/>
      <w:r>
        <w:rPr>
          <w:sz w:val="27"/>
          <w:szCs w:val="27"/>
        </w:rPr>
        <w:t>.</w:t>
      </w:r>
    </w:p>
    <w:p w:rsidR="009816A0" w:rsidRDefault="009816A0" w:rsidP="009816A0">
      <w:pPr>
        <w:pStyle w:val="ListParagraph"/>
        <w:numPr>
          <w:ilvl w:val="0"/>
          <w:numId w:val="18"/>
        </w:numPr>
        <w:rPr>
          <w:sz w:val="27"/>
          <w:szCs w:val="27"/>
        </w:rPr>
      </w:pPr>
      <w:proofErr w:type="gramStart"/>
      <w:r>
        <w:rPr>
          <w:b/>
          <w:sz w:val="27"/>
          <w:szCs w:val="27"/>
        </w:rPr>
        <w:t>User :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penguna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umum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r w:rsidR="00C267F0">
        <w:rPr>
          <w:sz w:val="27"/>
          <w:szCs w:val="27"/>
        </w:rPr>
        <w:t xml:space="preserve">yang </w:t>
      </w:r>
      <w:proofErr w:type="spellStart"/>
      <w:r w:rsidR="00C267F0">
        <w:rPr>
          <w:sz w:val="27"/>
          <w:szCs w:val="27"/>
        </w:rPr>
        <w:t>melakukan</w:t>
      </w:r>
      <w:proofErr w:type="spellEnd"/>
      <w:r w:rsidR="00C267F0">
        <w:rPr>
          <w:sz w:val="27"/>
          <w:szCs w:val="27"/>
        </w:rPr>
        <w:t xml:space="preserve"> </w:t>
      </w:r>
      <w:proofErr w:type="spellStart"/>
      <w:r w:rsidR="00C267F0">
        <w:rPr>
          <w:sz w:val="27"/>
          <w:szCs w:val="27"/>
        </w:rPr>
        <w:t>presensi</w:t>
      </w:r>
      <w:proofErr w:type="spellEnd"/>
      <w:r w:rsidR="00C267F0">
        <w:rPr>
          <w:sz w:val="27"/>
          <w:szCs w:val="27"/>
        </w:rPr>
        <w:t xml:space="preserve"> </w:t>
      </w:r>
      <w:proofErr w:type="spellStart"/>
      <w:r w:rsidR="00C267F0">
        <w:rPr>
          <w:sz w:val="27"/>
          <w:szCs w:val="27"/>
        </w:rPr>
        <w:t>dan</w:t>
      </w:r>
      <w:proofErr w:type="spellEnd"/>
      <w:r w:rsidR="00C267F0">
        <w:rPr>
          <w:sz w:val="27"/>
          <w:szCs w:val="27"/>
        </w:rPr>
        <w:t xml:space="preserve"> </w:t>
      </w:r>
      <w:proofErr w:type="spellStart"/>
      <w:r w:rsidR="00C267F0">
        <w:rPr>
          <w:sz w:val="27"/>
          <w:szCs w:val="27"/>
        </w:rPr>
        <w:t>dapat</w:t>
      </w:r>
      <w:proofErr w:type="spellEnd"/>
      <w:r w:rsidR="00C267F0">
        <w:rPr>
          <w:sz w:val="27"/>
          <w:szCs w:val="27"/>
        </w:rPr>
        <w:t xml:space="preserve"> </w:t>
      </w:r>
      <w:proofErr w:type="spellStart"/>
      <w:r w:rsidR="00C267F0">
        <w:rPr>
          <w:sz w:val="27"/>
          <w:szCs w:val="27"/>
        </w:rPr>
        <w:t>mengakses</w:t>
      </w:r>
      <w:proofErr w:type="spellEnd"/>
      <w:r w:rsidR="00C267F0">
        <w:rPr>
          <w:sz w:val="27"/>
          <w:szCs w:val="27"/>
        </w:rPr>
        <w:t xml:space="preserve"> data </w:t>
      </w:r>
      <w:proofErr w:type="spellStart"/>
      <w:r w:rsidR="00C267F0">
        <w:rPr>
          <w:sz w:val="27"/>
          <w:szCs w:val="27"/>
        </w:rPr>
        <w:t>kehadirannya</w:t>
      </w:r>
      <w:proofErr w:type="spellEnd"/>
      <w:r w:rsidR="00C267F0">
        <w:rPr>
          <w:sz w:val="27"/>
          <w:szCs w:val="27"/>
        </w:rPr>
        <w:t xml:space="preserve"> </w:t>
      </w:r>
      <w:proofErr w:type="spellStart"/>
      <w:r w:rsidR="00C267F0">
        <w:rPr>
          <w:sz w:val="27"/>
          <w:szCs w:val="27"/>
        </w:rPr>
        <w:t>sendiri</w:t>
      </w:r>
      <w:proofErr w:type="spellEnd"/>
      <w:r w:rsidR="00C267F0">
        <w:rPr>
          <w:sz w:val="27"/>
          <w:szCs w:val="27"/>
        </w:rPr>
        <w:t>.</w:t>
      </w:r>
    </w:p>
    <w:p w:rsidR="00C267F0" w:rsidRPr="00C267F0" w:rsidRDefault="00C267F0" w:rsidP="009816A0">
      <w:pPr>
        <w:pStyle w:val="ListParagraph"/>
        <w:numPr>
          <w:ilvl w:val="0"/>
          <w:numId w:val="18"/>
        </w:numPr>
        <w:rPr>
          <w:b/>
          <w:sz w:val="27"/>
          <w:szCs w:val="27"/>
        </w:rPr>
      </w:pPr>
      <w:proofErr w:type="gramStart"/>
      <w:r w:rsidRPr="00C267F0">
        <w:rPr>
          <w:b/>
          <w:sz w:val="27"/>
          <w:szCs w:val="27"/>
        </w:rPr>
        <w:lastRenderedPageBreak/>
        <w:t xml:space="preserve">Database </w:t>
      </w:r>
      <w:r>
        <w:rPr>
          <w:b/>
          <w:sz w:val="27"/>
          <w:szCs w:val="27"/>
        </w:rPr>
        <w:t>:</w:t>
      </w:r>
      <w:proofErr w:type="gramEnd"/>
      <w:r>
        <w:rPr>
          <w:b/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penyimpanan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terstruktur</w:t>
      </w:r>
      <w:proofErr w:type="spellEnd"/>
      <w:r>
        <w:rPr>
          <w:sz w:val="27"/>
          <w:szCs w:val="27"/>
        </w:rPr>
        <w:t xml:space="preserve"> yang </w:t>
      </w:r>
      <w:proofErr w:type="spellStart"/>
      <w:r>
        <w:rPr>
          <w:sz w:val="27"/>
          <w:szCs w:val="27"/>
        </w:rPr>
        <w:t>digunakan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untuk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menyimpan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kehadiran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dan</w:t>
      </w:r>
      <w:proofErr w:type="spellEnd"/>
      <w:r>
        <w:rPr>
          <w:sz w:val="27"/>
          <w:szCs w:val="27"/>
        </w:rPr>
        <w:t xml:space="preserve"> data </w:t>
      </w:r>
      <w:proofErr w:type="spellStart"/>
      <w:r>
        <w:rPr>
          <w:sz w:val="27"/>
          <w:szCs w:val="27"/>
        </w:rPr>
        <w:t>pengguna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>.</w:t>
      </w:r>
    </w:p>
    <w:p w:rsidR="00C267F0" w:rsidRPr="00C267F0" w:rsidRDefault="00C267F0" w:rsidP="009816A0">
      <w:pPr>
        <w:pStyle w:val="ListParagraph"/>
        <w:numPr>
          <w:ilvl w:val="0"/>
          <w:numId w:val="18"/>
        </w:numPr>
        <w:rPr>
          <w:b/>
          <w:sz w:val="27"/>
          <w:szCs w:val="27"/>
        </w:rPr>
      </w:pPr>
      <w:proofErr w:type="spellStart"/>
      <w:proofErr w:type="gramStart"/>
      <w:r>
        <w:rPr>
          <w:b/>
          <w:sz w:val="27"/>
          <w:szCs w:val="27"/>
        </w:rPr>
        <w:t>Notifikasi</w:t>
      </w:r>
      <w:proofErr w:type="spellEnd"/>
      <w:r>
        <w:rPr>
          <w:b/>
          <w:sz w:val="27"/>
          <w:szCs w:val="27"/>
        </w:rPr>
        <w:t xml:space="preserve"> :</w:t>
      </w:r>
      <w:proofErr w:type="gramEnd"/>
      <w:r>
        <w:rPr>
          <w:b/>
          <w:sz w:val="27"/>
          <w:szCs w:val="27"/>
        </w:rPr>
        <w:t xml:space="preserve"> </w:t>
      </w:r>
      <w:proofErr w:type="spellStart"/>
      <w:r w:rsidRPr="00C267F0">
        <w:rPr>
          <w:sz w:val="27"/>
          <w:szCs w:val="27"/>
        </w:rPr>
        <w:t>pemberitahuan</w:t>
      </w:r>
      <w:proofErr w:type="spellEnd"/>
      <w:r>
        <w:rPr>
          <w:b/>
          <w:sz w:val="27"/>
          <w:szCs w:val="27"/>
        </w:rPr>
        <w:t xml:space="preserve"> </w:t>
      </w:r>
      <w:r w:rsidRPr="00C267F0">
        <w:rPr>
          <w:sz w:val="27"/>
          <w:szCs w:val="27"/>
        </w:rPr>
        <w:t xml:space="preserve">yang </w:t>
      </w:r>
      <w:proofErr w:type="spellStart"/>
      <w:r w:rsidRPr="00C267F0">
        <w:rPr>
          <w:sz w:val="27"/>
          <w:szCs w:val="27"/>
        </w:rPr>
        <w:t>diberikan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oleh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sistem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kepada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pengguna,baik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dalam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bentuk</w:t>
      </w:r>
      <w:proofErr w:type="spellEnd"/>
      <w:r>
        <w:rPr>
          <w:sz w:val="27"/>
          <w:szCs w:val="27"/>
        </w:rPr>
        <w:t xml:space="preserve"> pop-</w:t>
      </w:r>
      <w:proofErr w:type="spellStart"/>
      <w:r>
        <w:rPr>
          <w:sz w:val="27"/>
          <w:szCs w:val="27"/>
        </w:rPr>
        <w:t>up,email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atau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peran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dalam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aplikasi</w:t>
      </w:r>
      <w:proofErr w:type="spellEnd"/>
      <w:r>
        <w:rPr>
          <w:sz w:val="27"/>
          <w:szCs w:val="27"/>
        </w:rPr>
        <w:t>.</w:t>
      </w:r>
    </w:p>
    <w:p w:rsidR="00FA5ED8" w:rsidRPr="00FA5ED8" w:rsidRDefault="00FA5ED8" w:rsidP="00FA5ED8">
      <w:pPr>
        <w:rPr>
          <w:vanish/>
          <w:sz w:val="24"/>
          <w:szCs w:val="24"/>
        </w:rPr>
      </w:pPr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1</w:t>
      </w:r>
      <w:r>
        <w:rPr>
          <w:b/>
          <w:sz w:val="27"/>
          <w:szCs w:val="27"/>
        </w:rPr>
        <w:t>.4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R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f</w:t>
      </w:r>
      <w:r>
        <w:rPr>
          <w:b/>
          <w:sz w:val="27"/>
          <w:szCs w:val="27"/>
        </w:rPr>
        <w:t>e</w:t>
      </w:r>
      <w:r>
        <w:rPr>
          <w:b/>
          <w:spacing w:val="-1"/>
          <w:sz w:val="27"/>
          <w:szCs w:val="27"/>
        </w:rPr>
        <w:t>r</w:t>
      </w:r>
      <w:r>
        <w:rPr>
          <w:b/>
          <w:sz w:val="27"/>
          <w:szCs w:val="27"/>
        </w:rPr>
        <w:t>ensi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E </w:t>
      </w:r>
      <w:proofErr w:type="spellStart"/>
      <w:proofErr w:type="gramStart"/>
      <w:r>
        <w:rPr>
          <w:sz w:val="24"/>
          <w:szCs w:val="24"/>
        </w:rPr>
        <w:t>Std</w:t>
      </w:r>
      <w:proofErr w:type="spellEnd"/>
      <w:proofErr w:type="gramEnd"/>
      <w:r>
        <w:rPr>
          <w:sz w:val="24"/>
          <w:szCs w:val="24"/>
        </w:rPr>
        <w:t xml:space="preserve"> 83</w:t>
      </w:r>
      <w:r>
        <w:rPr>
          <w:spacing w:val="1"/>
          <w:sz w:val="24"/>
          <w:szCs w:val="24"/>
        </w:rPr>
        <w:t>0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1998: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Soft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C31DD6" w:rsidRDefault="00F26DFE">
      <w:pPr>
        <w:ind w:left="460"/>
        <w:rPr>
          <w:sz w:val="24"/>
          <w:szCs w:val="24"/>
        </w:rPr>
      </w:pPr>
      <w:proofErr w:type="gramStart"/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ntasi</w:t>
      </w:r>
      <w:proofErr w:type="spellEnd"/>
      <w:r>
        <w:rPr>
          <w:sz w:val="24"/>
          <w:szCs w:val="24"/>
        </w:rPr>
        <w:t xml:space="preserve"> Yii2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  <w:proofErr w:type="gramEnd"/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data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IS</w:t>
      </w:r>
      <w:r>
        <w:rPr>
          <w:sz w:val="24"/>
          <w:szCs w:val="24"/>
        </w:rPr>
        <w:t>O 27001.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1</w:t>
      </w:r>
      <w:r>
        <w:rPr>
          <w:b/>
          <w:sz w:val="27"/>
          <w:szCs w:val="27"/>
        </w:rPr>
        <w:t>.5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G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b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proofErr w:type="spellEnd"/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U</w:t>
      </w:r>
      <w:r>
        <w:rPr>
          <w:b/>
          <w:spacing w:val="2"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m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D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ku</w:t>
      </w:r>
      <w:r>
        <w:rPr>
          <w:b/>
          <w:spacing w:val="2"/>
          <w:sz w:val="27"/>
          <w:szCs w:val="27"/>
        </w:rPr>
        <w:t>m</w:t>
      </w:r>
      <w:r>
        <w:rPr>
          <w:b/>
          <w:sz w:val="27"/>
          <w:szCs w:val="27"/>
        </w:rPr>
        <w:t>en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100" w:right="1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huluan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spesifik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non</w:t>
      </w:r>
      <w:r>
        <w:rPr>
          <w:spacing w:val="-1"/>
          <w:sz w:val="24"/>
          <w:szCs w:val="24"/>
        </w:rPr>
        <w:t>-</w:t>
      </w:r>
      <w:proofErr w:type="spellStart"/>
      <w:r>
        <w:rPr>
          <w:sz w:val="24"/>
          <w:szCs w:val="24"/>
        </w:rPr>
        <w:t>fungsion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  <w:proofErr w:type="gramEnd"/>
    </w:p>
    <w:p w:rsidR="00C31DD6" w:rsidRDefault="00C31DD6">
      <w:pPr>
        <w:spacing w:before="1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Des</w:t>
      </w:r>
      <w:r>
        <w:rPr>
          <w:b/>
          <w:spacing w:val="-1"/>
          <w:sz w:val="36"/>
          <w:szCs w:val="36"/>
        </w:rPr>
        <w:t>k</w:t>
      </w:r>
      <w:r>
        <w:rPr>
          <w:b/>
          <w:sz w:val="36"/>
          <w:szCs w:val="36"/>
        </w:rPr>
        <w:t>r</w:t>
      </w:r>
      <w:r>
        <w:rPr>
          <w:b/>
          <w:spacing w:val="1"/>
          <w:sz w:val="36"/>
          <w:szCs w:val="36"/>
        </w:rPr>
        <w:t>i</w:t>
      </w:r>
      <w:r>
        <w:rPr>
          <w:b/>
          <w:sz w:val="36"/>
          <w:szCs w:val="36"/>
        </w:rPr>
        <w:t>p</w:t>
      </w:r>
      <w:r>
        <w:rPr>
          <w:b/>
          <w:spacing w:val="-2"/>
          <w:sz w:val="36"/>
          <w:szCs w:val="36"/>
        </w:rPr>
        <w:t>s</w:t>
      </w:r>
      <w:r>
        <w:rPr>
          <w:b/>
          <w:sz w:val="36"/>
          <w:szCs w:val="36"/>
        </w:rPr>
        <w:t>i</w:t>
      </w:r>
      <w:proofErr w:type="spellEnd"/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3"/>
          <w:sz w:val="36"/>
          <w:szCs w:val="36"/>
        </w:rPr>
        <w:t>U</w:t>
      </w:r>
      <w:r>
        <w:rPr>
          <w:b/>
          <w:sz w:val="36"/>
          <w:szCs w:val="36"/>
        </w:rPr>
        <w:t>mum</w:t>
      </w:r>
      <w:proofErr w:type="spellEnd"/>
    </w:p>
    <w:p w:rsidR="00C31DD6" w:rsidRDefault="00C31DD6">
      <w:pPr>
        <w:spacing w:before="20" w:line="260" w:lineRule="exact"/>
        <w:rPr>
          <w:sz w:val="26"/>
          <w:szCs w:val="26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2</w:t>
      </w:r>
      <w:r>
        <w:rPr>
          <w:b/>
          <w:sz w:val="27"/>
          <w:szCs w:val="27"/>
        </w:rPr>
        <w:t>.1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Pe</w:t>
      </w:r>
      <w:r>
        <w:rPr>
          <w:b/>
          <w:spacing w:val="-1"/>
          <w:sz w:val="27"/>
          <w:szCs w:val="27"/>
        </w:rPr>
        <w:t>r</w:t>
      </w:r>
      <w:r>
        <w:rPr>
          <w:b/>
          <w:sz w:val="27"/>
          <w:szCs w:val="27"/>
        </w:rPr>
        <w:t>sp</w:t>
      </w:r>
      <w:r>
        <w:rPr>
          <w:b/>
          <w:spacing w:val="-2"/>
          <w:sz w:val="27"/>
          <w:szCs w:val="27"/>
        </w:rPr>
        <w:t>e</w:t>
      </w:r>
      <w:r>
        <w:rPr>
          <w:b/>
          <w:sz w:val="27"/>
          <w:szCs w:val="27"/>
        </w:rPr>
        <w:t>k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4"/>
          <w:sz w:val="27"/>
          <w:szCs w:val="27"/>
        </w:rPr>
        <w:t>i</w:t>
      </w:r>
      <w:r>
        <w:rPr>
          <w:b/>
          <w:sz w:val="27"/>
          <w:szCs w:val="27"/>
        </w:rPr>
        <w:t>f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4"/>
          <w:sz w:val="27"/>
          <w:szCs w:val="27"/>
        </w:rPr>
        <w:t>r</w:t>
      </w:r>
      <w:r>
        <w:rPr>
          <w:b/>
          <w:spacing w:val="1"/>
          <w:sz w:val="27"/>
          <w:szCs w:val="27"/>
        </w:rPr>
        <w:t>o</w:t>
      </w:r>
      <w:r>
        <w:rPr>
          <w:b/>
          <w:sz w:val="27"/>
          <w:szCs w:val="27"/>
        </w:rPr>
        <w:t>d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k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100" w:right="72"/>
        <w:rPr>
          <w:sz w:val="24"/>
          <w:szCs w:val="24"/>
        </w:rPr>
        <w:sectPr w:rsidR="00C31DD6">
          <w:pgSz w:w="12240" w:h="15840"/>
          <w:pgMar w:top="1400" w:right="1360" w:bottom="280" w:left="1340" w:header="720" w:footer="720" w:gutter="0"/>
          <w:cols w:space="720"/>
        </w:sectPr>
      </w:pP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mode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n.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rbasis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proofErr w:type="spellStart"/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proofErr w:type="spellStart"/>
      <w:r>
        <w:rPr>
          <w:sz w:val="24"/>
          <w:szCs w:val="24"/>
        </w:rPr>
        <w:t>menggu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Yi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2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C31DD6" w:rsidRDefault="00F26DFE">
      <w:pPr>
        <w:spacing w:before="60"/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lastRenderedPageBreak/>
        <w:t>2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Fu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g</w:t>
      </w:r>
      <w:r>
        <w:rPr>
          <w:b/>
          <w:sz w:val="27"/>
          <w:szCs w:val="27"/>
        </w:rPr>
        <w:t>s</w:t>
      </w:r>
      <w:r>
        <w:rPr>
          <w:b/>
          <w:spacing w:val="-3"/>
          <w:sz w:val="27"/>
          <w:szCs w:val="27"/>
        </w:rPr>
        <w:t>i</w:t>
      </w:r>
      <w:r>
        <w:rPr>
          <w:b/>
          <w:spacing w:val="1"/>
          <w:sz w:val="27"/>
          <w:szCs w:val="27"/>
        </w:rPr>
        <w:t>-</w:t>
      </w:r>
      <w:r>
        <w:rPr>
          <w:b/>
          <w:sz w:val="27"/>
          <w:szCs w:val="27"/>
        </w:rPr>
        <w:t>F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ngsi</w:t>
      </w:r>
      <w:proofErr w:type="spellEnd"/>
      <w:r>
        <w:rPr>
          <w:b/>
          <w:spacing w:val="-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4"/>
          <w:sz w:val="27"/>
          <w:szCs w:val="27"/>
        </w:rPr>
        <w:t>r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d</w:t>
      </w:r>
      <w:r>
        <w:rPr>
          <w:b/>
          <w:sz w:val="27"/>
          <w:szCs w:val="27"/>
        </w:rPr>
        <w:t>uk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ngolah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2</w:t>
      </w:r>
      <w:r>
        <w:rPr>
          <w:b/>
          <w:sz w:val="27"/>
          <w:szCs w:val="27"/>
        </w:rPr>
        <w:t>.3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r</w:t>
      </w:r>
      <w:r>
        <w:rPr>
          <w:b/>
          <w:spacing w:val="-2"/>
          <w:sz w:val="27"/>
          <w:szCs w:val="27"/>
        </w:rPr>
        <w:t>a</w:t>
      </w:r>
      <w:r>
        <w:rPr>
          <w:b/>
          <w:sz w:val="27"/>
          <w:szCs w:val="27"/>
        </w:rPr>
        <w:t>k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>e</w:t>
      </w:r>
      <w:r>
        <w:rPr>
          <w:b/>
          <w:spacing w:val="-1"/>
          <w:sz w:val="27"/>
          <w:szCs w:val="27"/>
        </w:rPr>
        <w:t>ri</w:t>
      </w:r>
      <w:r>
        <w:rPr>
          <w:b/>
          <w:spacing w:val="-2"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i</w:t>
      </w:r>
      <w:r>
        <w:rPr>
          <w:b/>
          <w:sz w:val="27"/>
          <w:szCs w:val="27"/>
        </w:rPr>
        <w:t>k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>ngg</w:t>
      </w:r>
      <w:r>
        <w:rPr>
          <w:b/>
          <w:spacing w:val="-2"/>
          <w:sz w:val="27"/>
          <w:szCs w:val="27"/>
        </w:rPr>
        <w:t>un</w:t>
      </w:r>
      <w:r>
        <w:rPr>
          <w:b/>
          <w:sz w:val="27"/>
          <w:szCs w:val="27"/>
        </w:rPr>
        <w:t>a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2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ato</w:t>
      </w:r>
      <w:r>
        <w:rPr>
          <w:b/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gg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C31DD6" w:rsidRDefault="00C31DD6">
      <w:pPr>
        <w:spacing w:before="20" w:line="260" w:lineRule="exact"/>
        <w:rPr>
          <w:sz w:val="26"/>
          <w:szCs w:val="26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2</w:t>
      </w:r>
      <w:r>
        <w:rPr>
          <w:b/>
          <w:sz w:val="27"/>
          <w:szCs w:val="27"/>
        </w:rPr>
        <w:t xml:space="preserve">.4 </w:t>
      </w:r>
      <w:proofErr w:type="spellStart"/>
      <w:r>
        <w:rPr>
          <w:b/>
          <w:spacing w:val="-3"/>
          <w:sz w:val="27"/>
          <w:szCs w:val="27"/>
        </w:rPr>
        <w:t>B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t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s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Sist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>m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rn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Ch</w:t>
      </w:r>
      <w:r>
        <w:rPr>
          <w:spacing w:val="1"/>
          <w:sz w:val="24"/>
          <w:szCs w:val="24"/>
        </w:rPr>
        <w:t>r</w:t>
      </w:r>
      <w:r w:rsidR="00DE5A15">
        <w:rPr>
          <w:sz w:val="24"/>
          <w:szCs w:val="24"/>
        </w:rPr>
        <w:t>ome</w:t>
      </w:r>
      <w:r>
        <w:rPr>
          <w:sz w:val="24"/>
          <w:szCs w:val="24"/>
        </w:rPr>
        <w:t>).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otoris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3.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2"/>
          <w:sz w:val="36"/>
          <w:szCs w:val="36"/>
        </w:rPr>
        <w:t>K</w:t>
      </w:r>
      <w:r>
        <w:rPr>
          <w:b/>
          <w:sz w:val="36"/>
          <w:szCs w:val="36"/>
        </w:rPr>
        <w:t>ebut</w:t>
      </w:r>
      <w:r>
        <w:rPr>
          <w:b/>
          <w:spacing w:val="-2"/>
          <w:sz w:val="36"/>
          <w:szCs w:val="36"/>
        </w:rPr>
        <w:t>u</w:t>
      </w:r>
      <w:r>
        <w:rPr>
          <w:b/>
          <w:sz w:val="36"/>
          <w:szCs w:val="36"/>
        </w:rPr>
        <w:t>han</w:t>
      </w:r>
      <w:proofErr w:type="spellEnd"/>
      <w:r>
        <w:rPr>
          <w:b/>
          <w:spacing w:val="-1"/>
          <w:sz w:val="36"/>
          <w:szCs w:val="36"/>
        </w:rPr>
        <w:t xml:space="preserve"> </w:t>
      </w:r>
      <w:proofErr w:type="spellStart"/>
      <w:r>
        <w:rPr>
          <w:b/>
          <w:spacing w:val="1"/>
          <w:sz w:val="36"/>
          <w:szCs w:val="36"/>
        </w:rPr>
        <w:t>S</w:t>
      </w:r>
      <w:r>
        <w:rPr>
          <w:b/>
          <w:sz w:val="36"/>
          <w:szCs w:val="36"/>
        </w:rPr>
        <w:t>pesifik</w:t>
      </w:r>
      <w:proofErr w:type="spellEnd"/>
    </w:p>
    <w:p w:rsidR="00C31DD6" w:rsidRDefault="00C31DD6">
      <w:pPr>
        <w:spacing w:before="20" w:line="260" w:lineRule="exact"/>
        <w:rPr>
          <w:sz w:val="26"/>
          <w:szCs w:val="26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.1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Ke</w:t>
      </w:r>
      <w:r>
        <w:rPr>
          <w:b/>
          <w:spacing w:val="-2"/>
          <w:sz w:val="27"/>
          <w:szCs w:val="27"/>
        </w:rPr>
        <w:t>b</w:t>
      </w:r>
      <w:r>
        <w:rPr>
          <w:b/>
          <w:sz w:val="27"/>
          <w:szCs w:val="27"/>
        </w:rPr>
        <w:t>u</w:t>
      </w:r>
      <w:r>
        <w:rPr>
          <w:b/>
          <w:spacing w:val="-1"/>
          <w:sz w:val="27"/>
          <w:szCs w:val="27"/>
        </w:rPr>
        <w:t>t</w:t>
      </w:r>
      <w:r>
        <w:rPr>
          <w:b/>
          <w:sz w:val="27"/>
          <w:szCs w:val="27"/>
        </w:rPr>
        <w:t>u</w:t>
      </w:r>
      <w:r>
        <w:rPr>
          <w:b/>
          <w:spacing w:val="-2"/>
          <w:sz w:val="27"/>
          <w:szCs w:val="27"/>
        </w:rPr>
        <w:t>h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pacing w:val="-3"/>
          <w:sz w:val="27"/>
          <w:szCs w:val="27"/>
        </w:rPr>
        <w:t>F</w:t>
      </w:r>
      <w:r>
        <w:rPr>
          <w:b/>
          <w:sz w:val="27"/>
          <w:szCs w:val="27"/>
        </w:rPr>
        <w:t>u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-1"/>
          <w:sz w:val="27"/>
          <w:szCs w:val="27"/>
        </w:rPr>
        <w:t>g</w:t>
      </w:r>
      <w:r>
        <w:rPr>
          <w:b/>
          <w:sz w:val="27"/>
          <w:szCs w:val="27"/>
        </w:rPr>
        <w:t>s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l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 xml:space="preserve">• </w:t>
      </w:r>
      <w:proofErr w:type="spellStart"/>
      <w:r w:rsidR="00F26DFE">
        <w:rPr>
          <w:spacing w:val="1"/>
          <w:sz w:val="24"/>
          <w:szCs w:val="24"/>
        </w:rPr>
        <w:t>P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ngguna</w:t>
      </w:r>
      <w:proofErr w:type="spellEnd"/>
      <w:r w:rsidR="00F26DFE">
        <w:rPr>
          <w:spacing w:val="-1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p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t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1"/>
          <w:sz w:val="24"/>
          <w:szCs w:val="24"/>
        </w:rPr>
        <w:t>me</w:t>
      </w:r>
      <w:r w:rsidR="00F26DFE">
        <w:rPr>
          <w:sz w:val="24"/>
          <w:szCs w:val="24"/>
        </w:rPr>
        <w:t>lakuk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r</w:t>
      </w:r>
      <w:r w:rsidR="00F26DFE">
        <w:rPr>
          <w:spacing w:val="-2"/>
          <w:sz w:val="24"/>
          <w:szCs w:val="24"/>
        </w:rPr>
        <w:t>e</w:t>
      </w:r>
      <w:r w:rsidR="00F26DFE">
        <w:rPr>
          <w:sz w:val="24"/>
          <w:szCs w:val="24"/>
        </w:rPr>
        <w:t>gis</w:t>
      </w:r>
      <w:r w:rsidR="00F26DFE">
        <w:rPr>
          <w:spacing w:val="1"/>
          <w:sz w:val="24"/>
          <w:szCs w:val="24"/>
        </w:rPr>
        <w:t>t</w:t>
      </w:r>
      <w:r w:rsidR="00F26DFE">
        <w:rPr>
          <w:sz w:val="24"/>
          <w:szCs w:val="24"/>
        </w:rPr>
        <w:t>r</w:t>
      </w:r>
      <w:r w:rsidR="00F26DFE">
        <w:rPr>
          <w:spacing w:val="-2"/>
          <w:sz w:val="24"/>
          <w:szCs w:val="24"/>
        </w:rPr>
        <w:t>a</w:t>
      </w:r>
      <w:r w:rsidR="00F26DFE">
        <w:rPr>
          <w:sz w:val="24"/>
          <w:szCs w:val="24"/>
        </w:rPr>
        <w:t>si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3"/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log</w:t>
      </w:r>
      <w:r w:rsidR="00F26DFE">
        <w:rPr>
          <w:spacing w:val="1"/>
          <w:sz w:val="24"/>
          <w:szCs w:val="24"/>
        </w:rPr>
        <w:t>i</w:t>
      </w:r>
      <w:r w:rsidR="00F26DFE">
        <w:rPr>
          <w:sz w:val="24"/>
          <w:szCs w:val="24"/>
        </w:rPr>
        <w:t>n.</w:t>
      </w: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 xml:space="preserve">• </w:t>
      </w:r>
      <w:proofErr w:type="spellStart"/>
      <w:r w:rsidR="00F26DFE">
        <w:rPr>
          <w:spacing w:val="1"/>
          <w:sz w:val="24"/>
          <w:szCs w:val="24"/>
        </w:rPr>
        <w:t>S</w:t>
      </w:r>
      <w:r w:rsidR="00F26DFE">
        <w:rPr>
          <w:sz w:val="24"/>
          <w:szCs w:val="24"/>
        </w:rPr>
        <w:t>is</w:t>
      </w:r>
      <w:r w:rsidR="00F26DFE">
        <w:rPr>
          <w:spacing w:val="1"/>
          <w:sz w:val="24"/>
          <w:szCs w:val="24"/>
        </w:rPr>
        <w:t>t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m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ha</w:t>
      </w:r>
      <w:r w:rsidR="00F26DFE">
        <w:rPr>
          <w:spacing w:val="-1"/>
          <w:sz w:val="24"/>
          <w:szCs w:val="24"/>
        </w:rPr>
        <w:t>r</w:t>
      </w:r>
      <w:r w:rsidR="00F26DFE">
        <w:rPr>
          <w:sz w:val="24"/>
          <w:szCs w:val="24"/>
        </w:rPr>
        <w:t>us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m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ndukung</w:t>
      </w:r>
      <w:proofErr w:type="spellEnd"/>
      <w:r w:rsidR="00F26DFE">
        <w:rPr>
          <w:spacing w:val="1"/>
          <w:sz w:val="24"/>
          <w:szCs w:val="24"/>
        </w:rPr>
        <w:t xml:space="preserve"> </w:t>
      </w:r>
      <w:r w:rsidR="00F26DFE">
        <w:rPr>
          <w:sz w:val="24"/>
          <w:szCs w:val="24"/>
        </w:rPr>
        <w:t>CRUD</w:t>
      </w:r>
      <w:r w:rsidR="00F26DFE">
        <w:rPr>
          <w:spacing w:val="-1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untuk</w:t>
      </w:r>
      <w:proofErr w:type="spellEnd"/>
      <w:r w:rsidR="00F26DFE">
        <w:rPr>
          <w:sz w:val="24"/>
          <w:szCs w:val="24"/>
        </w:rPr>
        <w:t xml:space="preserve"> data</w:t>
      </w:r>
      <w:r w:rsidR="00F26DFE">
        <w:rPr>
          <w:spacing w:val="-1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p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nggun</w:t>
      </w:r>
      <w:r w:rsidR="00F26DFE">
        <w:rPr>
          <w:spacing w:val="-1"/>
          <w:sz w:val="24"/>
          <w:szCs w:val="24"/>
        </w:rPr>
        <w:t>a</w:t>
      </w:r>
      <w:proofErr w:type="spellEnd"/>
      <w:r w:rsidR="00F26DFE">
        <w:rPr>
          <w:sz w:val="24"/>
          <w:szCs w:val="24"/>
        </w:rPr>
        <w:t>.</w:t>
      </w: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>•</w:t>
      </w:r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1"/>
          <w:sz w:val="24"/>
          <w:szCs w:val="24"/>
        </w:rPr>
        <w:t>S</w:t>
      </w:r>
      <w:r w:rsidR="00F26DFE">
        <w:rPr>
          <w:sz w:val="24"/>
          <w:szCs w:val="24"/>
        </w:rPr>
        <w:t>is</w:t>
      </w:r>
      <w:r w:rsidR="00F26DFE">
        <w:rPr>
          <w:spacing w:val="1"/>
          <w:sz w:val="24"/>
          <w:szCs w:val="24"/>
        </w:rPr>
        <w:t>t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m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ha</w:t>
      </w:r>
      <w:r w:rsidR="00F26DFE">
        <w:rPr>
          <w:spacing w:val="-1"/>
          <w:sz w:val="24"/>
          <w:szCs w:val="24"/>
        </w:rPr>
        <w:t>r</w:t>
      </w:r>
      <w:r w:rsidR="00F26DFE">
        <w:rPr>
          <w:sz w:val="24"/>
          <w:szCs w:val="24"/>
        </w:rPr>
        <w:t>us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m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ny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diak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lapo</w:t>
      </w:r>
      <w:r w:rsidR="00F26DFE">
        <w:rPr>
          <w:spacing w:val="-1"/>
          <w:sz w:val="24"/>
          <w:szCs w:val="24"/>
        </w:rPr>
        <w:t>ra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2"/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lam</w:t>
      </w:r>
      <w:proofErr w:type="spellEnd"/>
      <w:r w:rsidR="00F26DFE">
        <w:rPr>
          <w:sz w:val="24"/>
          <w:szCs w:val="24"/>
        </w:rPr>
        <w:t xml:space="preserve"> </w:t>
      </w:r>
      <w:r w:rsidR="00F26DFE">
        <w:rPr>
          <w:spacing w:val="-1"/>
          <w:sz w:val="24"/>
          <w:szCs w:val="24"/>
        </w:rPr>
        <w:t>f</w:t>
      </w:r>
      <w:r w:rsidR="00F26DFE">
        <w:rPr>
          <w:sz w:val="24"/>
          <w:szCs w:val="24"/>
        </w:rPr>
        <w:t>o</w:t>
      </w:r>
      <w:r w:rsidR="00F26DFE">
        <w:rPr>
          <w:spacing w:val="1"/>
          <w:sz w:val="24"/>
          <w:szCs w:val="24"/>
        </w:rPr>
        <w:t>r</w:t>
      </w:r>
      <w:r w:rsidR="00F26DFE">
        <w:rPr>
          <w:sz w:val="24"/>
          <w:szCs w:val="24"/>
        </w:rPr>
        <w:t xml:space="preserve">mat </w:t>
      </w:r>
      <w:r w:rsidR="00F26DFE">
        <w:rPr>
          <w:spacing w:val="1"/>
          <w:sz w:val="24"/>
          <w:szCs w:val="24"/>
        </w:rPr>
        <w:t>P</w:t>
      </w:r>
      <w:r w:rsidR="00F26DFE">
        <w:rPr>
          <w:sz w:val="24"/>
          <w:szCs w:val="24"/>
        </w:rPr>
        <w:t>DF</w:t>
      </w:r>
      <w:r w:rsidR="00F26DFE">
        <w:rPr>
          <w:spacing w:val="-2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Ex</w:t>
      </w:r>
      <w:r w:rsidR="00F26DFE">
        <w:rPr>
          <w:spacing w:val="1"/>
          <w:sz w:val="24"/>
          <w:szCs w:val="24"/>
        </w:rPr>
        <w:t>c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l.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.2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Ke</w:t>
      </w:r>
      <w:r>
        <w:rPr>
          <w:b/>
          <w:spacing w:val="-2"/>
          <w:sz w:val="27"/>
          <w:szCs w:val="27"/>
        </w:rPr>
        <w:t>b</w:t>
      </w:r>
      <w:r>
        <w:rPr>
          <w:b/>
          <w:sz w:val="27"/>
          <w:szCs w:val="27"/>
        </w:rPr>
        <w:t>u</w:t>
      </w:r>
      <w:r>
        <w:rPr>
          <w:b/>
          <w:spacing w:val="-1"/>
          <w:sz w:val="27"/>
          <w:szCs w:val="27"/>
        </w:rPr>
        <w:t>t</w:t>
      </w:r>
      <w:r>
        <w:rPr>
          <w:b/>
          <w:sz w:val="27"/>
          <w:szCs w:val="27"/>
        </w:rPr>
        <w:t>u</w:t>
      </w:r>
      <w:r>
        <w:rPr>
          <w:b/>
          <w:spacing w:val="-2"/>
          <w:sz w:val="27"/>
          <w:szCs w:val="27"/>
        </w:rPr>
        <w:t>h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n</w:t>
      </w:r>
      <w:proofErr w:type="spellEnd"/>
      <w:r>
        <w:rPr>
          <w:b/>
          <w:spacing w:val="-2"/>
          <w:sz w:val="27"/>
          <w:szCs w:val="27"/>
        </w:rPr>
        <w:t xml:space="preserve"> </w:t>
      </w:r>
      <w:r>
        <w:rPr>
          <w:b/>
          <w:spacing w:val="-1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1"/>
          <w:sz w:val="27"/>
          <w:szCs w:val="27"/>
        </w:rPr>
        <w:t>n</w:t>
      </w:r>
      <w:r>
        <w:rPr>
          <w:b/>
          <w:spacing w:val="-2"/>
          <w:sz w:val="27"/>
          <w:szCs w:val="27"/>
        </w:rPr>
        <w:t>-</w:t>
      </w:r>
      <w:proofErr w:type="spellStart"/>
      <w:r>
        <w:rPr>
          <w:b/>
          <w:sz w:val="27"/>
          <w:szCs w:val="27"/>
        </w:rPr>
        <w:t>Fu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g</w:t>
      </w:r>
      <w:r>
        <w:rPr>
          <w:b/>
          <w:sz w:val="27"/>
          <w:szCs w:val="27"/>
        </w:rPr>
        <w:t>s</w:t>
      </w:r>
      <w:r>
        <w:rPr>
          <w:b/>
          <w:spacing w:val="-3"/>
          <w:sz w:val="27"/>
          <w:szCs w:val="27"/>
        </w:rPr>
        <w:t>i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l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>•</w:t>
      </w:r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1"/>
          <w:sz w:val="24"/>
          <w:szCs w:val="24"/>
        </w:rPr>
        <w:t>S</w:t>
      </w:r>
      <w:r w:rsidR="00F26DFE">
        <w:rPr>
          <w:sz w:val="24"/>
          <w:szCs w:val="24"/>
        </w:rPr>
        <w:t>is</w:t>
      </w:r>
      <w:r w:rsidR="00F26DFE">
        <w:rPr>
          <w:spacing w:val="1"/>
          <w:sz w:val="24"/>
          <w:szCs w:val="24"/>
        </w:rPr>
        <w:t>t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m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ha</w:t>
      </w:r>
      <w:r w:rsidR="00F26DFE">
        <w:rPr>
          <w:spacing w:val="-1"/>
          <w:sz w:val="24"/>
          <w:szCs w:val="24"/>
        </w:rPr>
        <w:t>r</w:t>
      </w:r>
      <w:r w:rsidR="00F26DFE">
        <w:rPr>
          <w:sz w:val="24"/>
          <w:szCs w:val="24"/>
        </w:rPr>
        <w:t>us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m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m</w:t>
      </w:r>
      <w:r w:rsidR="00F26DFE">
        <w:rPr>
          <w:spacing w:val="1"/>
          <w:sz w:val="24"/>
          <w:szCs w:val="24"/>
        </w:rPr>
        <w:t>i</w:t>
      </w:r>
      <w:r w:rsidR="00F26DFE">
        <w:rPr>
          <w:sz w:val="24"/>
          <w:szCs w:val="24"/>
        </w:rPr>
        <w:t>l</w:t>
      </w:r>
      <w:r w:rsidR="00F26DFE">
        <w:rPr>
          <w:spacing w:val="1"/>
          <w:sz w:val="24"/>
          <w:szCs w:val="24"/>
        </w:rPr>
        <w:t>i</w:t>
      </w:r>
      <w:r w:rsidR="00F26DFE">
        <w:rPr>
          <w:sz w:val="24"/>
          <w:szCs w:val="24"/>
        </w:rPr>
        <w:t>ki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w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ktu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r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spons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kur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ng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ri</w:t>
      </w:r>
      <w:proofErr w:type="spellEnd"/>
      <w:r w:rsidR="00F26DFE">
        <w:rPr>
          <w:sz w:val="24"/>
          <w:szCs w:val="24"/>
        </w:rPr>
        <w:t xml:space="preserve"> 2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t</w:t>
      </w:r>
      <w:r w:rsidR="00F26DFE">
        <w:rPr>
          <w:spacing w:val="1"/>
          <w:sz w:val="24"/>
          <w:szCs w:val="24"/>
        </w:rPr>
        <w:t>i</w:t>
      </w:r>
      <w:r w:rsidR="00F26DFE">
        <w:rPr>
          <w:sz w:val="24"/>
          <w:szCs w:val="24"/>
        </w:rPr>
        <w:t>k</w:t>
      </w:r>
      <w:proofErr w:type="spellEnd"/>
      <w:r w:rsidR="00F26DFE">
        <w:rPr>
          <w:sz w:val="24"/>
          <w:szCs w:val="24"/>
        </w:rPr>
        <w:t>.</w:t>
      </w: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>•</w:t>
      </w:r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1"/>
          <w:sz w:val="24"/>
          <w:szCs w:val="24"/>
        </w:rPr>
        <w:t>S</w:t>
      </w:r>
      <w:r w:rsidR="00F26DFE">
        <w:rPr>
          <w:sz w:val="24"/>
          <w:szCs w:val="24"/>
        </w:rPr>
        <w:t>i</w:t>
      </w:r>
      <w:r w:rsidR="00F26DFE">
        <w:rPr>
          <w:spacing w:val="1"/>
          <w:sz w:val="24"/>
          <w:szCs w:val="24"/>
        </w:rPr>
        <w:t>s</w:t>
      </w:r>
      <w:r w:rsidR="00F26DFE">
        <w:rPr>
          <w:sz w:val="24"/>
          <w:szCs w:val="24"/>
        </w:rPr>
        <w:t>tem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h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rus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m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ndukung</w:t>
      </w:r>
      <w:proofErr w:type="spellEnd"/>
      <w:r w:rsidR="00F26DFE">
        <w:rPr>
          <w:sz w:val="24"/>
          <w:szCs w:val="24"/>
        </w:rPr>
        <w:t xml:space="preserve"> m</w:t>
      </w:r>
      <w:r w:rsidR="00F26DFE">
        <w:rPr>
          <w:spacing w:val="1"/>
          <w:sz w:val="24"/>
          <w:szCs w:val="24"/>
        </w:rPr>
        <w:t>i</w:t>
      </w:r>
      <w:r w:rsidR="00F26DFE">
        <w:rPr>
          <w:sz w:val="24"/>
          <w:szCs w:val="24"/>
        </w:rPr>
        <w:t>ni</w:t>
      </w:r>
      <w:r w:rsidR="00F26DFE">
        <w:rPr>
          <w:spacing w:val="1"/>
          <w:sz w:val="24"/>
          <w:szCs w:val="24"/>
        </w:rPr>
        <w:t>m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 xml:space="preserve">l 1000 </w:t>
      </w:r>
      <w:proofErr w:type="spellStart"/>
      <w:r w:rsidR="00F26DFE">
        <w:rPr>
          <w:sz w:val="24"/>
          <w:szCs w:val="24"/>
        </w:rPr>
        <w:t>pengguna</w:t>
      </w:r>
      <w:proofErr w:type="spellEnd"/>
      <w:r w:rsidR="00F26DFE">
        <w:rPr>
          <w:spacing w:val="-1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s</w:t>
      </w:r>
      <w:r w:rsidR="00F26DFE">
        <w:rPr>
          <w:spacing w:val="-1"/>
          <w:sz w:val="24"/>
          <w:szCs w:val="24"/>
        </w:rPr>
        <w:t>ec</w:t>
      </w:r>
      <w:r w:rsidR="00F26DFE">
        <w:rPr>
          <w:spacing w:val="1"/>
          <w:sz w:val="24"/>
          <w:szCs w:val="24"/>
        </w:rPr>
        <w:t>a</w:t>
      </w:r>
      <w:r w:rsidR="00F26DFE">
        <w:rPr>
          <w:sz w:val="24"/>
          <w:szCs w:val="24"/>
        </w:rPr>
        <w:t>ra</w:t>
      </w:r>
      <w:proofErr w:type="spellEnd"/>
      <w:r w:rsidR="00F26DFE">
        <w:rPr>
          <w:spacing w:val="-2"/>
          <w:sz w:val="24"/>
          <w:szCs w:val="24"/>
        </w:rPr>
        <w:t xml:space="preserve"> </w:t>
      </w:r>
      <w:proofErr w:type="spellStart"/>
      <w:r w:rsidR="00F26DFE">
        <w:rPr>
          <w:spacing w:val="2"/>
          <w:sz w:val="24"/>
          <w:szCs w:val="24"/>
        </w:rPr>
        <w:t>b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rs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m</w:t>
      </w:r>
      <w:r w:rsidR="00F26DFE">
        <w:rPr>
          <w:spacing w:val="2"/>
          <w:sz w:val="24"/>
          <w:szCs w:val="24"/>
        </w:rPr>
        <w:t>a</w:t>
      </w:r>
      <w:r w:rsidR="00F26DFE">
        <w:rPr>
          <w:spacing w:val="-1"/>
          <w:sz w:val="24"/>
          <w:szCs w:val="24"/>
        </w:rPr>
        <w:t>a</w:t>
      </w:r>
      <w:r w:rsidR="00F26DFE">
        <w:rPr>
          <w:spacing w:val="2"/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>.</w:t>
      </w: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>•</w:t>
      </w:r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pacing w:val="1"/>
          <w:sz w:val="24"/>
          <w:szCs w:val="24"/>
        </w:rPr>
        <w:t>S</w:t>
      </w:r>
      <w:r w:rsidR="00F26DFE">
        <w:rPr>
          <w:sz w:val="24"/>
          <w:szCs w:val="24"/>
        </w:rPr>
        <w:t>is</w:t>
      </w:r>
      <w:r w:rsidR="00F26DFE">
        <w:rPr>
          <w:spacing w:val="1"/>
          <w:sz w:val="24"/>
          <w:szCs w:val="24"/>
        </w:rPr>
        <w:t>t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m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ha</w:t>
      </w:r>
      <w:r w:rsidR="00F26DFE">
        <w:rPr>
          <w:spacing w:val="-1"/>
          <w:sz w:val="24"/>
          <w:szCs w:val="24"/>
        </w:rPr>
        <w:t>r</w:t>
      </w:r>
      <w:r w:rsidR="00F26DFE">
        <w:rPr>
          <w:sz w:val="24"/>
          <w:szCs w:val="24"/>
        </w:rPr>
        <w:t>us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m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r</w:t>
      </w:r>
      <w:r w:rsidR="00F26DFE">
        <w:rPr>
          <w:spacing w:val="-2"/>
          <w:sz w:val="24"/>
          <w:szCs w:val="24"/>
        </w:rPr>
        <w:t>a</w:t>
      </w:r>
      <w:r w:rsidR="00F26DFE">
        <w:rPr>
          <w:sz w:val="24"/>
          <w:szCs w:val="24"/>
        </w:rPr>
        <w:t>pk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pacing w:val="2"/>
          <w:sz w:val="24"/>
          <w:szCs w:val="24"/>
        </w:rPr>
        <w:t xml:space="preserve"> </w:t>
      </w:r>
      <w:proofErr w:type="spellStart"/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nkripsi</w:t>
      </w:r>
      <w:proofErr w:type="spellEnd"/>
      <w:r w:rsidR="00F26DFE">
        <w:rPr>
          <w:sz w:val="24"/>
          <w:szCs w:val="24"/>
        </w:rPr>
        <w:t xml:space="preserve"> AE</w:t>
      </w:r>
      <w:r w:rsidR="00F26DFE">
        <w:rPr>
          <w:spacing w:val="3"/>
          <w:sz w:val="24"/>
          <w:szCs w:val="24"/>
        </w:rPr>
        <w:t>S</w:t>
      </w:r>
      <w:r w:rsidR="00F26DFE">
        <w:rPr>
          <w:spacing w:val="-1"/>
          <w:sz w:val="24"/>
          <w:szCs w:val="24"/>
        </w:rPr>
        <w:t>-</w:t>
      </w:r>
      <w:r w:rsidR="00F26DFE">
        <w:rPr>
          <w:sz w:val="24"/>
          <w:szCs w:val="24"/>
        </w:rPr>
        <w:t>2</w:t>
      </w:r>
      <w:r w:rsidR="00F26DFE">
        <w:rPr>
          <w:spacing w:val="2"/>
          <w:sz w:val="24"/>
          <w:szCs w:val="24"/>
        </w:rPr>
        <w:t>5</w:t>
      </w:r>
      <w:r w:rsidR="00F26DFE">
        <w:rPr>
          <w:sz w:val="24"/>
          <w:szCs w:val="24"/>
        </w:rPr>
        <w:t xml:space="preserve">6 </w:t>
      </w:r>
      <w:proofErr w:type="spellStart"/>
      <w:r w:rsidR="00F26DFE">
        <w:rPr>
          <w:sz w:val="24"/>
          <w:szCs w:val="24"/>
        </w:rPr>
        <w:t>untuk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ke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man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</w:t>
      </w:r>
      <w:r w:rsidR="00F26DFE">
        <w:rPr>
          <w:spacing w:val="2"/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ta.</w:t>
      </w:r>
    </w:p>
    <w:p w:rsidR="00C31DD6" w:rsidRDefault="00DE5A15">
      <w:pPr>
        <w:ind w:left="460"/>
        <w:rPr>
          <w:sz w:val="24"/>
          <w:szCs w:val="24"/>
        </w:rPr>
      </w:pPr>
      <w:r>
        <w:rPr>
          <w:w w:val="130"/>
        </w:rPr>
        <w:t>•</w:t>
      </w:r>
      <w:bookmarkStart w:id="0" w:name="_GoBack"/>
      <w:bookmarkEnd w:id="0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Anta</w:t>
      </w:r>
      <w:r w:rsidR="00F26DFE">
        <w:rPr>
          <w:spacing w:val="-1"/>
          <w:sz w:val="24"/>
          <w:szCs w:val="24"/>
        </w:rPr>
        <w:t>r</w:t>
      </w:r>
      <w:r w:rsidR="00F26DFE">
        <w:rPr>
          <w:sz w:val="24"/>
          <w:szCs w:val="24"/>
        </w:rPr>
        <w:t>muka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h</w:t>
      </w:r>
      <w:r w:rsidR="00F26DFE">
        <w:rPr>
          <w:spacing w:val="1"/>
          <w:sz w:val="24"/>
          <w:szCs w:val="24"/>
        </w:rPr>
        <w:t>a</w:t>
      </w:r>
      <w:r w:rsidR="00F26DFE">
        <w:rPr>
          <w:sz w:val="24"/>
          <w:szCs w:val="24"/>
        </w:rPr>
        <w:t>rus</w:t>
      </w:r>
      <w:proofErr w:type="spellEnd"/>
      <w:r w:rsidR="00F26DFE">
        <w:rPr>
          <w:spacing w:val="2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r</w:t>
      </w:r>
      <w:r w:rsidR="00F26DFE">
        <w:rPr>
          <w:spacing w:val="-2"/>
          <w:sz w:val="24"/>
          <w:szCs w:val="24"/>
        </w:rPr>
        <w:t>e</w:t>
      </w:r>
      <w:r w:rsidR="00F26DFE">
        <w:rPr>
          <w:sz w:val="24"/>
          <w:szCs w:val="24"/>
        </w:rPr>
        <w:t>spons</w:t>
      </w:r>
      <w:r w:rsidR="00F26DFE">
        <w:rPr>
          <w:spacing w:val="1"/>
          <w:sz w:val="24"/>
          <w:szCs w:val="24"/>
        </w:rPr>
        <w:t>i</w:t>
      </w:r>
      <w:r w:rsidR="00F26DFE">
        <w:rPr>
          <w:sz w:val="24"/>
          <w:szCs w:val="24"/>
        </w:rPr>
        <w:t>f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-2"/>
          <w:sz w:val="24"/>
          <w:szCs w:val="24"/>
        </w:rPr>
        <w:t>a</w:t>
      </w:r>
      <w:r w:rsidR="00F26DFE">
        <w:rPr>
          <w:sz w:val="24"/>
          <w:szCs w:val="24"/>
        </w:rPr>
        <w:t>n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-1"/>
          <w:sz w:val="24"/>
          <w:szCs w:val="24"/>
        </w:rPr>
        <w:t>a</w:t>
      </w:r>
      <w:r w:rsidR="00F26DFE">
        <w:rPr>
          <w:spacing w:val="2"/>
          <w:sz w:val="24"/>
          <w:szCs w:val="24"/>
        </w:rPr>
        <w:t>p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t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d</w:t>
      </w:r>
      <w:r w:rsidR="00F26DFE">
        <w:rPr>
          <w:spacing w:val="1"/>
          <w:sz w:val="24"/>
          <w:szCs w:val="24"/>
        </w:rPr>
        <w:t>i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k</w:t>
      </w:r>
      <w:r w:rsidR="00F26DFE">
        <w:rPr>
          <w:spacing w:val="2"/>
          <w:sz w:val="24"/>
          <w:szCs w:val="24"/>
        </w:rPr>
        <w:t>s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s</w:t>
      </w:r>
      <w:proofErr w:type="spellEnd"/>
      <w:r w:rsidR="00F26DFE">
        <w:rPr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mel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lui</w:t>
      </w:r>
      <w:proofErr w:type="spellEnd"/>
      <w:r w:rsidR="00F26DFE">
        <w:rPr>
          <w:spacing w:val="1"/>
          <w:sz w:val="24"/>
          <w:szCs w:val="24"/>
        </w:rPr>
        <w:t xml:space="preserve"> </w:t>
      </w:r>
      <w:proofErr w:type="spellStart"/>
      <w:r w:rsidR="00F26DFE">
        <w:rPr>
          <w:sz w:val="24"/>
          <w:szCs w:val="24"/>
        </w:rPr>
        <w:t>p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r</w:t>
      </w:r>
      <w:r w:rsidR="00F26DFE">
        <w:rPr>
          <w:spacing w:val="-2"/>
          <w:sz w:val="24"/>
          <w:szCs w:val="24"/>
        </w:rPr>
        <w:t>a</w:t>
      </w:r>
      <w:r w:rsidR="00F26DFE">
        <w:rPr>
          <w:sz w:val="24"/>
          <w:szCs w:val="24"/>
        </w:rPr>
        <w:t>ng</w:t>
      </w:r>
      <w:r w:rsidR="00F26DFE">
        <w:rPr>
          <w:spacing w:val="2"/>
          <w:sz w:val="24"/>
          <w:szCs w:val="24"/>
        </w:rPr>
        <w:t>k</w:t>
      </w:r>
      <w:r w:rsidR="00F26DFE">
        <w:rPr>
          <w:spacing w:val="-1"/>
          <w:sz w:val="24"/>
          <w:szCs w:val="24"/>
        </w:rPr>
        <w:t>a</w:t>
      </w:r>
      <w:r w:rsidR="00F26DFE">
        <w:rPr>
          <w:sz w:val="24"/>
          <w:szCs w:val="24"/>
        </w:rPr>
        <w:t>t</w:t>
      </w:r>
      <w:proofErr w:type="spellEnd"/>
      <w:r w:rsidR="00F26DFE">
        <w:rPr>
          <w:sz w:val="24"/>
          <w:szCs w:val="24"/>
        </w:rPr>
        <w:t xml:space="preserve"> </w:t>
      </w:r>
      <w:r w:rsidR="00F26DFE">
        <w:rPr>
          <w:spacing w:val="1"/>
          <w:sz w:val="24"/>
          <w:szCs w:val="24"/>
        </w:rPr>
        <w:t>m</w:t>
      </w:r>
      <w:r w:rsidR="00F26DFE">
        <w:rPr>
          <w:sz w:val="24"/>
          <w:szCs w:val="24"/>
        </w:rPr>
        <w:t>obi</w:t>
      </w:r>
      <w:r w:rsidR="00F26DFE">
        <w:rPr>
          <w:spacing w:val="1"/>
          <w:sz w:val="24"/>
          <w:szCs w:val="24"/>
        </w:rPr>
        <w:t>l</w:t>
      </w:r>
      <w:r w:rsidR="00F26DFE">
        <w:rPr>
          <w:spacing w:val="-1"/>
          <w:sz w:val="24"/>
          <w:szCs w:val="24"/>
        </w:rPr>
        <w:t>e</w:t>
      </w:r>
      <w:r w:rsidR="00F26DFE">
        <w:rPr>
          <w:sz w:val="24"/>
          <w:szCs w:val="24"/>
        </w:rPr>
        <w:t>.</w:t>
      </w:r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.3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nt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2"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uk</w:t>
      </w:r>
      <w:r>
        <w:rPr>
          <w:b/>
          <w:sz w:val="27"/>
          <w:szCs w:val="27"/>
        </w:rPr>
        <w:t>a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1"/>
          <w:sz w:val="27"/>
          <w:szCs w:val="27"/>
        </w:rPr>
        <w:t>e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-1"/>
          <w:sz w:val="27"/>
          <w:szCs w:val="27"/>
        </w:rPr>
        <w:t>g</w:t>
      </w:r>
      <w:r>
        <w:rPr>
          <w:b/>
          <w:spacing w:val="1"/>
          <w:sz w:val="27"/>
          <w:szCs w:val="27"/>
        </w:rPr>
        <w:t>g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na</w:t>
      </w:r>
      <w:proofErr w:type="spellEnd"/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log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 usern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rd.</w:t>
      </w:r>
    </w:p>
    <w:p w:rsidR="00C31DD6" w:rsidRDefault="00F26DFE">
      <w:pPr>
        <w:spacing w:line="260" w:lineRule="exact"/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shbo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proofErr w:type="spellStart"/>
      <w:r>
        <w:rPr>
          <w:sz w:val="24"/>
          <w:szCs w:val="24"/>
        </w:rPr>
        <w:t>ut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.4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nt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2"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uk</w:t>
      </w:r>
      <w:r>
        <w:rPr>
          <w:b/>
          <w:sz w:val="27"/>
          <w:szCs w:val="27"/>
        </w:rPr>
        <w:t>a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1"/>
          <w:sz w:val="27"/>
          <w:szCs w:val="27"/>
        </w:rPr>
        <w:t>e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ngk</w:t>
      </w:r>
      <w:r>
        <w:rPr>
          <w:b/>
          <w:spacing w:val="-2"/>
          <w:sz w:val="27"/>
          <w:szCs w:val="27"/>
        </w:rPr>
        <w:t>a</w:t>
      </w:r>
      <w:r>
        <w:rPr>
          <w:b/>
          <w:sz w:val="27"/>
          <w:szCs w:val="27"/>
        </w:rPr>
        <w:t>t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Ke</w:t>
      </w:r>
      <w:r>
        <w:rPr>
          <w:b/>
          <w:spacing w:val="-4"/>
          <w:sz w:val="27"/>
          <w:szCs w:val="27"/>
        </w:rPr>
        <w:t>r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s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sifikasi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RAM 8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B,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SS</w:t>
      </w:r>
      <w:r>
        <w:rPr>
          <w:sz w:val="24"/>
          <w:szCs w:val="24"/>
        </w:rPr>
        <w:t>D 100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B.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27"/>
          <w:szCs w:val="27"/>
        </w:rPr>
        <w:sectPr w:rsidR="00C31DD6">
          <w:pgSz w:w="12240" w:h="15840"/>
          <w:pgMar w:top="1380" w:right="1580" w:bottom="280" w:left="1340" w:header="720" w:footer="720" w:gutter="0"/>
          <w:cols w:space="720"/>
        </w:sectPr>
      </w:pPr>
      <w:r>
        <w:rPr>
          <w:b/>
          <w:spacing w:val="1"/>
          <w:sz w:val="27"/>
          <w:szCs w:val="27"/>
        </w:rPr>
        <w:t>3</w:t>
      </w:r>
      <w:r>
        <w:rPr>
          <w:b/>
          <w:sz w:val="27"/>
          <w:szCs w:val="27"/>
        </w:rPr>
        <w:t>.5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A</w:t>
      </w:r>
      <w:r>
        <w:rPr>
          <w:b/>
          <w:spacing w:val="-2"/>
          <w:sz w:val="27"/>
          <w:szCs w:val="27"/>
        </w:rPr>
        <w:t>nt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2"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uk</w:t>
      </w:r>
      <w:r>
        <w:rPr>
          <w:b/>
          <w:sz w:val="27"/>
          <w:szCs w:val="27"/>
        </w:rPr>
        <w:t>a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</w:t>
      </w:r>
      <w:r>
        <w:rPr>
          <w:b/>
          <w:spacing w:val="-1"/>
          <w:sz w:val="27"/>
          <w:szCs w:val="27"/>
        </w:rPr>
        <w:t>e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ngk</w:t>
      </w:r>
      <w:r>
        <w:rPr>
          <w:b/>
          <w:spacing w:val="-2"/>
          <w:sz w:val="27"/>
          <w:szCs w:val="27"/>
        </w:rPr>
        <w:t>a</w:t>
      </w:r>
      <w:r>
        <w:rPr>
          <w:b/>
          <w:sz w:val="27"/>
          <w:szCs w:val="27"/>
        </w:rPr>
        <w:t>t</w:t>
      </w:r>
      <w:proofErr w:type="spellEnd"/>
      <w:r>
        <w:rPr>
          <w:b/>
          <w:spacing w:val="1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L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nak</w:t>
      </w:r>
      <w:proofErr w:type="spellEnd"/>
    </w:p>
    <w:p w:rsidR="00C31DD6" w:rsidRDefault="00F26DFE">
      <w:pPr>
        <w:spacing w:before="59"/>
        <w:ind w:left="460"/>
        <w:rPr>
          <w:sz w:val="24"/>
          <w:szCs w:val="24"/>
        </w:rPr>
      </w:pPr>
      <w:r>
        <w:rPr>
          <w:w w:val="130"/>
        </w:rPr>
        <w:lastRenderedPageBreak/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Yii2 F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wo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Q</w:t>
      </w:r>
      <w:r>
        <w:rPr>
          <w:b/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sz w:val="24"/>
          <w:szCs w:val="24"/>
        </w:rPr>
        <w:t>API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in.</w:t>
      </w:r>
    </w:p>
    <w:p w:rsidR="00C31DD6" w:rsidRDefault="00C31DD6">
      <w:pPr>
        <w:spacing w:before="2" w:line="280" w:lineRule="exact"/>
        <w:rPr>
          <w:sz w:val="28"/>
          <w:szCs w:val="28"/>
        </w:rPr>
      </w:pPr>
    </w:p>
    <w:p w:rsidR="00C31DD6" w:rsidRDefault="00F26DFE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4.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Lampiran</w:t>
      </w:r>
      <w:proofErr w:type="spellEnd"/>
    </w:p>
    <w:p w:rsidR="00C31DD6" w:rsidRDefault="00C31DD6">
      <w:pPr>
        <w:spacing w:before="19" w:line="260" w:lineRule="exact"/>
        <w:rPr>
          <w:sz w:val="26"/>
          <w:szCs w:val="26"/>
        </w:rPr>
      </w:pP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rsitektur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me 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>.</w:t>
      </w:r>
    </w:p>
    <w:p w:rsidR="00C31DD6" w:rsidRDefault="00F26DFE">
      <w:pPr>
        <w:ind w:left="460"/>
        <w:rPr>
          <w:sz w:val="24"/>
          <w:szCs w:val="24"/>
        </w:rPr>
      </w:pPr>
      <w:r>
        <w:rPr>
          <w:w w:val="130"/>
        </w:rPr>
        <w:t xml:space="preserve">•   </w:t>
      </w:r>
      <w:r>
        <w:rPr>
          <w:spacing w:val="8"/>
          <w:w w:val="130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ndpoint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nteg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.</w:t>
      </w:r>
    </w:p>
    <w:sectPr w:rsidR="00C31DD6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B1C"/>
    <w:multiLevelType w:val="multilevel"/>
    <w:tmpl w:val="737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45204"/>
    <w:multiLevelType w:val="multilevel"/>
    <w:tmpl w:val="6C2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4487E"/>
    <w:multiLevelType w:val="multilevel"/>
    <w:tmpl w:val="A4F6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00C589E"/>
    <w:multiLevelType w:val="multilevel"/>
    <w:tmpl w:val="F44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B15B5"/>
    <w:multiLevelType w:val="hybridMultilevel"/>
    <w:tmpl w:val="EC9A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937C5"/>
    <w:multiLevelType w:val="hybridMultilevel"/>
    <w:tmpl w:val="A398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33544"/>
    <w:multiLevelType w:val="multilevel"/>
    <w:tmpl w:val="7B68CF86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0" w:hanging="1440"/>
      </w:pPr>
      <w:rPr>
        <w:rFonts w:hint="default"/>
      </w:rPr>
    </w:lvl>
  </w:abstractNum>
  <w:abstractNum w:abstractNumId="7">
    <w:nsid w:val="28CB37E3"/>
    <w:multiLevelType w:val="multilevel"/>
    <w:tmpl w:val="7FC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550E92"/>
    <w:multiLevelType w:val="hybridMultilevel"/>
    <w:tmpl w:val="615A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77AF"/>
    <w:multiLevelType w:val="hybridMultilevel"/>
    <w:tmpl w:val="86B0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47E35"/>
    <w:multiLevelType w:val="multilevel"/>
    <w:tmpl w:val="16BE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480FAB"/>
    <w:multiLevelType w:val="multilevel"/>
    <w:tmpl w:val="81283D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2">
    <w:nsid w:val="3AE40F6C"/>
    <w:multiLevelType w:val="multilevel"/>
    <w:tmpl w:val="9A9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2B2818"/>
    <w:multiLevelType w:val="hybridMultilevel"/>
    <w:tmpl w:val="97700E1E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4">
    <w:nsid w:val="4C7A260C"/>
    <w:multiLevelType w:val="hybridMultilevel"/>
    <w:tmpl w:val="77E87EF2"/>
    <w:lvl w:ilvl="0" w:tplc="C1CA0A4C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3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>
    <w:nsid w:val="531761F2"/>
    <w:multiLevelType w:val="multilevel"/>
    <w:tmpl w:val="AAB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2A3122"/>
    <w:multiLevelType w:val="multilevel"/>
    <w:tmpl w:val="68C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2A0B54"/>
    <w:multiLevelType w:val="multilevel"/>
    <w:tmpl w:val="ABF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06102"/>
    <w:multiLevelType w:val="hybridMultilevel"/>
    <w:tmpl w:val="ACCEC84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18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1DD6"/>
    <w:rsid w:val="00385A62"/>
    <w:rsid w:val="00434430"/>
    <w:rsid w:val="0060161D"/>
    <w:rsid w:val="0069014C"/>
    <w:rsid w:val="006A5406"/>
    <w:rsid w:val="006F4BF3"/>
    <w:rsid w:val="009816A0"/>
    <w:rsid w:val="009960F8"/>
    <w:rsid w:val="00C267F0"/>
    <w:rsid w:val="00C31DD6"/>
    <w:rsid w:val="00DE5A15"/>
    <w:rsid w:val="00E6275D"/>
    <w:rsid w:val="00F26DFE"/>
    <w:rsid w:val="00F71FDC"/>
    <w:rsid w:val="00F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54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40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A5406"/>
    <w:rPr>
      <w:b/>
      <w:bCs/>
    </w:rPr>
  </w:style>
  <w:style w:type="character" w:styleId="Emphasis">
    <w:name w:val="Emphasis"/>
    <w:basedOn w:val="DefaultParagraphFont"/>
    <w:uiPriority w:val="20"/>
    <w:qFormat/>
    <w:rsid w:val="006F4B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54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40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A5406"/>
    <w:rPr>
      <w:b/>
      <w:bCs/>
    </w:rPr>
  </w:style>
  <w:style w:type="character" w:styleId="Emphasis">
    <w:name w:val="Emphasis"/>
    <w:basedOn w:val="DefaultParagraphFont"/>
    <w:uiPriority w:val="20"/>
    <w:qFormat/>
    <w:rsid w:val="006F4B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2025-04-10T02:55:00Z</dcterms:created>
  <dcterms:modified xsi:type="dcterms:W3CDTF">2025-04-11T12:44:00Z</dcterms:modified>
</cp:coreProperties>
</file>