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AB7" w:rsidRDefault="00552B6A" w:rsidP="00552B6A">
      <w:pPr>
        <w:spacing w:before="41"/>
        <w:ind w:left="100" w:right="644"/>
        <w:jc w:val="both"/>
        <w:rPr>
          <w:sz w:val="48"/>
          <w:szCs w:val="48"/>
        </w:rPr>
      </w:pPr>
      <w:r>
        <w:rPr>
          <w:b/>
          <w:sz w:val="48"/>
          <w:szCs w:val="48"/>
        </w:rPr>
        <w:t>MODUL PRENSI DAN ABSENSI</w:t>
      </w:r>
    </w:p>
    <w:p w:rsidR="00F91AB7" w:rsidRDefault="00F91AB7">
      <w:pPr>
        <w:spacing w:line="100" w:lineRule="exact"/>
        <w:rPr>
          <w:sz w:val="11"/>
          <w:szCs w:val="11"/>
        </w:rPr>
      </w:pPr>
    </w:p>
    <w:p w:rsidR="00F91AB7" w:rsidRDefault="00F91AB7">
      <w:pPr>
        <w:spacing w:line="200" w:lineRule="exact"/>
      </w:pPr>
    </w:p>
    <w:p w:rsidR="00F91AB7" w:rsidRDefault="00F91AB7">
      <w:pPr>
        <w:spacing w:line="200" w:lineRule="exact"/>
      </w:pPr>
    </w:p>
    <w:p w:rsidR="00F91AB7" w:rsidRDefault="00F91AB7">
      <w:pPr>
        <w:spacing w:line="200" w:lineRule="exact"/>
      </w:pPr>
    </w:p>
    <w:p w:rsidR="00F91AB7" w:rsidRDefault="00F91AB7">
      <w:pPr>
        <w:spacing w:line="200" w:lineRule="exact"/>
      </w:pPr>
    </w:p>
    <w:p w:rsidR="00F91AB7" w:rsidRDefault="00F91AB7">
      <w:pPr>
        <w:spacing w:line="200" w:lineRule="exact"/>
      </w:pPr>
    </w:p>
    <w:p w:rsidR="00F91AB7" w:rsidRDefault="0095226A">
      <w:pPr>
        <w:ind w:left="100" w:right="7028"/>
        <w:jc w:val="both"/>
        <w:rPr>
          <w:sz w:val="36"/>
          <w:szCs w:val="36"/>
        </w:rPr>
      </w:pPr>
      <w:r>
        <w:rPr>
          <w:b/>
          <w:sz w:val="36"/>
          <w:szCs w:val="36"/>
        </w:rPr>
        <w:t>1.</w:t>
      </w:r>
      <w:r>
        <w:rPr>
          <w:b/>
          <w:spacing w:val="1"/>
          <w:sz w:val="36"/>
          <w:szCs w:val="36"/>
        </w:rPr>
        <w:t xml:space="preserve"> </w:t>
      </w:r>
      <w:proofErr w:type="spellStart"/>
      <w:r>
        <w:rPr>
          <w:b/>
          <w:spacing w:val="-1"/>
          <w:sz w:val="36"/>
          <w:szCs w:val="36"/>
        </w:rPr>
        <w:t>P</w:t>
      </w:r>
      <w:r>
        <w:rPr>
          <w:b/>
          <w:sz w:val="36"/>
          <w:szCs w:val="36"/>
        </w:rPr>
        <w:t>enda</w:t>
      </w:r>
      <w:r>
        <w:rPr>
          <w:b/>
          <w:spacing w:val="-2"/>
          <w:sz w:val="36"/>
          <w:szCs w:val="36"/>
        </w:rPr>
        <w:t>h</w:t>
      </w:r>
      <w:r>
        <w:rPr>
          <w:b/>
          <w:sz w:val="36"/>
          <w:szCs w:val="36"/>
        </w:rPr>
        <w:t>ul</w:t>
      </w:r>
      <w:r>
        <w:rPr>
          <w:b/>
          <w:spacing w:val="-1"/>
          <w:sz w:val="36"/>
          <w:szCs w:val="36"/>
        </w:rPr>
        <w:t>u</w:t>
      </w:r>
      <w:r>
        <w:rPr>
          <w:b/>
          <w:sz w:val="36"/>
          <w:szCs w:val="36"/>
        </w:rPr>
        <w:t>an</w:t>
      </w:r>
      <w:proofErr w:type="spellEnd"/>
    </w:p>
    <w:p w:rsidR="00F91AB7" w:rsidRDefault="00F91AB7">
      <w:pPr>
        <w:spacing w:before="20" w:line="260" w:lineRule="exact"/>
        <w:rPr>
          <w:sz w:val="26"/>
          <w:szCs w:val="26"/>
        </w:rPr>
      </w:pPr>
    </w:p>
    <w:p w:rsidR="00F91AB7" w:rsidRDefault="0095226A" w:rsidP="00552B6A">
      <w:pPr>
        <w:pStyle w:val="ListParagraph"/>
        <w:numPr>
          <w:ilvl w:val="1"/>
          <w:numId w:val="2"/>
        </w:numPr>
        <w:ind w:right="7227"/>
        <w:jc w:val="both"/>
        <w:rPr>
          <w:b/>
          <w:sz w:val="27"/>
          <w:szCs w:val="27"/>
        </w:rPr>
      </w:pPr>
      <w:proofErr w:type="spellStart"/>
      <w:r w:rsidRPr="00552B6A">
        <w:rPr>
          <w:b/>
          <w:spacing w:val="-3"/>
          <w:sz w:val="27"/>
          <w:szCs w:val="27"/>
        </w:rPr>
        <w:t>L</w:t>
      </w:r>
      <w:r w:rsidRPr="00552B6A">
        <w:rPr>
          <w:b/>
          <w:spacing w:val="1"/>
          <w:sz w:val="27"/>
          <w:szCs w:val="27"/>
        </w:rPr>
        <w:t>a</w:t>
      </w:r>
      <w:r w:rsidRPr="00552B6A">
        <w:rPr>
          <w:b/>
          <w:spacing w:val="-2"/>
          <w:sz w:val="27"/>
          <w:szCs w:val="27"/>
        </w:rPr>
        <w:t>t</w:t>
      </w:r>
      <w:r w:rsidRPr="00552B6A">
        <w:rPr>
          <w:b/>
          <w:spacing w:val="1"/>
          <w:sz w:val="27"/>
          <w:szCs w:val="27"/>
        </w:rPr>
        <w:t>a</w:t>
      </w:r>
      <w:r w:rsidRPr="00552B6A">
        <w:rPr>
          <w:b/>
          <w:sz w:val="27"/>
          <w:szCs w:val="27"/>
        </w:rPr>
        <w:t>r</w:t>
      </w:r>
      <w:proofErr w:type="spellEnd"/>
      <w:r w:rsidRPr="00552B6A">
        <w:rPr>
          <w:b/>
          <w:spacing w:val="-1"/>
          <w:sz w:val="27"/>
          <w:szCs w:val="27"/>
        </w:rPr>
        <w:t xml:space="preserve"> </w:t>
      </w:r>
      <w:proofErr w:type="spellStart"/>
      <w:r w:rsidRPr="00552B6A">
        <w:rPr>
          <w:b/>
          <w:spacing w:val="-1"/>
          <w:sz w:val="27"/>
          <w:szCs w:val="27"/>
        </w:rPr>
        <w:t>B</w:t>
      </w:r>
      <w:r w:rsidRPr="00552B6A">
        <w:rPr>
          <w:b/>
          <w:sz w:val="27"/>
          <w:szCs w:val="27"/>
        </w:rPr>
        <w:t>e</w:t>
      </w:r>
      <w:r w:rsidRPr="00552B6A">
        <w:rPr>
          <w:b/>
          <w:spacing w:val="-4"/>
          <w:sz w:val="27"/>
          <w:szCs w:val="27"/>
        </w:rPr>
        <w:t>l</w:t>
      </w:r>
      <w:r w:rsidRPr="00552B6A">
        <w:rPr>
          <w:b/>
          <w:spacing w:val="1"/>
          <w:sz w:val="27"/>
          <w:szCs w:val="27"/>
        </w:rPr>
        <w:t>a</w:t>
      </w:r>
      <w:r w:rsidRPr="00552B6A">
        <w:rPr>
          <w:b/>
          <w:spacing w:val="-2"/>
          <w:sz w:val="27"/>
          <w:szCs w:val="27"/>
        </w:rPr>
        <w:t>k</w:t>
      </w:r>
      <w:r w:rsidRPr="00552B6A">
        <w:rPr>
          <w:b/>
          <w:spacing w:val="1"/>
          <w:sz w:val="27"/>
          <w:szCs w:val="27"/>
        </w:rPr>
        <w:t>a</w:t>
      </w:r>
      <w:r w:rsidRPr="00552B6A">
        <w:rPr>
          <w:b/>
          <w:spacing w:val="-2"/>
          <w:sz w:val="27"/>
          <w:szCs w:val="27"/>
        </w:rPr>
        <w:t>n</w:t>
      </w:r>
      <w:r w:rsidRPr="00552B6A">
        <w:rPr>
          <w:b/>
          <w:sz w:val="27"/>
          <w:szCs w:val="27"/>
        </w:rPr>
        <w:t>g</w:t>
      </w:r>
      <w:proofErr w:type="spellEnd"/>
    </w:p>
    <w:p w:rsidR="000D2EC1" w:rsidRPr="00552B6A" w:rsidRDefault="000D2EC1" w:rsidP="000D2EC1">
      <w:pPr>
        <w:pStyle w:val="ListParagraph"/>
        <w:ind w:left="520" w:right="7227"/>
        <w:jc w:val="both"/>
        <w:rPr>
          <w:b/>
          <w:sz w:val="27"/>
          <w:szCs w:val="27"/>
        </w:rPr>
      </w:pPr>
    </w:p>
    <w:p w:rsidR="00552B6A" w:rsidRPr="00552B6A" w:rsidRDefault="000D2EC1" w:rsidP="000D2EC1">
      <w:pPr>
        <w:pStyle w:val="ListParagraph"/>
        <w:spacing w:before="100" w:beforeAutospacing="1" w:after="100" w:afterAutospacing="1" w:line="360" w:lineRule="auto"/>
        <w:ind w:left="420" w:firstLine="431"/>
        <w:rPr>
          <w:sz w:val="24"/>
          <w:szCs w:val="24"/>
        </w:rPr>
      </w:pP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web,yang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="00552B6A" w:rsidRPr="00552B6A">
        <w:rPr>
          <w:sz w:val="24"/>
          <w:szCs w:val="24"/>
        </w:rPr>
        <w:t>ehadiran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seseorang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dalam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suatu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kegiatan</w:t>
      </w:r>
      <w:proofErr w:type="spellEnd"/>
      <w:r w:rsidR="00552B6A" w:rsidRPr="00552B6A">
        <w:rPr>
          <w:sz w:val="24"/>
          <w:szCs w:val="24"/>
        </w:rPr>
        <w:t xml:space="preserve">, </w:t>
      </w:r>
      <w:proofErr w:type="spellStart"/>
      <w:r w:rsidR="00552B6A" w:rsidRPr="00552B6A">
        <w:rPr>
          <w:sz w:val="24"/>
          <w:szCs w:val="24"/>
        </w:rPr>
        <w:t>seperti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kuliah</w:t>
      </w:r>
      <w:proofErr w:type="spellEnd"/>
      <w:r w:rsidR="00552B6A" w:rsidRPr="00552B6A">
        <w:rPr>
          <w:sz w:val="24"/>
          <w:szCs w:val="24"/>
        </w:rPr>
        <w:t xml:space="preserve">, </w:t>
      </w:r>
      <w:proofErr w:type="spellStart"/>
      <w:r w:rsidR="00552B6A" w:rsidRPr="00552B6A">
        <w:rPr>
          <w:sz w:val="24"/>
          <w:szCs w:val="24"/>
        </w:rPr>
        <w:t>pelatihan</w:t>
      </w:r>
      <w:proofErr w:type="spellEnd"/>
      <w:r w:rsidR="00552B6A" w:rsidRPr="00552B6A">
        <w:rPr>
          <w:sz w:val="24"/>
          <w:szCs w:val="24"/>
        </w:rPr>
        <w:t xml:space="preserve">, </w:t>
      </w:r>
      <w:proofErr w:type="spellStart"/>
      <w:r w:rsidR="00552B6A" w:rsidRPr="00552B6A">
        <w:rPr>
          <w:sz w:val="24"/>
          <w:szCs w:val="24"/>
        </w:rPr>
        <w:t>atau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pekerjaan</w:t>
      </w:r>
      <w:proofErr w:type="spellEnd"/>
      <w:r w:rsidR="00552B6A" w:rsidRPr="00552B6A">
        <w:rPr>
          <w:sz w:val="24"/>
          <w:szCs w:val="24"/>
        </w:rPr>
        <w:t xml:space="preserve">, </w:t>
      </w:r>
      <w:proofErr w:type="spellStart"/>
      <w:r w:rsidR="00552B6A" w:rsidRPr="00552B6A">
        <w:rPr>
          <w:sz w:val="24"/>
          <w:szCs w:val="24"/>
        </w:rPr>
        <w:t>sangat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penting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karena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bisa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menunjukkan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tingkat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kedisiplinan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dan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tanggung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jawab</w:t>
      </w:r>
      <w:proofErr w:type="spellEnd"/>
      <w:r w:rsidR="00552B6A" w:rsidRPr="00552B6A">
        <w:rPr>
          <w:sz w:val="24"/>
          <w:szCs w:val="24"/>
        </w:rPr>
        <w:t xml:space="preserve"> orang </w:t>
      </w:r>
      <w:proofErr w:type="spellStart"/>
      <w:r w:rsidR="00552B6A" w:rsidRPr="00552B6A">
        <w:rPr>
          <w:sz w:val="24"/>
          <w:szCs w:val="24"/>
        </w:rPr>
        <w:t>tersebut</w:t>
      </w:r>
      <w:proofErr w:type="spellEnd"/>
      <w:r w:rsidR="00552B6A" w:rsidRPr="00552B6A">
        <w:rPr>
          <w:sz w:val="24"/>
          <w:szCs w:val="24"/>
        </w:rPr>
        <w:t xml:space="preserve">. </w:t>
      </w:r>
      <w:proofErr w:type="spellStart"/>
      <w:proofErr w:type="gramStart"/>
      <w:r w:rsidR="00552B6A" w:rsidRPr="00552B6A">
        <w:rPr>
          <w:sz w:val="24"/>
          <w:szCs w:val="24"/>
        </w:rPr>
        <w:t>Oleh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karena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itu</w:t>
      </w:r>
      <w:proofErr w:type="spellEnd"/>
      <w:r w:rsidR="00552B6A" w:rsidRPr="00552B6A">
        <w:rPr>
          <w:sz w:val="24"/>
          <w:szCs w:val="24"/>
        </w:rPr>
        <w:t xml:space="preserve">, </w:t>
      </w:r>
      <w:proofErr w:type="spellStart"/>
      <w:r w:rsidR="00552B6A" w:rsidRPr="00552B6A">
        <w:rPr>
          <w:sz w:val="24"/>
          <w:szCs w:val="24"/>
        </w:rPr>
        <w:t>sistem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presensi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dan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absensi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menjadi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bagian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penting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dalam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pengelolaan</w:t>
      </w:r>
      <w:proofErr w:type="spellEnd"/>
      <w:r w:rsidR="00552B6A" w:rsidRPr="00552B6A">
        <w:rPr>
          <w:sz w:val="24"/>
          <w:szCs w:val="24"/>
        </w:rPr>
        <w:t xml:space="preserve"> di </w:t>
      </w:r>
      <w:proofErr w:type="spellStart"/>
      <w:r w:rsidR="00552B6A" w:rsidRPr="00552B6A">
        <w:rPr>
          <w:sz w:val="24"/>
          <w:szCs w:val="24"/>
        </w:rPr>
        <w:t>banyak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institusi</w:t>
      </w:r>
      <w:proofErr w:type="spellEnd"/>
      <w:r w:rsidR="00552B6A" w:rsidRPr="00552B6A">
        <w:rPr>
          <w:sz w:val="24"/>
          <w:szCs w:val="24"/>
        </w:rPr>
        <w:t xml:space="preserve">, </w:t>
      </w:r>
      <w:proofErr w:type="spellStart"/>
      <w:r w:rsidR="00552B6A" w:rsidRPr="00552B6A">
        <w:rPr>
          <w:sz w:val="24"/>
          <w:szCs w:val="24"/>
        </w:rPr>
        <w:t>baik</w:t>
      </w:r>
      <w:proofErr w:type="spellEnd"/>
      <w:r w:rsidR="00552B6A" w:rsidRPr="00552B6A">
        <w:rPr>
          <w:sz w:val="24"/>
          <w:szCs w:val="24"/>
        </w:rPr>
        <w:t xml:space="preserve"> di </w:t>
      </w:r>
      <w:proofErr w:type="spellStart"/>
      <w:r w:rsidR="00552B6A" w:rsidRPr="00552B6A">
        <w:rPr>
          <w:sz w:val="24"/>
          <w:szCs w:val="24"/>
        </w:rPr>
        <w:t>dunia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pendidikan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Sayangnya</w:t>
      </w:r>
      <w:proofErr w:type="spellEnd"/>
      <w:r>
        <w:rPr>
          <w:sz w:val="24"/>
          <w:szCs w:val="24"/>
        </w:rPr>
        <w:t xml:space="preserve"> </w:t>
      </w:r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masih</w:t>
      </w:r>
      <w:proofErr w:type="spellEnd"/>
      <w:proofErr w:type="gram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banyak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instansi</w:t>
      </w:r>
      <w:proofErr w:type="spellEnd"/>
      <w:r w:rsidR="00552B6A" w:rsidRPr="00552B6A">
        <w:rPr>
          <w:sz w:val="24"/>
          <w:szCs w:val="24"/>
        </w:rPr>
        <w:t xml:space="preserve"> yang </w:t>
      </w:r>
      <w:proofErr w:type="spellStart"/>
      <w:r w:rsidR="00552B6A" w:rsidRPr="00552B6A">
        <w:rPr>
          <w:sz w:val="24"/>
          <w:szCs w:val="24"/>
        </w:rPr>
        <w:t>m</w:t>
      </w:r>
      <w:r>
        <w:rPr>
          <w:sz w:val="24"/>
          <w:szCs w:val="24"/>
        </w:rPr>
        <w:t>encatat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kehadiran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manual </w:t>
      </w:r>
      <w:proofErr w:type="spellStart"/>
      <w:r w:rsidR="00552B6A" w:rsidRPr="00552B6A">
        <w:rPr>
          <w:sz w:val="24"/>
          <w:szCs w:val="24"/>
        </w:rPr>
        <w:t>menggunak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file spreadsheet </w:t>
      </w:r>
      <w:r w:rsidR="00552B6A" w:rsidRPr="00552B6A">
        <w:rPr>
          <w:sz w:val="24"/>
          <w:szCs w:val="24"/>
        </w:rPr>
        <w:t xml:space="preserve">yang </w:t>
      </w:r>
      <w:proofErr w:type="spellStart"/>
      <w:r w:rsidR="00552B6A" w:rsidRPr="00552B6A">
        <w:rPr>
          <w:sz w:val="24"/>
          <w:szCs w:val="24"/>
        </w:rPr>
        <w:t>sering</w:t>
      </w:r>
      <w:proofErr w:type="spellEnd"/>
      <w:r w:rsidR="00552B6A" w:rsidRPr="00552B6A">
        <w:rPr>
          <w:sz w:val="24"/>
          <w:szCs w:val="24"/>
        </w:rPr>
        <w:t xml:space="preserve"> kali </w:t>
      </w:r>
      <w:proofErr w:type="spellStart"/>
      <w:r w:rsidR="00552B6A" w:rsidRPr="00552B6A">
        <w:rPr>
          <w:sz w:val="24"/>
          <w:szCs w:val="24"/>
        </w:rPr>
        <w:t>tidak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a</w:t>
      </w:r>
      <w:r>
        <w:rPr>
          <w:sz w:val="24"/>
          <w:szCs w:val="24"/>
        </w:rPr>
        <w:t>kurat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rentan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 w:rsidR="00552B6A" w:rsidRPr="00552B6A">
        <w:rPr>
          <w:sz w:val="24"/>
          <w:szCs w:val="24"/>
        </w:rPr>
        <w:t xml:space="preserve">, </w:t>
      </w:r>
      <w:proofErr w:type="spellStart"/>
      <w:r w:rsidR="00552B6A" w:rsidRPr="00552B6A">
        <w:rPr>
          <w:sz w:val="24"/>
          <w:szCs w:val="24"/>
        </w:rPr>
        <w:t>dan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memakan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waktu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saat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harus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direkap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atau</w:t>
      </w:r>
      <w:proofErr w:type="spellEnd"/>
      <w:r w:rsidR="00552B6A" w:rsidRPr="00552B6A">
        <w:rPr>
          <w:sz w:val="24"/>
          <w:szCs w:val="24"/>
        </w:rPr>
        <w:t xml:space="preserve"> </w:t>
      </w:r>
      <w:proofErr w:type="spellStart"/>
      <w:r w:rsidR="00552B6A" w:rsidRPr="00552B6A">
        <w:rPr>
          <w:sz w:val="24"/>
          <w:szCs w:val="24"/>
        </w:rPr>
        <w:t>dianalisis</w:t>
      </w:r>
      <w:proofErr w:type="spellEnd"/>
      <w:r w:rsidR="00552B6A" w:rsidRPr="00552B6A">
        <w:rPr>
          <w:sz w:val="24"/>
          <w:szCs w:val="24"/>
        </w:rPr>
        <w:t>.</w:t>
      </w:r>
    </w:p>
    <w:p w:rsidR="00552B6A" w:rsidRPr="00552B6A" w:rsidRDefault="00552B6A" w:rsidP="000D2EC1">
      <w:pPr>
        <w:pStyle w:val="ListParagraph"/>
        <w:spacing w:before="100" w:beforeAutospacing="1" w:after="100" w:afterAutospacing="1" w:line="360" w:lineRule="auto"/>
        <w:ind w:left="426" w:firstLine="425"/>
        <w:rPr>
          <w:sz w:val="24"/>
          <w:szCs w:val="24"/>
        </w:rPr>
      </w:pPr>
      <w:proofErr w:type="spellStart"/>
      <w:proofErr w:type="gramStart"/>
      <w:r w:rsidRPr="00552B6A">
        <w:rPr>
          <w:sz w:val="24"/>
          <w:szCs w:val="24"/>
        </w:rPr>
        <w:t>Melihat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perkembangan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teknologi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saat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ini</w:t>
      </w:r>
      <w:proofErr w:type="spellEnd"/>
      <w:r w:rsidRPr="00552B6A">
        <w:rPr>
          <w:sz w:val="24"/>
          <w:szCs w:val="24"/>
        </w:rPr>
        <w:t xml:space="preserve">, </w:t>
      </w:r>
      <w:proofErr w:type="spellStart"/>
      <w:r w:rsidRPr="00552B6A">
        <w:rPr>
          <w:sz w:val="24"/>
          <w:szCs w:val="24"/>
        </w:rPr>
        <w:t>sudah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seharusnya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sist</w:t>
      </w:r>
      <w:r w:rsidR="000D2EC1">
        <w:rPr>
          <w:sz w:val="24"/>
          <w:szCs w:val="24"/>
        </w:rPr>
        <w:t>em</w:t>
      </w:r>
      <w:proofErr w:type="spellEnd"/>
      <w:r w:rsidR="000D2EC1">
        <w:rPr>
          <w:sz w:val="24"/>
          <w:szCs w:val="24"/>
        </w:rPr>
        <w:t xml:space="preserve"> </w:t>
      </w:r>
      <w:proofErr w:type="spellStart"/>
      <w:r w:rsidR="000D2EC1">
        <w:rPr>
          <w:sz w:val="24"/>
          <w:szCs w:val="24"/>
        </w:rPr>
        <w:t>presensi</w:t>
      </w:r>
      <w:proofErr w:type="spellEnd"/>
      <w:r w:rsidR="000D2EC1">
        <w:rPr>
          <w:sz w:val="24"/>
          <w:szCs w:val="24"/>
        </w:rPr>
        <w:t xml:space="preserve"> </w:t>
      </w:r>
      <w:proofErr w:type="spellStart"/>
      <w:r w:rsidR="000D2EC1">
        <w:rPr>
          <w:sz w:val="24"/>
          <w:szCs w:val="24"/>
        </w:rPr>
        <w:t>dan</w:t>
      </w:r>
      <w:proofErr w:type="spellEnd"/>
      <w:r w:rsidR="000D2EC1">
        <w:rPr>
          <w:sz w:val="24"/>
          <w:szCs w:val="24"/>
        </w:rPr>
        <w:t xml:space="preserve"> </w:t>
      </w:r>
      <w:proofErr w:type="spellStart"/>
      <w:r w:rsidR="000D2EC1">
        <w:rPr>
          <w:sz w:val="24"/>
          <w:szCs w:val="24"/>
        </w:rPr>
        <w:t>absensi</w:t>
      </w:r>
      <w:proofErr w:type="spellEnd"/>
      <w:r w:rsidR="000D2EC1">
        <w:rPr>
          <w:sz w:val="24"/>
          <w:szCs w:val="24"/>
        </w:rPr>
        <w:t xml:space="preserve"> </w:t>
      </w:r>
      <w:proofErr w:type="spellStart"/>
      <w:r w:rsidR="000D2EC1">
        <w:rPr>
          <w:sz w:val="24"/>
          <w:szCs w:val="24"/>
        </w:rPr>
        <w:t>beralih</w:t>
      </w:r>
      <w:r w:rsidRPr="00552B6A">
        <w:rPr>
          <w:sz w:val="24"/>
          <w:szCs w:val="24"/>
        </w:rPr>
        <w:t>ke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bentuk</w:t>
      </w:r>
      <w:proofErr w:type="spellEnd"/>
      <w:r w:rsidRPr="00552B6A">
        <w:rPr>
          <w:sz w:val="24"/>
          <w:szCs w:val="24"/>
        </w:rPr>
        <w:t xml:space="preserve"> digital yang </w:t>
      </w:r>
      <w:proofErr w:type="spellStart"/>
      <w:r w:rsidRPr="00552B6A">
        <w:rPr>
          <w:sz w:val="24"/>
          <w:szCs w:val="24"/>
        </w:rPr>
        <w:t>lebih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efisien</w:t>
      </w:r>
      <w:proofErr w:type="spellEnd"/>
      <w:r w:rsidRPr="00552B6A">
        <w:rPr>
          <w:sz w:val="24"/>
          <w:szCs w:val="24"/>
        </w:rPr>
        <w:t>.</w:t>
      </w:r>
      <w:proofErr w:type="gram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Sistem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berbasis</w:t>
      </w:r>
      <w:proofErr w:type="spellEnd"/>
      <w:r w:rsidRPr="00552B6A">
        <w:rPr>
          <w:sz w:val="24"/>
          <w:szCs w:val="24"/>
        </w:rPr>
        <w:t xml:space="preserve"> web </w:t>
      </w:r>
      <w:proofErr w:type="spellStart"/>
      <w:r w:rsidRPr="00552B6A">
        <w:rPr>
          <w:sz w:val="24"/>
          <w:szCs w:val="24"/>
        </w:rPr>
        <w:t>menjadi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salah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satu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pilihan</w:t>
      </w:r>
      <w:proofErr w:type="spellEnd"/>
      <w:r w:rsidRPr="00552B6A">
        <w:rPr>
          <w:sz w:val="24"/>
          <w:szCs w:val="24"/>
        </w:rPr>
        <w:t xml:space="preserve"> yang </w:t>
      </w:r>
      <w:proofErr w:type="spellStart"/>
      <w:r w:rsidRPr="00552B6A">
        <w:rPr>
          <w:sz w:val="24"/>
          <w:szCs w:val="24"/>
        </w:rPr>
        <w:t>tepat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karena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bisa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mencatat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kehadiran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secara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langsung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dan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datanya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bisa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langsung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tersimpan</w:t>
      </w:r>
      <w:proofErr w:type="spellEnd"/>
      <w:r w:rsidRPr="00552B6A">
        <w:rPr>
          <w:sz w:val="24"/>
          <w:szCs w:val="24"/>
        </w:rPr>
        <w:t xml:space="preserve"> di </w:t>
      </w:r>
      <w:proofErr w:type="spellStart"/>
      <w:r w:rsidRPr="00552B6A">
        <w:rPr>
          <w:sz w:val="24"/>
          <w:szCs w:val="24"/>
        </w:rPr>
        <w:t>satu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tempat</w:t>
      </w:r>
      <w:proofErr w:type="spellEnd"/>
      <w:r w:rsidRPr="00552B6A">
        <w:rPr>
          <w:sz w:val="24"/>
          <w:szCs w:val="24"/>
        </w:rPr>
        <w:t xml:space="preserve"> yang </w:t>
      </w:r>
      <w:proofErr w:type="spellStart"/>
      <w:r w:rsidRPr="00552B6A">
        <w:rPr>
          <w:sz w:val="24"/>
          <w:szCs w:val="24"/>
        </w:rPr>
        <w:t>mudah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diakses</w:t>
      </w:r>
      <w:proofErr w:type="spellEnd"/>
      <w:r w:rsidRPr="00552B6A">
        <w:rPr>
          <w:sz w:val="24"/>
          <w:szCs w:val="24"/>
        </w:rPr>
        <w:t xml:space="preserve">. </w:t>
      </w:r>
      <w:proofErr w:type="spellStart"/>
      <w:proofErr w:type="gramStart"/>
      <w:r w:rsidRPr="00552B6A">
        <w:rPr>
          <w:sz w:val="24"/>
          <w:szCs w:val="24"/>
        </w:rPr>
        <w:t>Penggunaan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teknologi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="000D2EC1">
        <w:rPr>
          <w:sz w:val="24"/>
          <w:szCs w:val="24"/>
        </w:rPr>
        <w:t>atau</w:t>
      </w:r>
      <w:proofErr w:type="spellEnd"/>
      <w:r w:rsidR="000D2EC1">
        <w:rPr>
          <w:sz w:val="24"/>
          <w:szCs w:val="24"/>
        </w:rPr>
        <w:t xml:space="preserve"> </w:t>
      </w:r>
      <w:proofErr w:type="spellStart"/>
      <w:r w:rsidR="000D2EC1">
        <w:rPr>
          <w:sz w:val="24"/>
          <w:szCs w:val="24"/>
        </w:rPr>
        <w:t>seperti</w:t>
      </w:r>
      <w:proofErr w:type="spellEnd"/>
      <w:r w:rsidR="000D2EC1">
        <w:rPr>
          <w:sz w:val="24"/>
          <w:szCs w:val="24"/>
        </w:rPr>
        <w:t xml:space="preserve"> QR Code</w:t>
      </w:r>
      <w:r w:rsidRPr="00552B6A">
        <w:rPr>
          <w:sz w:val="24"/>
          <w:szCs w:val="24"/>
        </w:rPr>
        <w:t>.</w:t>
      </w:r>
      <w:proofErr w:type="gramEnd"/>
      <w:r w:rsidRPr="00552B6A">
        <w:rPr>
          <w:sz w:val="24"/>
          <w:szCs w:val="24"/>
        </w:rPr>
        <w:t xml:space="preserve"> </w:t>
      </w:r>
      <w:proofErr w:type="spellStart"/>
      <w:proofErr w:type="gramStart"/>
      <w:r w:rsidRPr="00552B6A">
        <w:rPr>
          <w:sz w:val="24"/>
          <w:szCs w:val="24"/>
        </w:rPr>
        <w:t>Dengan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begitu</w:t>
      </w:r>
      <w:proofErr w:type="spellEnd"/>
      <w:r w:rsidRPr="00552B6A">
        <w:rPr>
          <w:sz w:val="24"/>
          <w:szCs w:val="24"/>
        </w:rPr>
        <w:t xml:space="preserve">, proses </w:t>
      </w:r>
      <w:proofErr w:type="spellStart"/>
      <w:r w:rsidRPr="00552B6A">
        <w:rPr>
          <w:sz w:val="24"/>
          <w:szCs w:val="24"/>
        </w:rPr>
        <w:t>pencatatan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kehadiran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jadi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lebih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praktis</w:t>
      </w:r>
      <w:proofErr w:type="spellEnd"/>
      <w:r w:rsidRPr="00552B6A">
        <w:rPr>
          <w:sz w:val="24"/>
          <w:szCs w:val="24"/>
        </w:rPr>
        <w:t xml:space="preserve">, </w:t>
      </w:r>
      <w:proofErr w:type="spellStart"/>
      <w:r w:rsidRPr="00552B6A">
        <w:rPr>
          <w:sz w:val="24"/>
          <w:szCs w:val="24"/>
        </w:rPr>
        <w:t>cepat</w:t>
      </w:r>
      <w:proofErr w:type="spellEnd"/>
      <w:r w:rsidRPr="00552B6A">
        <w:rPr>
          <w:sz w:val="24"/>
          <w:szCs w:val="24"/>
        </w:rPr>
        <w:t xml:space="preserve">, </w:t>
      </w:r>
      <w:proofErr w:type="spellStart"/>
      <w:r w:rsidRPr="00552B6A">
        <w:rPr>
          <w:sz w:val="24"/>
          <w:szCs w:val="24"/>
        </w:rPr>
        <w:t>dan</w:t>
      </w:r>
      <w:proofErr w:type="spellEnd"/>
      <w:r w:rsidRPr="00552B6A">
        <w:rPr>
          <w:sz w:val="24"/>
          <w:szCs w:val="24"/>
        </w:rPr>
        <w:t xml:space="preserve"> </w:t>
      </w:r>
      <w:proofErr w:type="spellStart"/>
      <w:r w:rsidRPr="00552B6A">
        <w:rPr>
          <w:sz w:val="24"/>
          <w:szCs w:val="24"/>
        </w:rPr>
        <w:t>aman</w:t>
      </w:r>
      <w:proofErr w:type="spellEnd"/>
      <w:r w:rsidRPr="00552B6A">
        <w:rPr>
          <w:sz w:val="24"/>
          <w:szCs w:val="24"/>
        </w:rPr>
        <w:t>.</w:t>
      </w:r>
      <w:proofErr w:type="gramEnd"/>
    </w:p>
    <w:p w:rsidR="00552B6A" w:rsidRPr="00552B6A" w:rsidRDefault="00552B6A" w:rsidP="000D2EC1">
      <w:pPr>
        <w:pStyle w:val="ListParagraph"/>
        <w:spacing w:line="360" w:lineRule="auto"/>
        <w:ind w:left="520" w:right="7227"/>
        <w:jc w:val="both"/>
        <w:rPr>
          <w:sz w:val="27"/>
          <w:szCs w:val="27"/>
        </w:rPr>
      </w:pPr>
    </w:p>
    <w:p w:rsidR="00F91AB7" w:rsidRDefault="00F91AB7">
      <w:pPr>
        <w:spacing w:before="20" w:line="260" w:lineRule="exact"/>
        <w:rPr>
          <w:sz w:val="26"/>
          <w:szCs w:val="26"/>
        </w:rPr>
      </w:pPr>
    </w:p>
    <w:p w:rsidR="002B611D" w:rsidRDefault="0095226A" w:rsidP="002B611D">
      <w:pPr>
        <w:pStyle w:val="ListParagraph"/>
        <w:numPr>
          <w:ilvl w:val="1"/>
          <w:numId w:val="2"/>
        </w:numPr>
        <w:ind w:right="7284"/>
        <w:rPr>
          <w:b/>
          <w:sz w:val="27"/>
          <w:szCs w:val="27"/>
        </w:rPr>
      </w:pPr>
      <w:proofErr w:type="spellStart"/>
      <w:r w:rsidRPr="002B611D">
        <w:rPr>
          <w:b/>
          <w:spacing w:val="-3"/>
          <w:sz w:val="27"/>
          <w:szCs w:val="27"/>
        </w:rPr>
        <w:t>T</w:t>
      </w:r>
      <w:r w:rsidRPr="002B611D">
        <w:rPr>
          <w:b/>
          <w:sz w:val="27"/>
          <w:szCs w:val="27"/>
        </w:rPr>
        <w:t>u</w:t>
      </w:r>
      <w:r w:rsidRPr="002B611D">
        <w:rPr>
          <w:b/>
          <w:spacing w:val="-1"/>
          <w:sz w:val="27"/>
          <w:szCs w:val="27"/>
        </w:rPr>
        <w:t>j</w:t>
      </w:r>
      <w:r w:rsidRPr="002B611D">
        <w:rPr>
          <w:b/>
          <w:sz w:val="27"/>
          <w:szCs w:val="27"/>
        </w:rPr>
        <w:t>uan</w:t>
      </w:r>
      <w:proofErr w:type="spellEnd"/>
      <w:r w:rsidRPr="002B611D">
        <w:rPr>
          <w:b/>
          <w:spacing w:val="-1"/>
          <w:sz w:val="27"/>
          <w:szCs w:val="27"/>
        </w:rPr>
        <w:t xml:space="preserve"> </w:t>
      </w:r>
      <w:proofErr w:type="spellStart"/>
      <w:r w:rsidRPr="002B611D">
        <w:rPr>
          <w:b/>
          <w:sz w:val="27"/>
          <w:szCs w:val="27"/>
        </w:rPr>
        <w:t>P</w:t>
      </w:r>
      <w:r w:rsidRPr="002B611D">
        <w:rPr>
          <w:b/>
          <w:spacing w:val="-3"/>
          <w:sz w:val="27"/>
          <w:szCs w:val="27"/>
        </w:rPr>
        <w:t>r</w:t>
      </w:r>
      <w:r w:rsidRPr="002B611D">
        <w:rPr>
          <w:b/>
          <w:spacing w:val="1"/>
          <w:sz w:val="27"/>
          <w:szCs w:val="27"/>
        </w:rPr>
        <w:t>o</w:t>
      </w:r>
      <w:r w:rsidRPr="002B611D">
        <w:rPr>
          <w:b/>
          <w:spacing w:val="-1"/>
          <w:sz w:val="27"/>
          <w:szCs w:val="27"/>
        </w:rPr>
        <w:t>y</w:t>
      </w:r>
      <w:r w:rsidRPr="002B611D">
        <w:rPr>
          <w:b/>
          <w:sz w:val="27"/>
          <w:szCs w:val="27"/>
        </w:rPr>
        <w:t>ek</w:t>
      </w:r>
      <w:proofErr w:type="spellEnd"/>
    </w:p>
    <w:p w:rsidR="002B611D" w:rsidRPr="002B611D" w:rsidRDefault="002B611D" w:rsidP="002B611D">
      <w:pPr>
        <w:pStyle w:val="ListParagraph"/>
        <w:ind w:left="520" w:right="7284"/>
        <w:rPr>
          <w:b/>
          <w:sz w:val="27"/>
          <w:szCs w:val="27"/>
        </w:rPr>
      </w:pPr>
    </w:p>
    <w:p w:rsidR="002B611D" w:rsidRPr="002B611D" w:rsidRDefault="002B611D" w:rsidP="002B611D">
      <w:pPr>
        <w:ind w:right="7284"/>
        <w:jc w:val="both"/>
        <w:rPr>
          <w:b/>
          <w:sz w:val="22"/>
          <w:szCs w:val="22"/>
        </w:rPr>
      </w:pPr>
    </w:p>
    <w:p w:rsidR="002B611D" w:rsidRDefault="002B611D" w:rsidP="002B611D">
      <w:pPr>
        <w:pStyle w:val="NormalWeb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yang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2B611D" w:rsidRDefault="002B611D" w:rsidP="002B611D">
      <w:pPr>
        <w:pStyle w:val="NormalWeb"/>
        <w:numPr>
          <w:ilvl w:val="0"/>
          <w:numId w:val="3"/>
        </w:numPr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manual.</w:t>
      </w:r>
    </w:p>
    <w:p w:rsidR="002B611D" w:rsidRDefault="002B611D" w:rsidP="002B611D">
      <w:pPr>
        <w:pStyle w:val="NormalWeb"/>
        <w:numPr>
          <w:ilvl w:val="0"/>
          <w:numId w:val="3"/>
        </w:numPr>
      </w:pPr>
      <w:proofErr w:type="spellStart"/>
      <w:r>
        <w:t>Menjaga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disalahgunakan</w:t>
      </w:r>
      <w:proofErr w:type="spellEnd"/>
      <w:r>
        <w:t>.</w:t>
      </w:r>
    </w:p>
    <w:p w:rsidR="002B611D" w:rsidRDefault="002B611D" w:rsidP="002B611D">
      <w:pPr>
        <w:pStyle w:val="NormalWeb"/>
        <w:numPr>
          <w:ilvl w:val="0"/>
          <w:numId w:val="3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smartphone.</w:t>
      </w:r>
    </w:p>
    <w:p w:rsidR="002B611D" w:rsidRDefault="002B611D" w:rsidP="002B611D">
      <w:pPr>
        <w:pStyle w:val="NormalWeb"/>
        <w:numPr>
          <w:ilvl w:val="0"/>
          <w:numId w:val="3"/>
        </w:numPr>
      </w:pPr>
      <w:proofErr w:type="spellStart"/>
      <w:r>
        <w:t>Menyediakan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 yang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>.</w:t>
      </w:r>
    </w:p>
    <w:p w:rsidR="002B611D" w:rsidRDefault="002B611D" w:rsidP="002B611D"/>
    <w:p w:rsidR="002B611D" w:rsidRPr="002B611D" w:rsidRDefault="002B611D" w:rsidP="002B611D">
      <w:pPr>
        <w:pStyle w:val="ListParagraph"/>
        <w:ind w:left="520" w:right="7284"/>
        <w:jc w:val="both"/>
        <w:rPr>
          <w:sz w:val="27"/>
          <w:szCs w:val="27"/>
        </w:rPr>
      </w:pPr>
    </w:p>
    <w:p w:rsidR="00F91AB7" w:rsidRDefault="00F91AB7">
      <w:pPr>
        <w:spacing w:before="19" w:line="260" w:lineRule="exact"/>
        <w:rPr>
          <w:sz w:val="26"/>
          <w:szCs w:val="26"/>
        </w:rPr>
      </w:pPr>
    </w:p>
    <w:p w:rsidR="002B611D" w:rsidRDefault="002B611D">
      <w:pPr>
        <w:spacing w:before="19" w:line="260" w:lineRule="exact"/>
        <w:rPr>
          <w:sz w:val="24"/>
          <w:szCs w:val="24"/>
        </w:rPr>
      </w:pPr>
    </w:p>
    <w:p w:rsidR="002B611D" w:rsidRDefault="002B611D">
      <w:pPr>
        <w:spacing w:before="19" w:line="260" w:lineRule="exact"/>
        <w:rPr>
          <w:sz w:val="24"/>
          <w:szCs w:val="24"/>
        </w:rPr>
      </w:pPr>
    </w:p>
    <w:p w:rsidR="002B611D" w:rsidRDefault="002B611D">
      <w:pPr>
        <w:spacing w:before="19" w:line="260" w:lineRule="exact"/>
        <w:rPr>
          <w:sz w:val="24"/>
          <w:szCs w:val="24"/>
        </w:rPr>
      </w:pPr>
    </w:p>
    <w:p w:rsidR="002B611D" w:rsidRDefault="002B611D">
      <w:pPr>
        <w:spacing w:before="19" w:line="260" w:lineRule="exact"/>
        <w:rPr>
          <w:sz w:val="26"/>
          <w:szCs w:val="26"/>
        </w:rPr>
      </w:pPr>
    </w:p>
    <w:p w:rsidR="00F91AB7" w:rsidRDefault="0095226A">
      <w:pPr>
        <w:ind w:left="100" w:right="6315"/>
        <w:jc w:val="both"/>
        <w:rPr>
          <w:sz w:val="27"/>
          <w:szCs w:val="27"/>
        </w:rPr>
      </w:pPr>
      <w:r>
        <w:rPr>
          <w:b/>
          <w:spacing w:val="1"/>
          <w:sz w:val="27"/>
          <w:szCs w:val="27"/>
        </w:rPr>
        <w:lastRenderedPageBreak/>
        <w:t>1</w:t>
      </w:r>
      <w:r>
        <w:rPr>
          <w:b/>
          <w:sz w:val="27"/>
          <w:szCs w:val="27"/>
        </w:rPr>
        <w:t>.3</w:t>
      </w:r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pacing w:val="1"/>
          <w:sz w:val="27"/>
          <w:szCs w:val="27"/>
        </w:rPr>
        <w:t>R</w:t>
      </w:r>
      <w:r>
        <w:rPr>
          <w:b/>
          <w:spacing w:val="-2"/>
          <w:sz w:val="27"/>
          <w:szCs w:val="27"/>
        </w:rPr>
        <w:t>u</w:t>
      </w:r>
      <w:r>
        <w:rPr>
          <w:b/>
          <w:spacing w:val="-1"/>
          <w:sz w:val="27"/>
          <w:szCs w:val="27"/>
        </w:rPr>
        <w:t>a</w:t>
      </w:r>
      <w:r>
        <w:rPr>
          <w:b/>
          <w:sz w:val="27"/>
          <w:szCs w:val="27"/>
        </w:rPr>
        <w:t>ng</w:t>
      </w:r>
      <w:proofErr w:type="spellEnd"/>
      <w:r>
        <w:rPr>
          <w:b/>
          <w:spacing w:val="2"/>
          <w:sz w:val="27"/>
          <w:szCs w:val="27"/>
        </w:rPr>
        <w:t xml:space="preserve"> </w:t>
      </w:r>
      <w:proofErr w:type="spellStart"/>
      <w:r>
        <w:rPr>
          <w:b/>
          <w:spacing w:val="-1"/>
          <w:sz w:val="27"/>
          <w:szCs w:val="27"/>
        </w:rPr>
        <w:t>Li</w:t>
      </w:r>
      <w:r>
        <w:rPr>
          <w:b/>
          <w:spacing w:val="-2"/>
          <w:sz w:val="27"/>
          <w:szCs w:val="27"/>
        </w:rPr>
        <w:t>n</w:t>
      </w:r>
      <w:r>
        <w:rPr>
          <w:b/>
          <w:spacing w:val="-1"/>
          <w:sz w:val="27"/>
          <w:szCs w:val="27"/>
        </w:rPr>
        <w:t>g</w:t>
      </w:r>
      <w:r>
        <w:rPr>
          <w:b/>
          <w:sz w:val="27"/>
          <w:szCs w:val="27"/>
        </w:rPr>
        <w:t>k</w:t>
      </w:r>
      <w:r>
        <w:rPr>
          <w:b/>
          <w:spacing w:val="1"/>
          <w:sz w:val="27"/>
          <w:szCs w:val="27"/>
        </w:rPr>
        <w:t>u</w:t>
      </w:r>
      <w:r>
        <w:rPr>
          <w:b/>
          <w:sz w:val="27"/>
          <w:szCs w:val="27"/>
        </w:rPr>
        <w:t>p</w:t>
      </w:r>
      <w:proofErr w:type="spellEnd"/>
      <w:r>
        <w:rPr>
          <w:b/>
          <w:spacing w:val="-2"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Proy</w:t>
      </w:r>
      <w:r>
        <w:rPr>
          <w:b/>
          <w:spacing w:val="-1"/>
          <w:sz w:val="27"/>
          <w:szCs w:val="27"/>
        </w:rPr>
        <w:t>e</w:t>
      </w:r>
      <w:r>
        <w:rPr>
          <w:b/>
          <w:sz w:val="27"/>
          <w:szCs w:val="27"/>
        </w:rPr>
        <w:t>k</w:t>
      </w:r>
      <w:proofErr w:type="spellEnd"/>
    </w:p>
    <w:p w:rsidR="00F91AB7" w:rsidRDefault="00F91AB7">
      <w:pPr>
        <w:spacing w:before="19" w:line="260" w:lineRule="exact"/>
        <w:rPr>
          <w:sz w:val="26"/>
          <w:szCs w:val="26"/>
        </w:rPr>
      </w:pPr>
    </w:p>
    <w:p w:rsidR="00F91AB7" w:rsidRDefault="0095226A">
      <w:pPr>
        <w:ind w:left="100" w:right="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:</w:t>
      </w:r>
    </w:p>
    <w:p w:rsidR="00231847" w:rsidRDefault="00231847" w:rsidP="00231847"/>
    <w:p w:rsidR="00231847" w:rsidRDefault="00231847" w:rsidP="00231847">
      <w:pPr>
        <w:pStyle w:val="Heading3"/>
        <w:ind w:left="0" w:firstLine="0"/>
      </w:pPr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231847" w:rsidRDefault="00231847" w:rsidP="00231847">
      <w:pPr>
        <w:pStyle w:val="NormalWeb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proses </w:t>
      </w:r>
      <w:proofErr w:type="spellStart"/>
      <w:r>
        <w:t>absensi</w:t>
      </w:r>
      <w:proofErr w:type="spellEnd"/>
      <w:r>
        <w:t xml:space="preserve"> manual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>.</w:t>
      </w:r>
    </w:p>
    <w:p w:rsidR="00231847" w:rsidRDefault="00231847" w:rsidP="00231847">
      <w:pPr>
        <w:pStyle w:val="Heading4"/>
        <w:ind w:left="0" w:firstLine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:rsidR="00231847" w:rsidRDefault="00231847" w:rsidP="00231847">
      <w:pPr>
        <w:pStyle w:val="NormalWeb"/>
        <w:numPr>
          <w:ilvl w:val="0"/>
          <w:numId w:val="4"/>
        </w:numPr>
      </w:pPr>
      <w:r w:rsidRPr="00231847">
        <w:rPr>
          <w:rStyle w:val="Strong"/>
          <w:rFonts w:eastAsiaTheme="majorEastAsia"/>
        </w:rPr>
        <w:t xml:space="preserve">Login </w:t>
      </w:r>
      <w:proofErr w:type="spellStart"/>
      <w:r w:rsidRPr="00231847">
        <w:rPr>
          <w:rStyle w:val="Strong"/>
          <w:rFonts w:eastAsiaTheme="majorEastAsia"/>
        </w:rPr>
        <w:t>dan</w:t>
      </w:r>
      <w:proofErr w:type="spellEnd"/>
      <w:r w:rsidRPr="00231847">
        <w:rPr>
          <w:rStyle w:val="Strong"/>
          <w:rFonts w:eastAsiaTheme="majorEastAsia"/>
        </w:rPr>
        <w:t xml:space="preserve"> </w:t>
      </w:r>
      <w:proofErr w:type="spellStart"/>
      <w:r w:rsidRPr="00231847">
        <w:rPr>
          <w:rStyle w:val="Strong"/>
          <w:rFonts w:eastAsiaTheme="majorEastAsia"/>
        </w:rPr>
        <w:t>Hak</w:t>
      </w:r>
      <w:proofErr w:type="spellEnd"/>
      <w:r w:rsidRPr="00231847">
        <w:rPr>
          <w:rStyle w:val="Strong"/>
          <w:rFonts w:eastAsiaTheme="majorEastAsia"/>
        </w:rPr>
        <w:t xml:space="preserve"> </w:t>
      </w:r>
      <w:proofErr w:type="spellStart"/>
      <w:r w:rsidRPr="00231847">
        <w:rPr>
          <w:rStyle w:val="Strong"/>
          <w:rFonts w:eastAsiaTheme="majorEastAsia"/>
        </w:rPr>
        <w:t>Akses</w:t>
      </w:r>
      <w:proofErr w:type="spellEnd"/>
      <w:r w:rsidRPr="00231847">
        <w:rPr>
          <w:rStyle w:val="Strong"/>
          <w:rFonts w:eastAsiaTheme="majorEastAsia"/>
        </w:rPr>
        <w:t xml:space="preserve"> </w:t>
      </w:r>
      <w:proofErr w:type="spellStart"/>
      <w:r w:rsidRPr="00231847">
        <w:rPr>
          <w:rStyle w:val="Strong"/>
          <w:rFonts w:eastAsiaTheme="majorEastAsia"/>
        </w:rPr>
        <w:t>Pengguna</w:t>
      </w:r>
      <w:proofErr w:type="spellEnd"/>
      <w:r>
        <w:br/>
      </w:r>
      <w:proofErr w:type="spellStart"/>
      <w:r>
        <w:t>Sistem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login admin, agar data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admin.</w:t>
      </w:r>
    </w:p>
    <w:p w:rsidR="00231847" w:rsidRDefault="00231847" w:rsidP="00231847">
      <w:pPr>
        <w:pStyle w:val="NormalWeb"/>
        <w:numPr>
          <w:ilvl w:val="0"/>
          <w:numId w:val="4"/>
        </w:numPr>
      </w:pPr>
      <w:proofErr w:type="spellStart"/>
      <w:r w:rsidRPr="00231847">
        <w:rPr>
          <w:rStyle w:val="Strong"/>
          <w:rFonts w:eastAsiaTheme="majorEastAsia"/>
        </w:rPr>
        <w:t>Pencatatan</w:t>
      </w:r>
      <w:proofErr w:type="spellEnd"/>
      <w:r w:rsidRPr="00231847">
        <w:rPr>
          <w:rStyle w:val="Strong"/>
          <w:rFonts w:eastAsiaTheme="majorEastAsia"/>
        </w:rPr>
        <w:t xml:space="preserve"> </w:t>
      </w:r>
      <w:proofErr w:type="spellStart"/>
      <w:r w:rsidRPr="00231847">
        <w:rPr>
          <w:rStyle w:val="Strong"/>
          <w:rFonts w:eastAsiaTheme="majorEastAsia"/>
        </w:rPr>
        <w:t>dan</w:t>
      </w:r>
      <w:proofErr w:type="spellEnd"/>
      <w:r w:rsidRPr="00231847">
        <w:rPr>
          <w:rStyle w:val="Strong"/>
          <w:rFonts w:eastAsiaTheme="majorEastAsia"/>
        </w:rPr>
        <w:t xml:space="preserve"> </w:t>
      </w:r>
      <w:proofErr w:type="spellStart"/>
      <w:r w:rsidRPr="00231847">
        <w:rPr>
          <w:rStyle w:val="Strong"/>
          <w:rFonts w:eastAsiaTheme="majorEastAsia"/>
        </w:rPr>
        <w:t>Pengelolaan</w:t>
      </w:r>
      <w:proofErr w:type="spellEnd"/>
      <w:r w:rsidRPr="00231847">
        <w:rPr>
          <w:rStyle w:val="Strong"/>
          <w:rFonts w:eastAsiaTheme="majorEastAsia"/>
        </w:rPr>
        <w:t xml:space="preserve"> Data </w:t>
      </w:r>
      <w:proofErr w:type="spellStart"/>
      <w:r w:rsidRPr="00231847">
        <w:rPr>
          <w:rStyle w:val="Strong"/>
          <w:rFonts w:eastAsiaTheme="majorEastAsia"/>
        </w:rPr>
        <w:t>Kehadiran</w:t>
      </w:r>
      <w:proofErr w:type="spellEnd"/>
      <w:r>
        <w:br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, </w:t>
      </w:r>
      <w:proofErr w:type="gramStart"/>
      <w:r>
        <w:t>edit,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(CRUD).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NIM.</w:t>
      </w:r>
    </w:p>
    <w:p w:rsidR="00231847" w:rsidRDefault="00231847" w:rsidP="00231847">
      <w:pPr>
        <w:pStyle w:val="NormalWeb"/>
        <w:numPr>
          <w:ilvl w:val="0"/>
          <w:numId w:val="4"/>
        </w:numPr>
      </w:pPr>
      <w:proofErr w:type="spellStart"/>
      <w:r w:rsidRPr="00231847">
        <w:rPr>
          <w:rStyle w:val="Strong"/>
          <w:rFonts w:eastAsiaTheme="majorEastAsia"/>
        </w:rPr>
        <w:t>Laporan</w:t>
      </w:r>
      <w:proofErr w:type="spellEnd"/>
      <w:r w:rsidRPr="00231847">
        <w:rPr>
          <w:rStyle w:val="Strong"/>
          <w:rFonts w:eastAsiaTheme="majorEastAsia"/>
        </w:rPr>
        <w:t xml:space="preserve"> </w:t>
      </w:r>
      <w:proofErr w:type="spellStart"/>
      <w:r w:rsidRPr="00231847">
        <w:rPr>
          <w:rStyle w:val="Strong"/>
          <w:rFonts w:eastAsiaTheme="majorEastAsia"/>
        </w:rPr>
        <w:t>dan</w:t>
      </w:r>
      <w:proofErr w:type="spellEnd"/>
      <w:r w:rsidRPr="00231847">
        <w:rPr>
          <w:rStyle w:val="Strong"/>
          <w:rFonts w:eastAsiaTheme="majorEastAsia"/>
        </w:rPr>
        <w:t xml:space="preserve"> </w:t>
      </w:r>
      <w:proofErr w:type="spellStart"/>
      <w:r w:rsidRPr="00231847">
        <w:rPr>
          <w:rStyle w:val="Strong"/>
          <w:rFonts w:eastAsiaTheme="majorEastAsia"/>
        </w:rPr>
        <w:t>Rekap</w:t>
      </w:r>
      <w:proofErr w:type="spellEnd"/>
      <w:r w:rsidRPr="00231847">
        <w:rPr>
          <w:rStyle w:val="Strong"/>
          <w:rFonts w:eastAsiaTheme="majorEastAsia"/>
        </w:rPr>
        <w:t xml:space="preserve"> </w:t>
      </w:r>
      <w:proofErr w:type="spellStart"/>
      <w:r w:rsidRPr="00231847">
        <w:rPr>
          <w:rStyle w:val="Strong"/>
          <w:rFonts w:eastAsiaTheme="majorEastAsia"/>
        </w:rPr>
        <w:t>Kehadiran</w:t>
      </w:r>
      <w:proofErr w:type="spellEnd"/>
      <w:r>
        <w:br/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rekap</w:t>
      </w:r>
      <w:proofErr w:type="spellEnd"/>
      <w:r>
        <w:t>.</w:t>
      </w:r>
    </w:p>
    <w:p w:rsidR="00231847" w:rsidRDefault="00231847" w:rsidP="00231847">
      <w:pPr>
        <w:pStyle w:val="Heading4"/>
        <w:ind w:left="0" w:firstLine="0"/>
      </w:pP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:</w:t>
      </w:r>
    </w:p>
    <w:p w:rsidR="00231847" w:rsidRDefault="00231847" w:rsidP="00231847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PHP (Yii2)</w:t>
      </w:r>
      <w:r>
        <w:t xml:space="preserve"> </w:t>
      </w:r>
      <w:proofErr w:type="spellStart"/>
      <w:r>
        <w:t>sebagai</w:t>
      </w:r>
      <w:proofErr w:type="spellEnd"/>
      <w:r>
        <w:t xml:space="preserve"> backend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sistem</w:t>
      </w:r>
      <w:proofErr w:type="spellEnd"/>
      <w:r>
        <w:t>.</w:t>
      </w:r>
    </w:p>
    <w:p w:rsidR="00231847" w:rsidRDefault="00231847" w:rsidP="00231847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MySQL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>.</w:t>
      </w:r>
    </w:p>
    <w:p w:rsidR="00231847" w:rsidRDefault="00231847" w:rsidP="00231847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Bootstrap 5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HP.</w:t>
      </w:r>
    </w:p>
    <w:p w:rsidR="00231847" w:rsidRDefault="00231847" w:rsidP="00231847">
      <w:pPr>
        <w:pStyle w:val="Heading4"/>
        <w:ind w:left="0" w:firstLine="0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:rsidR="00231847" w:rsidRDefault="00231847" w:rsidP="00231847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Admin</w:t>
      </w:r>
      <w:r>
        <w:t xml:space="preserve">: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231847" w:rsidRDefault="00231847" w:rsidP="00231847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eastAsiaTheme="majorEastAsia"/>
        </w:rPr>
        <w:t>Pengguna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umum</w:t>
      </w:r>
      <w:proofErr w:type="spellEnd"/>
      <w:r>
        <w:t xml:space="preserve">: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.</w:t>
      </w:r>
    </w:p>
    <w:p w:rsidR="00231847" w:rsidRDefault="00231847">
      <w:pPr>
        <w:ind w:left="100" w:right="83"/>
        <w:jc w:val="both"/>
        <w:rPr>
          <w:sz w:val="24"/>
          <w:szCs w:val="24"/>
        </w:rPr>
        <w:sectPr w:rsidR="00231847">
          <w:pgSz w:w="12240" w:h="15840"/>
          <w:pgMar w:top="1400" w:right="1320" w:bottom="280" w:left="1340" w:header="720" w:footer="720" w:gutter="0"/>
          <w:cols w:space="720"/>
        </w:sectPr>
      </w:pPr>
    </w:p>
    <w:p w:rsidR="00F91AB7" w:rsidRDefault="0095226A" w:rsidP="00231847">
      <w:pPr>
        <w:spacing w:line="400" w:lineRule="exact"/>
        <w:rPr>
          <w:sz w:val="36"/>
          <w:szCs w:val="36"/>
        </w:rPr>
      </w:pPr>
      <w:r>
        <w:rPr>
          <w:b/>
          <w:position w:val="-1"/>
          <w:sz w:val="36"/>
          <w:szCs w:val="36"/>
        </w:rPr>
        <w:lastRenderedPageBreak/>
        <w:t>2.</w:t>
      </w:r>
      <w:r>
        <w:rPr>
          <w:b/>
          <w:spacing w:val="1"/>
          <w:position w:val="-1"/>
          <w:sz w:val="36"/>
          <w:szCs w:val="36"/>
        </w:rPr>
        <w:t xml:space="preserve"> </w:t>
      </w:r>
      <w:r>
        <w:rPr>
          <w:b/>
          <w:position w:val="-1"/>
          <w:sz w:val="36"/>
          <w:szCs w:val="36"/>
        </w:rPr>
        <w:t>Tim</w:t>
      </w:r>
      <w:r>
        <w:rPr>
          <w:b/>
          <w:spacing w:val="-1"/>
          <w:position w:val="-1"/>
          <w:sz w:val="36"/>
          <w:szCs w:val="36"/>
        </w:rPr>
        <w:t xml:space="preserve"> </w:t>
      </w:r>
      <w:proofErr w:type="spellStart"/>
      <w:r>
        <w:rPr>
          <w:b/>
          <w:spacing w:val="-1"/>
          <w:position w:val="-1"/>
          <w:sz w:val="36"/>
          <w:szCs w:val="36"/>
        </w:rPr>
        <w:t>P</w:t>
      </w:r>
      <w:r>
        <w:rPr>
          <w:b/>
          <w:position w:val="-1"/>
          <w:sz w:val="36"/>
          <w:szCs w:val="36"/>
        </w:rPr>
        <w:t>royek</w:t>
      </w:r>
      <w:proofErr w:type="spellEnd"/>
    </w:p>
    <w:p w:rsidR="00F91AB7" w:rsidRDefault="00F91AB7">
      <w:pPr>
        <w:spacing w:before="4" w:line="280" w:lineRule="exact"/>
        <w:rPr>
          <w:sz w:val="28"/>
          <w:szCs w:val="2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2326"/>
        <w:gridCol w:w="4427"/>
      </w:tblGrid>
      <w:tr w:rsidR="00F91AB7">
        <w:trPr>
          <w:trHeight w:hRule="exact" w:val="562"/>
        </w:trPr>
        <w:tc>
          <w:tcPr>
            <w:tcW w:w="2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F91AB7">
            <w:pPr>
              <w:spacing w:before="5" w:line="120" w:lineRule="exact"/>
              <w:rPr>
                <w:sz w:val="13"/>
                <w:szCs w:val="13"/>
              </w:rPr>
            </w:pPr>
          </w:p>
          <w:p w:rsidR="00F91AB7" w:rsidRDefault="0095226A">
            <w:pPr>
              <w:ind w:left="947" w:right="951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>
              <w:rPr>
                <w:b/>
                <w:spacing w:val="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proofErr w:type="spellEnd"/>
          </w:p>
        </w:tc>
        <w:tc>
          <w:tcPr>
            <w:tcW w:w="2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F91AB7">
            <w:pPr>
              <w:spacing w:before="5" w:line="120" w:lineRule="exact"/>
              <w:rPr>
                <w:sz w:val="13"/>
                <w:szCs w:val="13"/>
              </w:rPr>
            </w:pPr>
          </w:p>
          <w:p w:rsidR="00F91AB7" w:rsidRDefault="0095226A">
            <w:pPr>
              <w:ind w:left="813" w:right="81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4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F91AB7">
            <w:pPr>
              <w:spacing w:before="5" w:line="120" w:lineRule="exact"/>
              <w:rPr>
                <w:sz w:val="13"/>
                <w:szCs w:val="13"/>
              </w:rPr>
            </w:pPr>
          </w:p>
          <w:p w:rsidR="00F91AB7" w:rsidRDefault="0095226A">
            <w:pPr>
              <w:ind w:left="1324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gg</w:t>
            </w:r>
            <w:r>
              <w:rPr>
                <w:b/>
                <w:spacing w:val="1"/>
                <w:sz w:val="24"/>
                <w:szCs w:val="24"/>
              </w:rPr>
              <w:t>un</w:t>
            </w:r>
            <w:r>
              <w:rPr>
                <w:b/>
                <w:sz w:val="24"/>
                <w:szCs w:val="24"/>
              </w:rPr>
              <w:t>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Jaw</w:t>
            </w:r>
            <w:r>
              <w:rPr>
                <w:b/>
                <w:spacing w:val="-3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b</w:t>
            </w:r>
            <w:proofErr w:type="spellEnd"/>
          </w:p>
        </w:tc>
      </w:tr>
      <w:tr w:rsidR="00F91AB7">
        <w:trPr>
          <w:trHeight w:hRule="exact" w:val="562"/>
        </w:trPr>
        <w:tc>
          <w:tcPr>
            <w:tcW w:w="2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1C17C9">
            <w:pPr>
              <w:spacing w:before="1" w:line="260" w:lineRule="exact"/>
              <w:ind w:left="102" w:right="6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Nurfadilah</w:t>
            </w:r>
            <w:proofErr w:type="spellEnd"/>
          </w:p>
          <w:p w:rsidR="001C17C9" w:rsidRDefault="001C17C9">
            <w:pPr>
              <w:spacing w:before="1" w:line="260" w:lineRule="exact"/>
              <w:ind w:left="102" w:right="62"/>
              <w:rPr>
                <w:sz w:val="24"/>
                <w:szCs w:val="24"/>
              </w:rPr>
            </w:pPr>
          </w:p>
        </w:tc>
        <w:tc>
          <w:tcPr>
            <w:tcW w:w="2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jer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1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</w:t>
            </w:r>
            <w:proofErr w:type="spellEnd"/>
          </w:p>
        </w:tc>
        <w:tc>
          <w:tcPr>
            <w:tcW w:w="4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lo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luru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roy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</w:t>
            </w:r>
            <w:proofErr w:type="spellEnd"/>
          </w:p>
        </w:tc>
      </w:tr>
      <w:tr w:rsidR="00F91AB7">
        <w:trPr>
          <w:trHeight w:hRule="exact" w:val="562"/>
        </w:trPr>
        <w:tc>
          <w:tcPr>
            <w:tcW w:w="2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1C17C9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mayangsari</w:t>
            </w:r>
            <w:proofErr w:type="spellEnd"/>
          </w:p>
        </w:tc>
        <w:tc>
          <w:tcPr>
            <w:tcW w:w="2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  <w:proofErr w:type="spellEnd"/>
          </w:p>
        </w:tc>
        <w:tc>
          <w:tcPr>
            <w:tcW w:w="4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before="1" w:line="260" w:lineRule="exact"/>
              <w:ind w:left="103" w:right="6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ngumpu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       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       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butuhan</w:t>
            </w:r>
            <w:proofErr w:type="spellEnd"/>
          </w:p>
        </w:tc>
      </w:tr>
      <w:tr w:rsidR="00F91AB7">
        <w:trPr>
          <w:trHeight w:hRule="exact" w:val="562"/>
        </w:trPr>
        <w:tc>
          <w:tcPr>
            <w:tcW w:w="2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1C17C9" w:rsidP="001C17C9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Nurfadilah</w:t>
            </w:r>
            <w:proofErr w:type="spellEnd"/>
          </w:p>
        </w:tc>
        <w:tc>
          <w:tcPr>
            <w:tcW w:w="2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mbang</w:t>
            </w:r>
            <w:proofErr w:type="spellEnd"/>
          </w:p>
          <w:p w:rsidR="00F91AB7" w:rsidRDefault="0095226A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</w:t>
            </w:r>
          </w:p>
        </w:tc>
        <w:tc>
          <w:tcPr>
            <w:tcW w:w="4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3"/>
              <w:rPr>
                <w:sz w:val="24"/>
                <w:szCs w:val="24"/>
              </w:rPr>
            </w:pPr>
            <w:proofErr w:type="spellStart"/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men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ogika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  <w:proofErr w:type="spellEnd"/>
          </w:p>
        </w:tc>
      </w:tr>
      <w:tr w:rsidR="00F91AB7">
        <w:trPr>
          <w:trHeight w:hRule="exact" w:val="562"/>
        </w:trPr>
        <w:tc>
          <w:tcPr>
            <w:tcW w:w="2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1C17C9" w:rsidP="001C17C9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mayangsari</w:t>
            </w:r>
            <w:proofErr w:type="spellEnd"/>
          </w:p>
        </w:tc>
        <w:tc>
          <w:tcPr>
            <w:tcW w:w="2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mbang</w:t>
            </w:r>
            <w:proofErr w:type="spellEnd"/>
          </w:p>
          <w:p w:rsidR="00F91AB7" w:rsidRDefault="0095226A">
            <w:pPr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</w:t>
            </w:r>
          </w:p>
        </w:tc>
        <w:tc>
          <w:tcPr>
            <w:tcW w:w="4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before="1" w:line="260" w:lineRule="exact"/>
              <w:ind w:left="103" w:right="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     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/UX   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   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mbang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muka</w:t>
            </w:r>
            <w:proofErr w:type="spellEnd"/>
          </w:p>
        </w:tc>
      </w:tr>
      <w:tr w:rsidR="00F91AB7">
        <w:trPr>
          <w:trHeight w:hRule="exact" w:val="564"/>
        </w:trPr>
        <w:tc>
          <w:tcPr>
            <w:tcW w:w="2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1C17C9" w:rsidP="001C17C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Nurfadilah</w:t>
            </w:r>
            <w:proofErr w:type="spellEnd"/>
          </w:p>
        </w:tc>
        <w:tc>
          <w:tcPr>
            <w:tcW w:w="2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nguji</w:t>
            </w:r>
            <w:proofErr w:type="spellEnd"/>
          </w:p>
        </w:tc>
        <w:tc>
          <w:tcPr>
            <w:tcW w:w="4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ind w:left="10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lakuk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nguj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  <w:proofErr w:type="spellEnd"/>
          </w:p>
        </w:tc>
      </w:tr>
    </w:tbl>
    <w:p w:rsidR="00F91AB7" w:rsidRDefault="00F91AB7">
      <w:pPr>
        <w:spacing w:before="2" w:line="260" w:lineRule="exact"/>
        <w:rPr>
          <w:sz w:val="26"/>
          <w:szCs w:val="26"/>
        </w:rPr>
      </w:pPr>
    </w:p>
    <w:p w:rsidR="00F91AB7" w:rsidRDefault="0095226A">
      <w:pPr>
        <w:spacing w:before="13"/>
        <w:ind w:left="100"/>
        <w:rPr>
          <w:sz w:val="36"/>
          <w:szCs w:val="36"/>
        </w:rPr>
      </w:pPr>
      <w:r>
        <w:rPr>
          <w:b/>
          <w:sz w:val="36"/>
          <w:szCs w:val="36"/>
        </w:rPr>
        <w:t>3.</w:t>
      </w:r>
      <w:r>
        <w:rPr>
          <w:b/>
          <w:spacing w:val="1"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Jad</w:t>
      </w:r>
      <w:r>
        <w:rPr>
          <w:b/>
          <w:spacing w:val="-2"/>
          <w:sz w:val="36"/>
          <w:szCs w:val="36"/>
        </w:rPr>
        <w:t>w</w:t>
      </w:r>
      <w:r>
        <w:rPr>
          <w:b/>
          <w:sz w:val="36"/>
          <w:szCs w:val="36"/>
        </w:rPr>
        <w:t>al</w:t>
      </w:r>
      <w:proofErr w:type="spellEnd"/>
      <w:r>
        <w:rPr>
          <w:b/>
          <w:spacing w:val="1"/>
          <w:sz w:val="36"/>
          <w:szCs w:val="36"/>
        </w:rPr>
        <w:t xml:space="preserve"> </w:t>
      </w:r>
      <w:proofErr w:type="spellStart"/>
      <w:r>
        <w:rPr>
          <w:b/>
          <w:spacing w:val="-1"/>
          <w:sz w:val="36"/>
          <w:szCs w:val="36"/>
        </w:rPr>
        <w:t>P</w:t>
      </w:r>
      <w:r>
        <w:rPr>
          <w:b/>
          <w:sz w:val="36"/>
          <w:szCs w:val="36"/>
        </w:rPr>
        <w:t>royek</w:t>
      </w:r>
      <w:proofErr w:type="spellEnd"/>
      <w:r>
        <w:rPr>
          <w:b/>
          <w:spacing w:val="2"/>
          <w:sz w:val="36"/>
          <w:szCs w:val="36"/>
        </w:rPr>
        <w:t xml:space="preserve"> </w:t>
      </w:r>
      <w:r>
        <w:rPr>
          <w:b/>
          <w:sz w:val="36"/>
          <w:szCs w:val="36"/>
        </w:rPr>
        <w:t>(Ti</w:t>
      </w:r>
      <w:r>
        <w:rPr>
          <w:b/>
          <w:spacing w:val="-1"/>
          <w:sz w:val="36"/>
          <w:szCs w:val="36"/>
        </w:rPr>
        <w:t>m</w:t>
      </w:r>
      <w:r>
        <w:rPr>
          <w:b/>
          <w:sz w:val="36"/>
          <w:szCs w:val="36"/>
        </w:rPr>
        <w:t>e</w:t>
      </w:r>
      <w:r>
        <w:rPr>
          <w:b/>
          <w:spacing w:val="1"/>
          <w:sz w:val="36"/>
          <w:szCs w:val="36"/>
        </w:rPr>
        <w:t>l</w:t>
      </w:r>
      <w:r>
        <w:rPr>
          <w:b/>
          <w:sz w:val="36"/>
          <w:szCs w:val="36"/>
        </w:rPr>
        <w:t>in</w:t>
      </w:r>
      <w:r>
        <w:rPr>
          <w:b/>
          <w:spacing w:val="-2"/>
          <w:sz w:val="36"/>
          <w:szCs w:val="36"/>
        </w:rPr>
        <w:t>e</w:t>
      </w:r>
      <w:r>
        <w:rPr>
          <w:b/>
          <w:sz w:val="36"/>
          <w:szCs w:val="36"/>
        </w:rPr>
        <w:t>)</w:t>
      </w:r>
    </w:p>
    <w:p w:rsidR="00F91AB7" w:rsidRDefault="00F91AB7">
      <w:pPr>
        <w:spacing w:before="14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4777"/>
        <w:gridCol w:w="1563"/>
      </w:tblGrid>
      <w:tr w:rsidR="00F91AB7">
        <w:trPr>
          <w:trHeight w:hRule="exact" w:val="286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4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si</w:t>
            </w:r>
            <w:proofErr w:type="spellEnd"/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Durasi</w:t>
            </w:r>
            <w:proofErr w:type="spellEnd"/>
          </w:p>
        </w:tc>
      </w:tr>
      <w:tr w:rsidR="00F91AB7">
        <w:trPr>
          <w:trHeight w:hRule="exact" w:val="286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4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fik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1C17C9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spellStart"/>
            <w:r w:rsidR="0095226A">
              <w:rPr>
                <w:sz w:val="24"/>
                <w:szCs w:val="24"/>
              </w:rPr>
              <w:t>m</w:t>
            </w:r>
            <w:r w:rsidR="0095226A">
              <w:rPr>
                <w:spacing w:val="1"/>
                <w:sz w:val="24"/>
                <w:szCs w:val="24"/>
              </w:rPr>
              <w:t>i</w:t>
            </w:r>
            <w:r w:rsidR="0095226A">
              <w:rPr>
                <w:sz w:val="24"/>
                <w:szCs w:val="24"/>
              </w:rPr>
              <w:t>nggu</w:t>
            </w:r>
            <w:proofErr w:type="spellEnd"/>
          </w:p>
        </w:tc>
      </w:tr>
      <w:tr w:rsidR="00F91AB7">
        <w:trPr>
          <w:trHeight w:hRule="exact" w:val="286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sis</w:t>
            </w:r>
            <w:proofErr w:type="spellEnd"/>
          </w:p>
        </w:tc>
        <w:tc>
          <w:tcPr>
            <w:tcW w:w="4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ngumpu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sis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ngguna</w:t>
            </w:r>
            <w:proofErr w:type="spellEnd"/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1C17C9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5226A">
              <w:rPr>
                <w:sz w:val="24"/>
                <w:szCs w:val="24"/>
              </w:rPr>
              <w:t xml:space="preserve"> </w:t>
            </w:r>
            <w:proofErr w:type="spellStart"/>
            <w:r w:rsidR="0095226A">
              <w:rPr>
                <w:sz w:val="24"/>
                <w:szCs w:val="24"/>
              </w:rPr>
              <w:t>m</w:t>
            </w:r>
            <w:r w:rsidR="0095226A">
              <w:rPr>
                <w:spacing w:val="1"/>
                <w:sz w:val="24"/>
                <w:szCs w:val="24"/>
              </w:rPr>
              <w:t>i</w:t>
            </w:r>
            <w:r w:rsidR="0095226A">
              <w:rPr>
                <w:sz w:val="24"/>
                <w:szCs w:val="24"/>
              </w:rPr>
              <w:t>nggu</w:t>
            </w:r>
            <w:proofErr w:type="spellEnd"/>
          </w:p>
        </w:tc>
      </w:tr>
      <w:tr w:rsidR="00F91AB7">
        <w:trPr>
          <w:trHeight w:hRule="exact" w:val="286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  <w:proofErr w:type="spellEnd"/>
          </w:p>
        </w:tc>
        <w:tc>
          <w:tcPr>
            <w:tcW w:w="4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rsitektur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1C17C9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r w:rsidR="0095226A">
              <w:rPr>
                <w:sz w:val="24"/>
                <w:szCs w:val="24"/>
              </w:rPr>
              <w:t xml:space="preserve"> </w:t>
            </w:r>
            <w:proofErr w:type="spellStart"/>
            <w:r w:rsidR="0095226A">
              <w:rPr>
                <w:sz w:val="24"/>
                <w:szCs w:val="24"/>
              </w:rPr>
              <w:t>m</w:t>
            </w:r>
            <w:r w:rsidR="0095226A">
              <w:rPr>
                <w:spacing w:val="1"/>
                <w:sz w:val="24"/>
                <w:szCs w:val="24"/>
              </w:rPr>
              <w:t>i</w:t>
            </w:r>
            <w:r w:rsidR="0095226A">
              <w:rPr>
                <w:sz w:val="24"/>
                <w:szCs w:val="24"/>
              </w:rPr>
              <w:t>nggu</w:t>
            </w:r>
            <w:proofErr w:type="spellEnd"/>
          </w:p>
        </w:tc>
      </w:tr>
      <w:tr w:rsidR="00F91AB7">
        <w:trPr>
          <w:trHeight w:hRule="exact" w:val="286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men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</w:t>
            </w:r>
            <w:proofErr w:type="spellEnd"/>
          </w:p>
        </w:tc>
        <w:tc>
          <w:tcPr>
            <w:tcW w:w="4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mbang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f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ontend</w:t>
            </w:r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1C17C9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="0095226A">
              <w:rPr>
                <w:sz w:val="24"/>
                <w:szCs w:val="24"/>
              </w:rPr>
              <w:t xml:space="preserve"> </w:t>
            </w:r>
            <w:proofErr w:type="spellStart"/>
            <w:r w:rsidR="0095226A">
              <w:rPr>
                <w:sz w:val="24"/>
                <w:szCs w:val="24"/>
              </w:rPr>
              <w:t>m</w:t>
            </w:r>
            <w:r w:rsidR="0095226A">
              <w:rPr>
                <w:spacing w:val="1"/>
                <w:sz w:val="24"/>
                <w:szCs w:val="24"/>
              </w:rPr>
              <w:t>i</w:t>
            </w:r>
            <w:r w:rsidR="0095226A">
              <w:rPr>
                <w:sz w:val="24"/>
                <w:szCs w:val="24"/>
              </w:rPr>
              <w:t>nggu</w:t>
            </w:r>
            <w:proofErr w:type="spellEnd"/>
          </w:p>
        </w:tc>
      </w:tr>
      <w:tr w:rsidR="00F91AB7">
        <w:trPr>
          <w:trHeight w:hRule="exact" w:val="288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nguj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4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nguj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uni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AT</w:t>
            </w:r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spellStart"/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nggu</w:t>
            </w:r>
            <w:proofErr w:type="spellEnd"/>
          </w:p>
        </w:tc>
      </w:tr>
      <w:tr w:rsidR="00F91AB7">
        <w:trPr>
          <w:trHeight w:hRule="exact" w:val="286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ploy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4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ngguna</w:t>
            </w:r>
            <w:proofErr w:type="spellEnd"/>
          </w:p>
        </w:tc>
        <w:tc>
          <w:tcPr>
            <w:tcW w:w="1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1C17C9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="0095226A">
              <w:rPr>
                <w:sz w:val="24"/>
                <w:szCs w:val="24"/>
              </w:rPr>
              <w:t xml:space="preserve"> </w:t>
            </w:r>
            <w:proofErr w:type="spellStart"/>
            <w:r w:rsidR="0095226A">
              <w:rPr>
                <w:sz w:val="24"/>
                <w:szCs w:val="24"/>
              </w:rPr>
              <w:t>m</w:t>
            </w:r>
            <w:r w:rsidR="0095226A">
              <w:rPr>
                <w:spacing w:val="1"/>
                <w:sz w:val="24"/>
                <w:szCs w:val="24"/>
              </w:rPr>
              <w:t>i</w:t>
            </w:r>
            <w:r w:rsidR="0095226A">
              <w:rPr>
                <w:sz w:val="24"/>
                <w:szCs w:val="24"/>
              </w:rPr>
              <w:t>nggu</w:t>
            </w:r>
            <w:proofErr w:type="spellEnd"/>
          </w:p>
        </w:tc>
      </w:tr>
    </w:tbl>
    <w:p w:rsidR="00F91AB7" w:rsidRDefault="00F91AB7">
      <w:pPr>
        <w:sectPr w:rsidR="00F91AB7">
          <w:pgSz w:w="12240" w:h="15840"/>
          <w:pgMar w:top="1380" w:right="1340" w:bottom="280" w:left="1340" w:header="720" w:footer="720" w:gutter="0"/>
          <w:cols w:space="720"/>
        </w:sectPr>
      </w:pPr>
    </w:p>
    <w:p w:rsidR="00F91AB7" w:rsidRDefault="00D27F36">
      <w:pPr>
        <w:spacing w:before="69"/>
        <w:ind w:left="213"/>
        <w:rPr>
          <w:sz w:val="24"/>
          <w:szCs w:val="24"/>
        </w:rPr>
      </w:pPr>
      <w:r>
        <w:lastRenderedPageBreak/>
        <w:pict>
          <v:group id="_x0000_s1026" style="position:absolute;left:0;text-align:left;margin-left:71.95pt;margin-top:71.7pt;width:397.4pt;height:15.35pt;z-index:-251658240;mso-position-horizontal-relative:page;mso-position-vertical-relative:page" coordorigin="1439,1434" coordsize="7948,307">
            <v:shape id="_x0000_s1036" style="position:absolute;left:1450;top:1445;width:1586;height:0" coordorigin="1450,1445" coordsize="1586,0" path="m1450,1445r1586,e" filled="f" strokeweight=".58pt">
              <v:path arrowok="t"/>
            </v:shape>
            <v:shape id="_x0000_s1035" style="position:absolute;left:3046;top:1445;width:4767;height:0" coordorigin="3046,1445" coordsize="4767,0" path="m3046,1445r4767,e" filled="f" strokeweight=".58pt">
              <v:path arrowok="t"/>
            </v:shape>
            <v:shape id="_x0000_s1034" style="position:absolute;left:7823;top:1445;width:1553;height:0" coordorigin="7823,1445" coordsize="1553,0" path="m7823,1445r1553,e" filled="f" strokeweight=".58pt">
              <v:path arrowok="t"/>
            </v:shape>
            <v:shape id="_x0000_s1033" style="position:absolute;left:1445;top:1440;width:0;height:296" coordorigin="1445,1440" coordsize="0,296" path="m1445,1440r,296e" filled="f" strokeweight=".58pt">
              <v:path arrowok="t"/>
            </v:shape>
            <v:shape id="_x0000_s1032" style="position:absolute;left:1450;top:1731;width:1586;height:0" coordorigin="1450,1731" coordsize="1586,0" path="m1450,1731r1586,e" filled="f" strokeweight=".58pt">
              <v:path arrowok="t"/>
            </v:shape>
            <v:shape id="_x0000_s1031" style="position:absolute;left:3041;top:1440;width:0;height:296" coordorigin="3041,1440" coordsize="0,296" path="m3041,1440r,296e" filled="f" strokeweight=".58pt">
              <v:path arrowok="t"/>
            </v:shape>
            <v:shape id="_x0000_s1030" style="position:absolute;left:3046;top:1731;width:4767;height:0" coordorigin="3046,1731" coordsize="4767,0" path="m3046,1731r4767,e" filled="f" strokeweight=".58pt">
              <v:path arrowok="t"/>
            </v:shape>
            <v:shape id="_x0000_s1029" style="position:absolute;left:7818;top:1440;width:0;height:296" coordorigin="7818,1440" coordsize="0,296" path="m7818,1440r,296e" filled="f" strokeweight=".58pt">
              <v:path arrowok="t"/>
            </v:shape>
            <v:shape id="_x0000_s1028" style="position:absolute;left:7823;top:1731;width:1553;height:0" coordorigin="7823,1731" coordsize="1553,0" path="m7823,1731r1553,e" filled="f" strokeweight=".58pt">
              <v:path arrowok="t"/>
            </v:shape>
            <v:shape id="_x0000_s1027" style="position:absolute;left:9381;top:1440;width:0;height:296" coordorigin="9381,1440" coordsize="0,296" path="m9381,1440r,296e" filled="f" strokeweight=".58pt">
              <v:path arrowok="t"/>
            </v:shape>
            <w10:wrap anchorx="page" anchory="page"/>
          </v:group>
        </w:pict>
      </w:r>
      <w:proofErr w:type="spellStart"/>
      <w:r w:rsidR="0095226A">
        <w:rPr>
          <w:spacing w:val="1"/>
          <w:sz w:val="24"/>
          <w:szCs w:val="24"/>
        </w:rPr>
        <w:t>P</w:t>
      </w:r>
      <w:r w:rsidR="0095226A">
        <w:rPr>
          <w:spacing w:val="-1"/>
          <w:sz w:val="24"/>
          <w:szCs w:val="24"/>
        </w:rPr>
        <w:t>e</w:t>
      </w:r>
      <w:r w:rsidR="0095226A">
        <w:rPr>
          <w:sz w:val="24"/>
          <w:szCs w:val="24"/>
        </w:rPr>
        <w:t>meliha</w:t>
      </w:r>
      <w:r w:rsidR="0095226A">
        <w:rPr>
          <w:spacing w:val="-1"/>
          <w:sz w:val="24"/>
          <w:szCs w:val="24"/>
        </w:rPr>
        <w:t>raa</w:t>
      </w:r>
      <w:r w:rsidR="0095226A">
        <w:rPr>
          <w:sz w:val="24"/>
          <w:szCs w:val="24"/>
        </w:rPr>
        <w:t>n</w:t>
      </w:r>
      <w:proofErr w:type="spellEnd"/>
      <w:r w:rsidR="0095226A">
        <w:rPr>
          <w:sz w:val="24"/>
          <w:szCs w:val="24"/>
        </w:rPr>
        <w:t xml:space="preserve">   </w:t>
      </w:r>
      <w:r w:rsidR="0095226A">
        <w:rPr>
          <w:spacing w:val="53"/>
          <w:sz w:val="24"/>
          <w:szCs w:val="24"/>
        </w:rPr>
        <w:t xml:space="preserve"> </w:t>
      </w:r>
      <w:proofErr w:type="spellStart"/>
      <w:r w:rsidR="0095226A">
        <w:rPr>
          <w:spacing w:val="1"/>
          <w:sz w:val="24"/>
          <w:szCs w:val="24"/>
        </w:rPr>
        <w:t>P</w:t>
      </w:r>
      <w:r w:rsidR="0095226A">
        <w:rPr>
          <w:spacing w:val="-1"/>
          <w:sz w:val="24"/>
          <w:szCs w:val="24"/>
        </w:rPr>
        <w:t>e</w:t>
      </w:r>
      <w:r w:rsidR="0095226A">
        <w:rPr>
          <w:sz w:val="24"/>
          <w:szCs w:val="24"/>
        </w:rPr>
        <w:t>rb</w:t>
      </w:r>
      <w:r w:rsidR="0095226A">
        <w:rPr>
          <w:spacing w:val="-2"/>
          <w:sz w:val="24"/>
          <w:szCs w:val="24"/>
        </w:rPr>
        <w:t>a</w:t>
      </w:r>
      <w:r w:rsidR="0095226A">
        <w:rPr>
          <w:sz w:val="24"/>
          <w:szCs w:val="24"/>
        </w:rPr>
        <w:t>ikan</w:t>
      </w:r>
      <w:proofErr w:type="spellEnd"/>
      <w:r w:rsidR="0095226A">
        <w:rPr>
          <w:sz w:val="24"/>
          <w:szCs w:val="24"/>
        </w:rPr>
        <w:t xml:space="preserve"> bug </w:t>
      </w:r>
      <w:proofErr w:type="spellStart"/>
      <w:r w:rsidR="0095226A">
        <w:rPr>
          <w:sz w:val="24"/>
          <w:szCs w:val="24"/>
        </w:rPr>
        <w:t>d</w:t>
      </w:r>
      <w:r w:rsidR="0095226A">
        <w:rPr>
          <w:spacing w:val="-1"/>
          <w:sz w:val="24"/>
          <w:szCs w:val="24"/>
        </w:rPr>
        <w:t>a</w:t>
      </w:r>
      <w:r w:rsidR="0095226A">
        <w:rPr>
          <w:sz w:val="24"/>
          <w:szCs w:val="24"/>
        </w:rPr>
        <w:t>n</w:t>
      </w:r>
      <w:proofErr w:type="spellEnd"/>
      <w:r w:rsidR="0095226A">
        <w:rPr>
          <w:sz w:val="24"/>
          <w:szCs w:val="24"/>
        </w:rPr>
        <w:t xml:space="preserve"> </w:t>
      </w:r>
      <w:proofErr w:type="spellStart"/>
      <w:r w:rsidR="0095226A">
        <w:rPr>
          <w:spacing w:val="2"/>
          <w:sz w:val="24"/>
          <w:szCs w:val="24"/>
        </w:rPr>
        <w:t>p</w:t>
      </w:r>
      <w:r w:rsidR="0095226A">
        <w:rPr>
          <w:spacing w:val="-1"/>
          <w:sz w:val="24"/>
          <w:szCs w:val="24"/>
        </w:rPr>
        <w:t>e</w:t>
      </w:r>
      <w:r w:rsidR="0095226A">
        <w:rPr>
          <w:sz w:val="24"/>
          <w:szCs w:val="24"/>
        </w:rPr>
        <w:t>ningkat</w:t>
      </w:r>
      <w:r w:rsidR="0095226A">
        <w:rPr>
          <w:spacing w:val="-1"/>
          <w:sz w:val="24"/>
          <w:szCs w:val="24"/>
        </w:rPr>
        <w:t>a</w:t>
      </w:r>
      <w:r w:rsidR="0095226A">
        <w:rPr>
          <w:sz w:val="24"/>
          <w:szCs w:val="24"/>
        </w:rPr>
        <w:t>n</w:t>
      </w:r>
      <w:proofErr w:type="spellEnd"/>
      <w:r w:rsidR="0095226A">
        <w:rPr>
          <w:sz w:val="24"/>
          <w:szCs w:val="24"/>
        </w:rPr>
        <w:t xml:space="preserve"> </w:t>
      </w:r>
      <w:proofErr w:type="spellStart"/>
      <w:r w:rsidR="0095226A">
        <w:rPr>
          <w:sz w:val="24"/>
          <w:szCs w:val="24"/>
        </w:rPr>
        <w:t>fitur</w:t>
      </w:r>
      <w:proofErr w:type="spellEnd"/>
      <w:r w:rsidR="0095226A">
        <w:rPr>
          <w:sz w:val="24"/>
          <w:szCs w:val="24"/>
        </w:rPr>
        <w:t xml:space="preserve">                    </w:t>
      </w:r>
      <w:r w:rsidR="0095226A">
        <w:rPr>
          <w:spacing w:val="27"/>
          <w:sz w:val="24"/>
          <w:szCs w:val="24"/>
        </w:rPr>
        <w:t xml:space="preserve"> </w:t>
      </w:r>
      <w:proofErr w:type="spellStart"/>
      <w:r w:rsidR="0095226A">
        <w:rPr>
          <w:sz w:val="24"/>
          <w:szCs w:val="24"/>
        </w:rPr>
        <w:t>B</w:t>
      </w:r>
      <w:r w:rsidR="0095226A">
        <w:rPr>
          <w:spacing w:val="-1"/>
          <w:sz w:val="24"/>
          <w:szCs w:val="24"/>
        </w:rPr>
        <w:t>e</w:t>
      </w:r>
      <w:r w:rsidR="0095226A">
        <w:rPr>
          <w:sz w:val="24"/>
          <w:szCs w:val="24"/>
        </w:rPr>
        <w:t>rk</w:t>
      </w:r>
      <w:r w:rsidR="0095226A">
        <w:rPr>
          <w:spacing w:val="-2"/>
          <w:sz w:val="24"/>
          <w:szCs w:val="24"/>
        </w:rPr>
        <w:t>e</w:t>
      </w:r>
      <w:r w:rsidR="0095226A">
        <w:rPr>
          <w:sz w:val="24"/>
          <w:szCs w:val="24"/>
        </w:rPr>
        <w:t>lanjutan</w:t>
      </w:r>
      <w:proofErr w:type="spellEnd"/>
    </w:p>
    <w:p w:rsidR="00F91AB7" w:rsidRDefault="00F91AB7">
      <w:pPr>
        <w:spacing w:before="11" w:line="280" w:lineRule="exact"/>
        <w:rPr>
          <w:sz w:val="28"/>
          <w:szCs w:val="28"/>
        </w:rPr>
      </w:pPr>
    </w:p>
    <w:p w:rsidR="00F91AB7" w:rsidRDefault="0095226A">
      <w:pPr>
        <w:spacing w:line="400" w:lineRule="exact"/>
        <w:ind w:left="100"/>
        <w:rPr>
          <w:sz w:val="36"/>
          <w:szCs w:val="36"/>
        </w:rPr>
      </w:pPr>
      <w:r>
        <w:rPr>
          <w:b/>
          <w:position w:val="-1"/>
          <w:sz w:val="36"/>
          <w:szCs w:val="36"/>
        </w:rPr>
        <w:t>4.</w:t>
      </w:r>
      <w:r>
        <w:rPr>
          <w:b/>
          <w:spacing w:val="1"/>
          <w:position w:val="-1"/>
          <w:sz w:val="36"/>
          <w:szCs w:val="36"/>
        </w:rPr>
        <w:t xml:space="preserve"> </w:t>
      </w:r>
      <w:proofErr w:type="spellStart"/>
      <w:r>
        <w:rPr>
          <w:b/>
          <w:position w:val="-1"/>
          <w:sz w:val="36"/>
          <w:szCs w:val="36"/>
        </w:rPr>
        <w:t>A</w:t>
      </w:r>
      <w:r>
        <w:rPr>
          <w:b/>
          <w:spacing w:val="-2"/>
          <w:position w:val="-1"/>
          <w:sz w:val="36"/>
          <w:szCs w:val="36"/>
        </w:rPr>
        <w:t>n</w:t>
      </w:r>
      <w:r>
        <w:rPr>
          <w:b/>
          <w:position w:val="-1"/>
          <w:sz w:val="36"/>
          <w:szCs w:val="36"/>
        </w:rPr>
        <w:t>ggaran</w:t>
      </w:r>
      <w:proofErr w:type="spellEnd"/>
      <w:r>
        <w:rPr>
          <w:b/>
          <w:position w:val="-1"/>
          <w:sz w:val="36"/>
          <w:szCs w:val="36"/>
        </w:rPr>
        <w:t xml:space="preserve"> </w:t>
      </w:r>
      <w:proofErr w:type="spellStart"/>
      <w:r>
        <w:rPr>
          <w:b/>
          <w:position w:val="-1"/>
          <w:sz w:val="36"/>
          <w:szCs w:val="36"/>
        </w:rPr>
        <w:t>Proyek</w:t>
      </w:r>
      <w:proofErr w:type="spellEnd"/>
    </w:p>
    <w:p w:rsidR="00F91AB7" w:rsidRDefault="00F91AB7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7"/>
        <w:gridCol w:w="1743"/>
      </w:tblGrid>
      <w:tr w:rsidR="00F91AB7">
        <w:trPr>
          <w:trHeight w:hRule="exact" w:val="286"/>
        </w:trPr>
        <w:tc>
          <w:tcPr>
            <w:tcW w:w="3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Ko</w:t>
            </w:r>
            <w:r>
              <w:rPr>
                <w:b/>
                <w:spacing w:val="2"/>
                <w:sz w:val="24"/>
                <w:szCs w:val="24"/>
              </w:rPr>
              <w:t>m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2"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Biaya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sti</w:t>
            </w:r>
            <w:r>
              <w:rPr>
                <w:b/>
                <w:spacing w:val="1"/>
                <w:sz w:val="24"/>
                <w:szCs w:val="24"/>
              </w:rPr>
              <w:t>m</w:t>
            </w:r>
            <w:r>
              <w:rPr>
                <w:b/>
                <w:spacing w:val="-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si</w:t>
            </w:r>
            <w:proofErr w:type="spellEnd"/>
          </w:p>
        </w:tc>
      </w:tr>
      <w:tr w:rsidR="00F91AB7">
        <w:trPr>
          <w:trHeight w:hRule="exact" w:val="286"/>
        </w:trPr>
        <w:tc>
          <w:tcPr>
            <w:tcW w:w="3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mbang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  <w:proofErr w:type="spellEnd"/>
          </w:p>
        </w:tc>
        <w:tc>
          <w:tcPr>
            <w:tcW w:w="1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D27F36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6</w:t>
            </w:r>
            <w:r w:rsidR="0095226A">
              <w:rPr>
                <w:sz w:val="24"/>
                <w:szCs w:val="24"/>
              </w:rPr>
              <w:t>0.000.000</w:t>
            </w:r>
          </w:p>
        </w:tc>
      </w:tr>
      <w:tr w:rsidR="00F91AB7">
        <w:trPr>
          <w:trHeight w:hRule="exact" w:val="288"/>
        </w:trPr>
        <w:tc>
          <w:tcPr>
            <w:tcW w:w="3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rver, </w:t>
            </w:r>
            <w:r>
              <w:rPr>
                <w:spacing w:val="-1"/>
                <w:sz w:val="24"/>
                <w:szCs w:val="24"/>
              </w:rPr>
              <w:t>Da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D27F36">
            <w:pPr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="0095226A">
              <w:rPr>
                <w:sz w:val="24"/>
                <w:szCs w:val="24"/>
              </w:rPr>
              <w:t>0.000.000</w:t>
            </w:r>
          </w:p>
        </w:tc>
      </w:tr>
      <w:tr w:rsidR="00F91AB7">
        <w:trPr>
          <w:trHeight w:hRule="exact" w:val="286"/>
        </w:trPr>
        <w:tc>
          <w:tcPr>
            <w:tcW w:w="3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latihan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10.000.000</w:t>
            </w:r>
          </w:p>
        </w:tc>
      </w:tr>
      <w:tr w:rsidR="00F91AB7">
        <w:trPr>
          <w:trHeight w:hRule="exact" w:val="286"/>
        </w:trPr>
        <w:tc>
          <w:tcPr>
            <w:tcW w:w="3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meliha</w:t>
            </w:r>
            <w:r>
              <w:rPr>
                <w:spacing w:val="-1"/>
                <w:sz w:val="24"/>
                <w:szCs w:val="24"/>
              </w:rPr>
              <w:t>raa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Duku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D27F36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 xml:space="preserve"> 20</w:t>
            </w:r>
            <w:r w:rsidR="0095226A">
              <w:rPr>
                <w:sz w:val="24"/>
                <w:szCs w:val="24"/>
              </w:rPr>
              <w:t>.000.000</w:t>
            </w:r>
          </w:p>
        </w:tc>
      </w:tr>
      <w:tr w:rsidR="00F91AB7">
        <w:trPr>
          <w:trHeight w:hRule="exact" w:val="286"/>
        </w:trPr>
        <w:tc>
          <w:tcPr>
            <w:tcW w:w="3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D27F36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 xml:space="preserve"> 120</w:t>
            </w:r>
            <w:r w:rsidR="0095226A">
              <w:rPr>
                <w:b/>
                <w:sz w:val="24"/>
                <w:szCs w:val="24"/>
              </w:rPr>
              <w:t>.000.000</w:t>
            </w:r>
          </w:p>
        </w:tc>
      </w:tr>
    </w:tbl>
    <w:p w:rsidR="00F91AB7" w:rsidRDefault="00F91AB7">
      <w:pPr>
        <w:spacing w:before="2" w:line="260" w:lineRule="exact"/>
        <w:rPr>
          <w:sz w:val="26"/>
          <w:szCs w:val="26"/>
        </w:rPr>
      </w:pPr>
    </w:p>
    <w:p w:rsidR="00F91AB7" w:rsidRDefault="0095226A">
      <w:pPr>
        <w:spacing w:before="13"/>
        <w:ind w:left="100" w:right="6136"/>
        <w:jc w:val="both"/>
        <w:rPr>
          <w:sz w:val="36"/>
          <w:szCs w:val="36"/>
        </w:rPr>
      </w:pPr>
      <w:r>
        <w:rPr>
          <w:b/>
          <w:sz w:val="36"/>
          <w:szCs w:val="36"/>
        </w:rPr>
        <w:t>5.</w:t>
      </w:r>
      <w:r>
        <w:rPr>
          <w:b/>
          <w:spacing w:val="1"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Manaj</w:t>
      </w:r>
      <w:r>
        <w:rPr>
          <w:b/>
          <w:spacing w:val="1"/>
          <w:sz w:val="36"/>
          <w:szCs w:val="36"/>
        </w:rPr>
        <w:t>e</w:t>
      </w:r>
      <w:r>
        <w:rPr>
          <w:b/>
          <w:spacing w:val="-2"/>
          <w:sz w:val="36"/>
          <w:szCs w:val="36"/>
        </w:rPr>
        <w:t>m</w:t>
      </w:r>
      <w:r>
        <w:rPr>
          <w:b/>
          <w:sz w:val="36"/>
          <w:szCs w:val="36"/>
        </w:rPr>
        <w:t>en</w:t>
      </w:r>
      <w:proofErr w:type="spellEnd"/>
      <w:r>
        <w:rPr>
          <w:b/>
          <w:spacing w:val="-1"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Risi</w:t>
      </w:r>
      <w:r>
        <w:rPr>
          <w:b/>
          <w:spacing w:val="1"/>
          <w:sz w:val="36"/>
          <w:szCs w:val="36"/>
        </w:rPr>
        <w:t>k</w:t>
      </w:r>
      <w:r>
        <w:rPr>
          <w:b/>
          <w:sz w:val="36"/>
          <w:szCs w:val="36"/>
        </w:rPr>
        <w:t>o</w:t>
      </w:r>
      <w:proofErr w:type="spellEnd"/>
    </w:p>
    <w:p w:rsidR="00F91AB7" w:rsidRDefault="00F91AB7">
      <w:pPr>
        <w:spacing w:before="19" w:line="260" w:lineRule="exact"/>
        <w:rPr>
          <w:sz w:val="26"/>
          <w:szCs w:val="26"/>
        </w:rPr>
      </w:pPr>
    </w:p>
    <w:p w:rsidR="00F91AB7" w:rsidRDefault="0095226A">
      <w:pPr>
        <w:ind w:left="100" w:right="61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risiko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rtuju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risiko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ruhi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>.</w:t>
      </w:r>
      <w:proofErr w:type="gram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proofErr w:type="spellEnd"/>
      <w:proofErr w:type="gram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</w:t>
      </w:r>
      <w:r>
        <w:rPr>
          <w:spacing w:val="-3"/>
          <w:sz w:val="24"/>
          <w:szCs w:val="24"/>
        </w:rPr>
        <w:t>o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malk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60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roy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.  </w:t>
      </w:r>
      <w:proofErr w:type="spellStart"/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rikut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proofErr w:type="gramEnd"/>
      <w:r>
        <w:rPr>
          <w:spacing w:val="5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pa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risiko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 </w:t>
      </w:r>
      <w:proofErr w:type="spellStart"/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sinya</w:t>
      </w:r>
      <w:proofErr w:type="spellEnd"/>
      <w:r>
        <w:rPr>
          <w:sz w:val="24"/>
          <w:szCs w:val="24"/>
        </w:rPr>
        <w:t>:</w:t>
      </w:r>
    </w:p>
    <w:p w:rsidR="00F91AB7" w:rsidRDefault="00F91AB7">
      <w:pPr>
        <w:spacing w:before="16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6"/>
        <w:gridCol w:w="1097"/>
        <w:gridCol w:w="5079"/>
      </w:tblGrid>
      <w:tr w:rsidR="00F91AB7">
        <w:trPr>
          <w:trHeight w:hRule="exact" w:val="286"/>
        </w:trPr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Risi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1"/>
                <w:sz w:val="24"/>
                <w:szCs w:val="24"/>
              </w:rPr>
              <w:t>mp</w:t>
            </w:r>
            <w:r>
              <w:rPr>
                <w:b/>
                <w:sz w:val="24"/>
                <w:szCs w:val="24"/>
              </w:rPr>
              <w:t>ak</w:t>
            </w:r>
            <w:proofErr w:type="spellEnd"/>
          </w:p>
        </w:tc>
        <w:tc>
          <w:tcPr>
            <w:tcW w:w="5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itigasi</w:t>
            </w:r>
            <w:proofErr w:type="spellEnd"/>
          </w:p>
        </w:tc>
      </w:tr>
      <w:tr w:rsidR="00F91AB7">
        <w:trPr>
          <w:trHeight w:hRule="exact" w:val="562"/>
        </w:trPr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rub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  <w:proofErr w:type="spellEnd"/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5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before="1" w:line="260" w:lineRule="exact"/>
              <w:ind w:left="102" w:right="6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ntasi</w:t>
            </w:r>
            <w:proofErr w:type="spellEnd"/>
            <w:r>
              <w:rPr>
                <w:sz w:val="24"/>
                <w:szCs w:val="24"/>
              </w:rPr>
              <w:t xml:space="preserve">    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butuhan</w:t>
            </w:r>
            <w:proofErr w:type="spellEnd"/>
            <w:r>
              <w:rPr>
                <w:sz w:val="24"/>
                <w:szCs w:val="24"/>
              </w:rPr>
              <w:t xml:space="preserve">    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ng    </w:t>
            </w:r>
            <w:r>
              <w:rPr>
                <w:spacing w:val="33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 xml:space="preserve">    </w:t>
            </w:r>
            <w:r>
              <w:rPr>
                <w:spacing w:val="34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komun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ntensif</w:t>
            </w:r>
            <w:proofErr w:type="spellEnd"/>
          </w:p>
        </w:tc>
      </w:tr>
      <w:tr w:rsidR="00F91AB7">
        <w:trPr>
          <w:trHeight w:hRule="exact" w:val="562"/>
        </w:trPr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lamb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proofErr w:type="spellEnd"/>
          </w:p>
        </w:tc>
        <w:tc>
          <w:tcPr>
            <w:tcW w:w="5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before="1" w:line="260" w:lineRule="exact"/>
              <w:ind w:left="102" w:right="64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nggun</w:t>
            </w:r>
            <w:r>
              <w:rPr>
                <w:spacing w:val="-1"/>
                <w:sz w:val="24"/>
                <w:szCs w:val="24"/>
              </w:rPr>
              <w:t>aa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metodologi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Agile 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mant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rk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la</w:t>
            </w:r>
            <w:proofErr w:type="spellEnd"/>
          </w:p>
        </w:tc>
      </w:tr>
      <w:tr w:rsidR="00F91AB7">
        <w:trPr>
          <w:trHeight w:hRule="exact" w:val="562"/>
        </w:trPr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before="1" w:line="260" w:lineRule="exact"/>
              <w:ind w:left="102" w:right="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     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tem</w:t>
            </w:r>
            <w:proofErr w:type="spellEnd"/>
            <w:r>
              <w:rPr>
                <w:sz w:val="24"/>
                <w:szCs w:val="24"/>
              </w:rPr>
              <w:t xml:space="preserve">      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aa</w:t>
            </w:r>
            <w:r>
              <w:rPr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ploy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line="260" w:lineRule="exact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5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1AB7" w:rsidRDefault="0095226A">
            <w:pPr>
              <w:spacing w:before="1" w:line="260" w:lineRule="exact"/>
              <w:ind w:left="102" w:right="65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nguj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meny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luruh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uji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ksi</w:t>
            </w:r>
            <w:proofErr w:type="spellEnd"/>
          </w:p>
        </w:tc>
      </w:tr>
    </w:tbl>
    <w:p w:rsidR="00F91AB7" w:rsidRDefault="0095226A">
      <w:pPr>
        <w:spacing w:before="13"/>
        <w:ind w:left="100" w:right="7185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6.</w:t>
      </w:r>
      <w:r>
        <w:rPr>
          <w:b/>
          <w:spacing w:val="1"/>
          <w:sz w:val="36"/>
          <w:szCs w:val="36"/>
        </w:rPr>
        <w:t xml:space="preserve"> </w:t>
      </w:r>
      <w:proofErr w:type="spellStart"/>
      <w:r>
        <w:rPr>
          <w:b/>
          <w:spacing w:val="-2"/>
          <w:sz w:val="36"/>
          <w:szCs w:val="36"/>
        </w:rPr>
        <w:t>K</w:t>
      </w:r>
      <w:r>
        <w:rPr>
          <w:b/>
          <w:sz w:val="36"/>
          <w:szCs w:val="36"/>
        </w:rPr>
        <w:t>esimpulan</w:t>
      </w:r>
      <w:proofErr w:type="spellEnd"/>
    </w:p>
    <w:p w:rsidR="00D27F36" w:rsidRPr="00D27F36" w:rsidRDefault="00D27F36" w:rsidP="00D27F36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proofErr w:type="spellStart"/>
      <w:r w:rsidRPr="00D27F36">
        <w:rPr>
          <w:sz w:val="24"/>
          <w:szCs w:val="24"/>
        </w:rPr>
        <w:t>Proyek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pengembangan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sistem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informasi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presensi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dan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absensi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berbasis</w:t>
      </w:r>
      <w:proofErr w:type="spellEnd"/>
      <w:r w:rsidRPr="00D27F36">
        <w:rPr>
          <w:sz w:val="24"/>
          <w:szCs w:val="24"/>
        </w:rPr>
        <w:t xml:space="preserve"> web </w:t>
      </w:r>
      <w:proofErr w:type="spellStart"/>
      <w:r w:rsidRPr="00D27F36">
        <w:rPr>
          <w:sz w:val="24"/>
          <w:szCs w:val="24"/>
        </w:rPr>
        <w:t>ini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dirancang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untuk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meningkatkan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efisiensi</w:t>
      </w:r>
      <w:proofErr w:type="spellEnd"/>
      <w:r w:rsidRPr="00D27F36">
        <w:rPr>
          <w:sz w:val="24"/>
          <w:szCs w:val="24"/>
        </w:rPr>
        <w:t xml:space="preserve">, </w:t>
      </w:r>
      <w:proofErr w:type="spellStart"/>
      <w:r w:rsidRPr="00D27F36">
        <w:rPr>
          <w:sz w:val="24"/>
          <w:szCs w:val="24"/>
        </w:rPr>
        <w:t>akurasi</w:t>
      </w:r>
      <w:proofErr w:type="spellEnd"/>
      <w:r w:rsidRPr="00D27F36">
        <w:rPr>
          <w:sz w:val="24"/>
          <w:szCs w:val="24"/>
        </w:rPr>
        <w:t xml:space="preserve">, </w:t>
      </w:r>
      <w:proofErr w:type="spellStart"/>
      <w:r w:rsidRPr="00D27F36">
        <w:rPr>
          <w:sz w:val="24"/>
          <w:szCs w:val="24"/>
        </w:rPr>
        <w:t>dan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keamanan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dalam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pencatatan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kehadiran</w:t>
      </w:r>
      <w:proofErr w:type="spellEnd"/>
      <w:r w:rsidRPr="00D27F36">
        <w:rPr>
          <w:sz w:val="24"/>
          <w:szCs w:val="24"/>
        </w:rPr>
        <w:t xml:space="preserve">. </w:t>
      </w:r>
      <w:proofErr w:type="spellStart"/>
      <w:proofErr w:type="gramStart"/>
      <w:r w:rsidRPr="00D27F36">
        <w:rPr>
          <w:sz w:val="24"/>
          <w:szCs w:val="24"/>
        </w:rPr>
        <w:t>Dengan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fitur-fitur</w:t>
      </w:r>
      <w:proofErr w:type="spellEnd"/>
      <w:r w:rsidRPr="00D27F36">
        <w:rPr>
          <w:sz w:val="24"/>
          <w:szCs w:val="24"/>
        </w:rPr>
        <w:t xml:space="preserve"> yang </w:t>
      </w:r>
      <w:proofErr w:type="spellStart"/>
      <w:r w:rsidRPr="00D27F36">
        <w:rPr>
          <w:sz w:val="24"/>
          <w:szCs w:val="24"/>
        </w:rPr>
        <w:t>komprehensif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dan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teknologi</w:t>
      </w:r>
      <w:proofErr w:type="spellEnd"/>
      <w:r w:rsidRPr="00D27F36">
        <w:rPr>
          <w:sz w:val="24"/>
          <w:szCs w:val="24"/>
        </w:rPr>
        <w:t xml:space="preserve"> yang </w:t>
      </w:r>
      <w:proofErr w:type="spellStart"/>
      <w:r w:rsidRPr="00D27F36">
        <w:rPr>
          <w:sz w:val="24"/>
          <w:szCs w:val="24"/>
        </w:rPr>
        <w:t>sesuai</w:t>
      </w:r>
      <w:proofErr w:type="spellEnd"/>
      <w:r w:rsidRPr="00D27F36">
        <w:rPr>
          <w:sz w:val="24"/>
          <w:szCs w:val="24"/>
        </w:rPr>
        <w:t xml:space="preserve">, </w:t>
      </w:r>
      <w:proofErr w:type="spellStart"/>
      <w:r w:rsidRPr="00D27F36">
        <w:rPr>
          <w:sz w:val="24"/>
          <w:szCs w:val="24"/>
        </w:rPr>
        <w:t>sistem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ini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diharapkan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dapat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menggantikan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metode</w:t>
      </w:r>
      <w:proofErr w:type="spellEnd"/>
      <w:r w:rsidRPr="00D27F36">
        <w:rPr>
          <w:sz w:val="24"/>
          <w:szCs w:val="24"/>
        </w:rPr>
        <w:t xml:space="preserve"> manual yang </w:t>
      </w:r>
      <w:proofErr w:type="spellStart"/>
      <w:r w:rsidRPr="00D27F36">
        <w:rPr>
          <w:sz w:val="24"/>
          <w:szCs w:val="24"/>
        </w:rPr>
        <w:t>kurang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efektif</w:t>
      </w:r>
      <w:proofErr w:type="spellEnd"/>
      <w:r w:rsidRPr="00D27F36">
        <w:rPr>
          <w:sz w:val="24"/>
          <w:szCs w:val="24"/>
        </w:rPr>
        <w:t>.</w:t>
      </w:r>
      <w:proofErr w:type="gramEnd"/>
      <w:r w:rsidRPr="00D27F36">
        <w:rPr>
          <w:sz w:val="24"/>
          <w:szCs w:val="24"/>
        </w:rPr>
        <w:t>​</w:t>
      </w:r>
      <w:r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Implementasi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sistem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ini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proofErr w:type="gramStart"/>
      <w:r w:rsidRPr="00D27F36">
        <w:rPr>
          <w:sz w:val="24"/>
          <w:szCs w:val="24"/>
        </w:rPr>
        <w:t>akan</w:t>
      </w:r>
      <w:proofErr w:type="spellEnd"/>
      <w:proofErr w:type="gram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memberikan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manfaat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signifikan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bagi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institusi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pendidikan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maupun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perusahaan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dalam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mengelola</w:t>
      </w:r>
      <w:proofErr w:type="spellEnd"/>
      <w:r w:rsidRPr="00D27F36">
        <w:rPr>
          <w:sz w:val="24"/>
          <w:szCs w:val="24"/>
        </w:rPr>
        <w:t xml:space="preserve"> data </w:t>
      </w:r>
      <w:proofErr w:type="spellStart"/>
      <w:r w:rsidRPr="00D27F36">
        <w:rPr>
          <w:sz w:val="24"/>
          <w:szCs w:val="24"/>
        </w:rPr>
        <w:t>kehadiran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secara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lebih</w:t>
      </w:r>
      <w:proofErr w:type="spellEnd"/>
      <w:r w:rsidRPr="00D27F36">
        <w:rPr>
          <w:sz w:val="24"/>
          <w:szCs w:val="24"/>
        </w:rPr>
        <w:t xml:space="preserve"> </w:t>
      </w:r>
      <w:proofErr w:type="spellStart"/>
      <w:r w:rsidRPr="00D27F36">
        <w:rPr>
          <w:sz w:val="24"/>
          <w:szCs w:val="24"/>
        </w:rPr>
        <w:t>baik</w:t>
      </w:r>
      <w:proofErr w:type="spellEnd"/>
      <w:r w:rsidRPr="00D27F36">
        <w:rPr>
          <w:sz w:val="24"/>
          <w:szCs w:val="24"/>
        </w:rPr>
        <w:t>.​</w:t>
      </w:r>
    </w:p>
    <w:p w:rsidR="00D27F36" w:rsidRDefault="00D27F36" w:rsidP="00D27F36">
      <w:pPr>
        <w:spacing w:before="13"/>
        <w:ind w:left="100" w:right="7185"/>
        <w:jc w:val="both"/>
        <w:rPr>
          <w:b/>
          <w:sz w:val="36"/>
          <w:szCs w:val="36"/>
        </w:rPr>
      </w:pPr>
      <w:bookmarkStart w:id="0" w:name="_GoBack"/>
      <w:bookmarkEnd w:id="0"/>
    </w:p>
    <w:p w:rsidR="00D27F36" w:rsidRPr="00D27F36" w:rsidRDefault="00D27F36" w:rsidP="00D27F36">
      <w:pPr>
        <w:rPr>
          <w:sz w:val="36"/>
          <w:szCs w:val="36"/>
        </w:rPr>
      </w:pPr>
      <w:r w:rsidRPr="00D27F36">
        <w:rPr>
          <w:sz w:val="36"/>
          <w:szCs w:val="36"/>
        </w:rPr>
        <w:tab/>
      </w:r>
      <w:r w:rsidRPr="00D27F36">
        <w:rPr>
          <w:sz w:val="36"/>
          <w:szCs w:val="36"/>
        </w:rPr>
        <w:tab/>
      </w:r>
    </w:p>
    <w:p w:rsidR="00D27F36" w:rsidRDefault="00D27F36">
      <w:pPr>
        <w:spacing w:before="13"/>
        <w:ind w:left="100" w:right="7185"/>
        <w:jc w:val="both"/>
        <w:rPr>
          <w:sz w:val="36"/>
          <w:szCs w:val="36"/>
        </w:rPr>
      </w:pPr>
    </w:p>
    <w:p w:rsidR="00F91AB7" w:rsidRDefault="00F91AB7">
      <w:pPr>
        <w:spacing w:before="19" w:line="260" w:lineRule="exact"/>
        <w:rPr>
          <w:sz w:val="26"/>
          <w:szCs w:val="26"/>
        </w:rPr>
      </w:pPr>
    </w:p>
    <w:p w:rsidR="00F91AB7" w:rsidRDefault="00F91AB7">
      <w:pPr>
        <w:ind w:left="100" w:right="59"/>
        <w:jc w:val="both"/>
        <w:rPr>
          <w:sz w:val="24"/>
          <w:szCs w:val="24"/>
        </w:rPr>
      </w:pPr>
    </w:p>
    <w:sectPr w:rsidR="00F91AB7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40D1"/>
    <w:multiLevelType w:val="multilevel"/>
    <w:tmpl w:val="B50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A797D"/>
    <w:multiLevelType w:val="multilevel"/>
    <w:tmpl w:val="256E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994486"/>
    <w:multiLevelType w:val="multilevel"/>
    <w:tmpl w:val="F8662D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3">
    <w:nsid w:val="4F2334C7"/>
    <w:multiLevelType w:val="multilevel"/>
    <w:tmpl w:val="0C42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F02874"/>
    <w:multiLevelType w:val="multilevel"/>
    <w:tmpl w:val="412E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5B1171"/>
    <w:multiLevelType w:val="multilevel"/>
    <w:tmpl w:val="88B6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1AB7"/>
    <w:rsid w:val="000D2EC1"/>
    <w:rsid w:val="001C17C9"/>
    <w:rsid w:val="00231847"/>
    <w:rsid w:val="002B611D"/>
    <w:rsid w:val="00552B6A"/>
    <w:rsid w:val="0095226A"/>
    <w:rsid w:val="00D27F36"/>
    <w:rsid w:val="00F9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52B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2B6A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31847"/>
    <w:rPr>
      <w:b/>
      <w:bCs/>
    </w:rPr>
  </w:style>
  <w:style w:type="character" w:customStyle="1" w:styleId="relative">
    <w:name w:val="relative"/>
    <w:basedOn w:val="DefaultParagraphFont"/>
    <w:rsid w:val="00D27F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52B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2B6A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31847"/>
    <w:rPr>
      <w:b/>
      <w:bCs/>
    </w:rPr>
  </w:style>
  <w:style w:type="character" w:customStyle="1" w:styleId="relative">
    <w:name w:val="relative"/>
    <w:basedOn w:val="DefaultParagraphFont"/>
    <w:rsid w:val="00D27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2025-04-10T02:44:00Z</dcterms:created>
  <dcterms:modified xsi:type="dcterms:W3CDTF">2025-04-11T12:40:00Z</dcterms:modified>
</cp:coreProperties>
</file>